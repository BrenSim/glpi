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BC432B" w14:textId="7E856F83" w:rsidR="00134E5B" w:rsidRDefault="00134E5B" w:rsidP="00134E5B">
      <w:pPr>
        <w:spacing w:line="276" w:lineRule="auto"/>
        <w:jc w:val="center"/>
        <w:rPr>
          <w:rFonts w:ascii="Marianne" w:hAnsi="Marianne"/>
        </w:rPr>
      </w:pPr>
      <w:r>
        <w:rPr>
          <w:rFonts w:ascii="Marianne" w:hAnsi="Marianne"/>
          <w:noProof/>
        </w:rPr>
        <w:drawing>
          <wp:inline distT="0" distB="0" distL="0" distR="0" wp14:anchorId="0753EE31" wp14:editId="486903A2">
            <wp:extent cx="800100" cy="847725"/>
            <wp:effectExtent l="0" t="0" r="0" b="9525"/>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47725"/>
                    </a:xfrm>
                    <a:prstGeom prst="rect">
                      <a:avLst/>
                    </a:prstGeom>
                    <a:solidFill>
                      <a:srgbClr val="FFFFFF"/>
                    </a:solidFill>
                    <a:ln>
                      <a:noFill/>
                    </a:ln>
                  </pic:spPr>
                </pic:pic>
              </a:graphicData>
            </a:graphic>
          </wp:inline>
        </w:drawing>
      </w:r>
      <w:r>
        <w:rPr>
          <w:noProof/>
        </w:rPr>
        <mc:AlternateContent>
          <mc:Choice Requires="wps">
            <w:drawing>
              <wp:anchor distT="0" distB="0" distL="114300" distR="114300" simplePos="0" relativeHeight="251658240" behindDoc="1" locked="0" layoutInCell="1" allowOverlap="1" wp14:anchorId="7A436A5A" wp14:editId="496D3B36">
                <wp:simplePos x="0" y="0"/>
                <wp:positionH relativeFrom="column">
                  <wp:posOffset>-277495</wp:posOffset>
                </wp:positionH>
                <wp:positionV relativeFrom="paragraph">
                  <wp:posOffset>-102870</wp:posOffset>
                </wp:positionV>
                <wp:extent cx="1714500" cy="9715500"/>
                <wp:effectExtent l="0" t="0" r="19050" b="1905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715500"/>
                        </a:xfrm>
                        <a:prstGeom prst="rect">
                          <a:avLst/>
                        </a:prstGeom>
                        <a:solidFill>
                          <a:srgbClr val="FF9900"/>
                        </a:solidFill>
                        <a:ln w="9360" cap="sq">
                          <a:solidFill>
                            <a:srgbClr val="000000"/>
                          </a:solidFill>
                          <a:miter lim="800000"/>
                          <a:headEnd/>
                          <a:tailEnd/>
                        </a:ln>
                        <a:effectLst/>
                      </wps:spPr>
                      <wps:bodyPr rot="0" vertOverflow="clip" horzOverflow="clip"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DD203B" id="Rectangle 104" o:spid="_x0000_s1026" style="position:absolute;margin-left:-21.85pt;margin-top:-8.1pt;width:135pt;height:7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" fillcolor="#f90" strokeweight=".26mm">
                <v:stroke endcap="square"/>
              </v:rect>
            </w:pict>
          </mc:Fallback>
        </mc:AlternateContent>
      </w:r>
    </w:p>
    <w:p w14:paraId="4769BCE9" w14:textId="77777777" w:rsidR="00134E5B" w:rsidRDefault="00134E5B" w:rsidP="00134E5B">
      <w:pPr>
        <w:spacing w:line="276" w:lineRule="auto"/>
        <w:rPr>
          <w:rFonts w:ascii="Marianne" w:hAnsi="Marianne"/>
        </w:rPr>
      </w:pPr>
    </w:p>
    <w:p w14:paraId="3E810CE3" w14:textId="77777777" w:rsidR="00134E5B" w:rsidRDefault="00134E5B" w:rsidP="00134E5B">
      <w:pPr>
        <w:pBdr>
          <w:top w:val="single" w:sz="18" w:space="1" w:color="000000"/>
          <w:left w:val="single" w:sz="18" w:space="4" w:color="000000"/>
          <w:bottom w:val="single" w:sz="18" w:space="1" w:color="000000"/>
          <w:right w:val="single" w:sz="18" w:space="31" w:color="000000"/>
        </w:pBdr>
        <w:spacing w:line="276" w:lineRule="auto"/>
        <w:rPr>
          <w:rFonts w:ascii="Marianne" w:hAnsi="Marianne"/>
          <w:b/>
          <w:bCs/>
          <w:sz w:val="28"/>
          <w:szCs w:val="28"/>
        </w:rPr>
      </w:pPr>
    </w:p>
    <w:p w14:paraId="77D83CEC" w14:textId="4343948C" w:rsidR="00134E5B" w:rsidRDefault="00875B8B" w:rsidP="00134E5B">
      <w:pPr>
        <w:pBdr>
          <w:top w:val="single" w:sz="18" w:space="1" w:color="000000"/>
          <w:left w:val="single" w:sz="18" w:space="4" w:color="000000"/>
          <w:bottom w:val="single" w:sz="18" w:space="1" w:color="000000"/>
          <w:right w:val="single" w:sz="18" w:space="31" w:color="000000"/>
        </w:pBdr>
        <w:spacing w:line="276" w:lineRule="auto"/>
        <w:jc w:val="center"/>
        <w:rPr>
          <w:rFonts w:ascii="Marianne" w:hAnsi="Marianne"/>
          <w:b/>
          <w:bCs/>
          <w:sz w:val="28"/>
          <w:szCs w:val="28"/>
        </w:rPr>
      </w:pPr>
      <w:r>
        <w:rPr>
          <w:noProof/>
        </w:rPr>
        <w:drawing>
          <wp:inline distT="0" distB="0" distL="0" distR="0" wp14:anchorId="12A689A4" wp14:editId="19FB16B2">
            <wp:extent cx="311467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167" name=""/>
                    <pic:cNvPicPr>
                      <a:picLocks noChangeAspect="1"/>
                    </pic:cNvPicPr>
                  </pic:nvPicPr>
                  <pic:blipFill>
                    <a:blip r:embed="rId9"/>
                    <a:stretch/>
                  </pic:blipFill>
                  <pic:spPr bwMode="auto">
                    <a:xfrm>
                      <a:off x="0" y="0"/>
                      <a:ext cx="3114675" cy="676274"/>
                    </a:xfrm>
                    <a:prstGeom prst="rect">
                      <a:avLst/>
                    </a:prstGeom>
                  </pic:spPr>
                </pic:pic>
              </a:graphicData>
            </a:graphic>
          </wp:inline>
        </w:drawing>
      </w:r>
    </w:p>
    <w:p w14:paraId="3DA62F7B" w14:textId="77777777" w:rsidR="00134E5B" w:rsidRDefault="00134E5B" w:rsidP="00134E5B">
      <w:pPr>
        <w:pBdr>
          <w:top w:val="single" w:sz="18" w:space="1" w:color="000000"/>
          <w:left w:val="single" w:sz="18" w:space="4" w:color="000000"/>
          <w:bottom w:val="single" w:sz="18" w:space="1" w:color="000000"/>
          <w:right w:val="single" w:sz="18" w:space="31" w:color="000000"/>
        </w:pBdr>
        <w:spacing w:line="276" w:lineRule="auto"/>
        <w:rPr>
          <w:rFonts w:ascii="Marianne" w:hAnsi="Marianne"/>
          <w:b/>
          <w:bCs/>
          <w:sz w:val="28"/>
          <w:szCs w:val="28"/>
        </w:rPr>
      </w:pPr>
    </w:p>
    <w:p w14:paraId="0E552630" w14:textId="655DE4AA" w:rsidR="00134E5B" w:rsidRDefault="00FB2750" w:rsidP="00FB2750">
      <w:pPr>
        <w:pBdr>
          <w:top w:val="single" w:sz="18" w:space="1" w:color="000000"/>
          <w:left w:val="single" w:sz="18" w:space="4" w:color="000000"/>
          <w:bottom w:val="single" w:sz="18" w:space="1" w:color="000000"/>
          <w:right w:val="single" w:sz="18" w:space="31" w:color="000000"/>
        </w:pBdr>
        <w:spacing w:line="276" w:lineRule="auto"/>
        <w:jc w:val="center"/>
        <w:rPr>
          <w:rFonts w:ascii="Marianne" w:hAnsi="Marianne"/>
          <w:b/>
          <w:bCs/>
          <w:sz w:val="28"/>
          <w:szCs w:val="28"/>
        </w:rPr>
      </w:pPr>
      <w:r>
        <w:rPr>
          <w:b/>
          <w:bCs/>
          <w:sz w:val="28"/>
          <w:szCs w:val="28"/>
        </w:rPr>
        <w:t>Déploiement de l’intégration fiche de dysfonctionnement à GLPI</w:t>
      </w:r>
    </w:p>
    <w:p w14:paraId="73A6AD24" w14:textId="77777777" w:rsidR="00134E5B" w:rsidRDefault="00134E5B" w:rsidP="00134E5B">
      <w:pPr>
        <w:spacing w:line="276" w:lineRule="auto"/>
        <w:rPr>
          <w:rFonts w:ascii="Marianne" w:hAnsi="Marianne"/>
        </w:rPr>
      </w:pPr>
    </w:p>
    <w:p w14:paraId="5C4D36A3" w14:textId="77777777" w:rsidR="00134E5B" w:rsidRDefault="00134E5B" w:rsidP="00134E5B">
      <w:pPr>
        <w:spacing w:line="276" w:lineRule="auto"/>
        <w:rPr>
          <w:rFonts w:ascii="Marianne" w:hAnsi="Marianne"/>
        </w:rPr>
      </w:pPr>
    </w:p>
    <w:p w14:paraId="1935EF19" w14:textId="77777777" w:rsidR="00134E5B" w:rsidRDefault="00134E5B" w:rsidP="00134E5B">
      <w:pPr>
        <w:spacing w:line="276" w:lineRule="auto"/>
        <w:rPr>
          <w:rFonts w:ascii="Marianne" w:hAnsi="Marianne"/>
        </w:rPr>
      </w:pPr>
    </w:p>
    <w:p w14:paraId="45224A6E" w14:textId="77777777" w:rsidR="00134E5B" w:rsidRDefault="00134E5B" w:rsidP="00134E5B">
      <w:pPr>
        <w:spacing w:line="276" w:lineRule="auto"/>
        <w:rPr>
          <w:rFonts w:ascii="Marianne" w:hAnsi="Marianne"/>
        </w:rPr>
      </w:pPr>
    </w:p>
    <w:p w14:paraId="4F8E2837" w14:textId="77777777" w:rsidR="00134E5B" w:rsidRDefault="00134E5B" w:rsidP="00134E5B">
      <w:pPr>
        <w:spacing w:line="276" w:lineRule="auto"/>
        <w:rPr>
          <w:rFonts w:ascii="Marianne" w:hAnsi="Marianne"/>
        </w:rPr>
      </w:pPr>
    </w:p>
    <w:p w14:paraId="1BA9A00C" w14:textId="77777777" w:rsidR="00134E5B" w:rsidRDefault="00134E5B" w:rsidP="00134E5B">
      <w:pPr>
        <w:spacing w:line="276" w:lineRule="auto"/>
        <w:rPr>
          <w:rFonts w:ascii="Marianne" w:hAnsi="Marianne"/>
        </w:rPr>
      </w:pPr>
    </w:p>
    <w:p w14:paraId="556DAC92" w14:textId="77777777" w:rsidR="00134E5B" w:rsidRDefault="00134E5B" w:rsidP="00134E5B">
      <w:pPr>
        <w:spacing w:line="276" w:lineRule="auto"/>
        <w:rPr>
          <w:rFonts w:ascii="Marianne" w:hAnsi="Marianne"/>
        </w:rPr>
      </w:pPr>
    </w:p>
    <w:p w14:paraId="6B82506D" w14:textId="77777777" w:rsidR="00134E5B" w:rsidRDefault="00134E5B" w:rsidP="00134E5B">
      <w:pPr>
        <w:spacing w:line="276" w:lineRule="auto"/>
        <w:rPr>
          <w:rFonts w:ascii="Marianne" w:hAnsi="Marianne"/>
        </w:rPr>
      </w:pPr>
    </w:p>
    <w:p w14:paraId="01545B50" w14:textId="77777777" w:rsidR="00134E5B" w:rsidRDefault="00134E5B" w:rsidP="00134E5B">
      <w:pPr>
        <w:spacing w:line="276" w:lineRule="auto"/>
        <w:rPr>
          <w:rFonts w:ascii="Marianne" w:hAnsi="Marianne"/>
        </w:rPr>
      </w:pPr>
    </w:p>
    <w:p w14:paraId="1C3FCD54" w14:textId="77777777" w:rsidR="00134E5B" w:rsidRDefault="00134E5B" w:rsidP="00134E5B">
      <w:pPr>
        <w:spacing w:line="276" w:lineRule="auto"/>
        <w:rPr>
          <w:rFonts w:ascii="Marianne" w:hAnsi="Marianne"/>
        </w:rPr>
      </w:pPr>
    </w:p>
    <w:p w14:paraId="56B4CB02" w14:textId="77777777" w:rsidR="00134E5B" w:rsidRDefault="00134E5B" w:rsidP="00134E5B">
      <w:pPr>
        <w:spacing w:line="276" w:lineRule="auto"/>
        <w:rPr>
          <w:rFonts w:ascii="Marianne" w:hAnsi="Marianne"/>
        </w:rPr>
      </w:pPr>
    </w:p>
    <w:p w14:paraId="70DCF99B" w14:textId="2D45F773" w:rsidR="00134E5B" w:rsidRDefault="00134E5B" w:rsidP="00134E5B">
      <w:pPr>
        <w:spacing w:line="276" w:lineRule="auto"/>
        <w:rPr>
          <w:rFonts w:ascii="Marianne" w:hAnsi="Marianne"/>
        </w:rPr>
      </w:pPr>
    </w:p>
    <w:p w14:paraId="7032C4DA" w14:textId="66B6C35F" w:rsidR="0002710D" w:rsidRDefault="0002710D" w:rsidP="00134E5B">
      <w:pPr>
        <w:spacing w:line="276" w:lineRule="auto"/>
        <w:rPr>
          <w:rFonts w:ascii="Marianne" w:hAnsi="Marianne"/>
        </w:rPr>
      </w:pPr>
    </w:p>
    <w:p w14:paraId="0C720E2C" w14:textId="1394672C" w:rsidR="0002710D" w:rsidRDefault="0002710D" w:rsidP="00134E5B">
      <w:pPr>
        <w:spacing w:line="276" w:lineRule="auto"/>
        <w:rPr>
          <w:rFonts w:ascii="Marianne" w:hAnsi="Marianne"/>
        </w:rPr>
      </w:pPr>
    </w:p>
    <w:p w14:paraId="3F46C6CB" w14:textId="19454259" w:rsidR="0002710D" w:rsidRDefault="0002710D" w:rsidP="00134E5B">
      <w:pPr>
        <w:spacing w:line="276" w:lineRule="auto"/>
        <w:rPr>
          <w:rFonts w:ascii="Marianne" w:hAnsi="Marianne"/>
        </w:rPr>
      </w:pPr>
    </w:p>
    <w:p w14:paraId="110F19B1" w14:textId="0B59481D" w:rsidR="0002710D" w:rsidRDefault="0002710D" w:rsidP="00134E5B">
      <w:pPr>
        <w:spacing w:line="276" w:lineRule="auto"/>
        <w:rPr>
          <w:rFonts w:ascii="Marianne" w:hAnsi="Marianne"/>
        </w:rPr>
      </w:pPr>
    </w:p>
    <w:p w14:paraId="7B302579" w14:textId="011A81DB" w:rsidR="0002710D" w:rsidRDefault="0002710D" w:rsidP="00134E5B">
      <w:pPr>
        <w:spacing w:line="276" w:lineRule="auto"/>
        <w:rPr>
          <w:rFonts w:ascii="Marianne" w:hAnsi="Marianne"/>
        </w:rPr>
      </w:pPr>
    </w:p>
    <w:p w14:paraId="70F45B70" w14:textId="6964D052" w:rsidR="0002710D" w:rsidRDefault="0002710D" w:rsidP="00134E5B">
      <w:pPr>
        <w:spacing w:line="276" w:lineRule="auto"/>
        <w:rPr>
          <w:rFonts w:ascii="Marianne" w:hAnsi="Marianne"/>
        </w:rPr>
      </w:pPr>
    </w:p>
    <w:p w14:paraId="5B98D019" w14:textId="10744805" w:rsidR="0002710D" w:rsidRDefault="0002710D" w:rsidP="00134E5B">
      <w:pPr>
        <w:spacing w:line="276" w:lineRule="auto"/>
        <w:rPr>
          <w:rFonts w:ascii="Marianne" w:hAnsi="Marianne"/>
        </w:rPr>
      </w:pPr>
    </w:p>
    <w:p w14:paraId="57FBA1BC" w14:textId="6B7892CB" w:rsidR="0002710D" w:rsidRDefault="0002710D" w:rsidP="00134E5B">
      <w:pPr>
        <w:spacing w:line="276" w:lineRule="auto"/>
        <w:rPr>
          <w:rFonts w:ascii="Marianne" w:hAnsi="Marianne"/>
        </w:rPr>
      </w:pPr>
    </w:p>
    <w:p w14:paraId="0BA46C5C" w14:textId="3DDDCD94" w:rsidR="0002710D" w:rsidRDefault="0002710D" w:rsidP="00134E5B">
      <w:pPr>
        <w:spacing w:line="276" w:lineRule="auto"/>
        <w:rPr>
          <w:rFonts w:ascii="Marianne" w:hAnsi="Marianne"/>
        </w:rPr>
      </w:pPr>
    </w:p>
    <w:p w14:paraId="01247D89" w14:textId="6FF0B148" w:rsidR="0002710D" w:rsidRDefault="0002710D" w:rsidP="00134E5B">
      <w:pPr>
        <w:spacing w:line="276" w:lineRule="auto"/>
        <w:rPr>
          <w:rFonts w:ascii="Marianne" w:hAnsi="Marianne"/>
        </w:rPr>
      </w:pPr>
    </w:p>
    <w:p w14:paraId="7FCE000E" w14:textId="77777777" w:rsidR="0002710D" w:rsidRDefault="0002710D" w:rsidP="00134E5B">
      <w:pPr>
        <w:spacing w:line="276" w:lineRule="auto"/>
        <w:rPr>
          <w:rFonts w:ascii="Marianne" w:hAnsi="Marianne"/>
        </w:rPr>
      </w:pPr>
    </w:p>
    <w:p w14:paraId="6860AACA" w14:textId="77777777" w:rsidR="00134E5B" w:rsidRDefault="00134E5B" w:rsidP="00134E5B">
      <w:pPr>
        <w:spacing w:line="276" w:lineRule="auto"/>
        <w:rPr>
          <w:rFonts w:ascii="Marianne" w:hAnsi="Marianne"/>
        </w:rPr>
      </w:pPr>
    </w:p>
    <w:p w14:paraId="5F84EE68" w14:textId="77777777" w:rsidR="00134E5B" w:rsidRDefault="00134E5B" w:rsidP="00134E5B">
      <w:pPr>
        <w:spacing w:line="276" w:lineRule="auto"/>
        <w:rPr>
          <w:rFonts w:ascii="Marianne" w:hAnsi="Marianne"/>
          <w:b/>
        </w:rPr>
      </w:pPr>
    </w:p>
    <w:p w14:paraId="09BB029F" w14:textId="77777777" w:rsidR="00134E5B" w:rsidRDefault="00134E5B" w:rsidP="00134E5B">
      <w:pPr>
        <w:spacing w:line="276" w:lineRule="auto"/>
        <w:ind w:left="2160" w:firstLine="720"/>
        <w:rPr>
          <w:rFonts w:ascii="Marianne" w:hAnsi="Marianne"/>
          <w:b/>
        </w:rPr>
      </w:pPr>
    </w:p>
    <w:p w14:paraId="66604462" w14:textId="77777777" w:rsidR="00134E5B" w:rsidRDefault="00134E5B" w:rsidP="00134E5B">
      <w:pPr>
        <w:spacing w:line="276" w:lineRule="auto"/>
        <w:ind w:left="2160" w:firstLine="720"/>
        <w:rPr>
          <w:rFonts w:ascii="Marianne" w:hAnsi="Marianne"/>
          <w:b/>
        </w:rPr>
      </w:pPr>
    </w:p>
    <w:p w14:paraId="162C4D67" w14:textId="12086D06" w:rsidR="00134E5B" w:rsidRDefault="00134E5B" w:rsidP="00134E5B">
      <w:pPr>
        <w:spacing w:line="276" w:lineRule="auto"/>
        <w:ind w:left="2160" w:firstLine="720"/>
        <w:rPr>
          <w:rFonts w:ascii="Marianne" w:hAnsi="Marianne"/>
          <w:bCs/>
        </w:rPr>
      </w:pPr>
      <w:r>
        <w:rPr>
          <w:rFonts w:ascii="Marianne" w:hAnsi="Marianne"/>
          <w:b/>
        </w:rPr>
        <w:t>Version :</w:t>
      </w:r>
      <w:r>
        <w:rPr>
          <w:rFonts w:ascii="Marianne" w:hAnsi="Marianne"/>
        </w:rPr>
        <w:t xml:space="preserve"> 1</w:t>
      </w:r>
      <w:r>
        <w:rPr>
          <w:rFonts w:ascii="Marianne" w:hAnsi="Marianne"/>
          <w:bCs/>
        </w:rPr>
        <w:t>.</w:t>
      </w:r>
      <w:r w:rsidR="00A40D04">
        <w:rPr>
          <w:rFonts w:ascii="Marianne" w:hAnsi="Marianne"/>
          <w:bCs/>
        </w:rPr>
        <w:t>0</w:t>
      </w:r>
    </w:p>
    <w:p w14:paraId="3CA22E2D" w14:textId="052AE5AF" w:rsidR="00134E5B" w:rsidRDefault="00134E5B" w:rsidP="00134E5B">
      <w:pPr>
        <w:spacing w:line="276" w:lineRule="auto"/>
        <w:ind w:left="2160" w:firstLine="720"/>
        <w:rPr>
          <w:rFonts w:ascii="Marianne" w:hAnsi="Marianne"/>
        </w:rPr>
      </w:pPr>
      <w:r>
        <w:rPr>
          <w:rFonts w:ascii="Marianne" w:hAnsi="Marianne"/>
          <w:b/>
          <w:bCs/>
        </w:rPr>
        <w:t>Date :</w:t>
      </w:r>
      <w:r>
        <w:rPr>
          <w:rFonts w:ascii="Marianne" w:hAnsi="Marianne"/>
        </w:rPr>
        <w:t xml:space="preserve"> </w:t>
      </w:r>
      <w:r w:rsidR="00D96149">
        <w:rPr>
          <w:color w:val="000000"/>
        </w:rPr>
        <w:t>1</w:t>
      </w:r>
      <w:r w:rsidR="008612B7">
        <w:rPr>
          <w:color w:val="000000"/>
        </w:rPr>
        <w:t>7</w:t>
      </w:r>
      <w:r w:rsidR="00D96149">
        <w:rPr>
          <w:color w:val="000000"/>
        </w:rPr>
        <w:t xml:space="preserve">/04/2024 </w:t>
      </w:r>
    </w:p>
    <w:p w14:paraId="34D2524F" w14:textId="7E56EB6D" w:rsidR="00D96149" w:rsidRDefault="00D96149">
      <w:pPr>
        <w:rPr>
          <w:rFonts w:ascii="Marianne" w:hAnsi="Marianne"/>
        </w:rPr>
      </w:pPr>
      <w:r>
        <w:rPr>
          <w:rFonts w:ascii="Marianne" w:hAnsi="Marianne"/>
        </w:rPr>
        <w:br w:type="page"/>
      </w:r>
    </w:p>
    <w:p w14:paraId="03AC7200" w14:textId="77777777" w:rsidR="00134E5B" w:rsidRDefault="00134E5B" w:rsidP="00134E5B">
      <w:pPr>
        <w:pStyle w:val="heading40"/>
        <w:spacing w:line="276" w:lineRule="auto"/>
        <w:jc w:val="left"/>
        <w:rPr>
          <w:rFonts w:ascii="Marianne" w:hAnsi="Marianne" w:cs="Tahoma"/>
        </w:rPr>
      </w:pPr>
      <w:r>
        <w:rPr>
          <w:rFonts w:ascii="Marianne" w:hAnsi="Marianne" w:cs="Tahoma"/>
        </w:rPr>
        <w:lastRenderedPageBreak/>
        <w:t>Historique des évolutions</w:t>
      </w:r>
    </w:p>
    <w:p w14:paraId="099E208D" w14:textId="77777777" w:rsidR="00134E5B" w:rsidRDefault="00134E5B" w:rsidP="00134E5B">
      <w:pPr>
        <w:pStyle w:val="heading40"/>
        <w:spacing w:line="276" w:lineRule="auto"/>
        <w:jc w:val="left"/>
        <w:rPr>
          <w:rFonts w:ascii="Marianne" w:hAnsi="Marianne" w:cs="Tahoma"/>
        </w:rPr>
      </w:pPr>
    </w:p>
    <w:tbl>
      <w:tblPr>
        <w:tblW w:w="9915" w:type="dxa"/>
        <w:tblLayout w:type="fixed"/>
        <w:tblCellMar>
          <w:left w:w="70" w:type="dxa"/>
          <w:right w:w="70" w:type="dxa"/>
        </w:tblCellMar>
        <w:tblLook w:val="04A0" w:firstRow="1" w:lastRow="0" w:firstColumn="1" w:lastColumn="0" w:noHBand="0" w:noVBand="1"/>
      </w:tblPr>
      <w:tblGrid>
        <w:gridCol w:w="897"/>
        <w:gridCol w:w="1504"/>
        <w:gridCol w:w="1701"/>
        <w:gridCol w:w="2126"/>
        <w:gridCol w:w="3687"/>
      </w:tblGrid>
      <w:tr w:rsidR="00134E5B" w14:paraId="52EBCF7E" w14:textId="77777777" w:rsidTr="00215D42">
        <w:trPr>
          <w:trHeight w:val="780"/>
        </w:trPr>
        <w:tc>
          <w:tcPr>
            <w:tcW w:w="897" w:type="dxa"/>
            <w:tcBorders>
              <w:top w:val="single" w:sz="8" w:space="0" w:color="000000"/>
              <w:left w:val="single" w:sz="8" w:space="0" w:color="000000"/>
              <w:bottom w:val="single" w:sz="8" w:space="0" w:color="000000"/>
              <w:right w:val="nil"/>
            </w:tcBorders>
            <w:shd w:val="clear" w:color="auto" w:fill="FF9900"/>
            <w:vAlign w:val="center"/>
            <w:hideMark/>
          </w:tcPr>
          <w:p w14:paraId="12537DB1" w14:textId="77777777" w:rsidR="00134E5B" w:rsidRDefault="00134E5B">
            <w:pPr>
              <w:spacing w:line="276" w:lineRule="auto"/>
              <w:rPr>
                <w:rFonts w:ascii="Marianne" w:hAnsi="Marianne"/>
                <w:b/>
                <w:bCs/>
                <w:color w:val="000000"/>
              </w:rPr>
            </w:pPr>
            <w:r>
              <w:rPr>
                <w:rFonts w:ascii="Marianne" w:hAnsi="Marianne"/>
                <w:b/>
                <w:bCs/>
                <w:color w:val="000000"/>
              </w:rPr>
              <w:t>Version</w:t>
            </w:r>
          </w:p>
        </w:tc>
        <w:tc>
          <w:tcPr>
            <w:tcW w:w="1504" w:type="dxa"/>
            <w:tcBorders>
              <w:top w:val="single" w:sz="8" w:space="0" w:color="000000"/>
              <w:left w:val="single" w:sz="8" w:space="0" w:color="000000"/>
              <w:bottom w:val="single" w:sz="8" w:space="0" w:color="000000"/>
              <w:right w:val="nil"/>
            </w:tcBorders>
            <w:shd w:val="clear" w:color="auto" w:fill="FF9900"/>
            <w:vAlign w:val="center"/>
            <w:hideMark/>
          </w:tcPr>
          <w:p w14:paraId="2809B92F" w14:textId="77777777" w:rsidR="00134E5B" w:rsidRDefault="00134E5B">
            <w:pPr>
              <w:spacing w:line="276" w:lineRule="auto"/>
              <w:rPr>
                <w:rFonts w:ascii="Marianne" w:hAnsi="Marianne"/>
                <w:b/>
                <w:bCs/>
              </w:rPr>
            </w:pPr>
            <w:r>
              <w:rPr>
                <w:rFonts w:ascii="Marianne" w:hAnsi="Marianne"/>
                <w:b/>
                <w:bCs/>
              </w:rPr>
              <w:t>Date</w:t>
            </w:r>
          </w:p>
        </w:tc>
        <w:tc>
          <w:tcPr>
            <w:tcW w:w="1701" w:type="dxa"/>
            <w:tcBorders>
              <w:top w:val="single" w:sz="8" w:space="0" w:color="000000"/>
              <w:left w:val="single" w:sz="8" w:space="0" w:color="000000"/>
              <w:bottom w:val="single" w:sz="8" w:space="0" w:color="000000"/>
              <w:right w:val="nil"/>
            </w:tcBorders>
            <w:shd w:val="clear" w:color="auto" w:fill="FF9900"/>
            <w:vAlign w:val="center"/>
            <w:hideMark/>
          </w:tcPr>
          <w:p w14:paraId="1811F74D" w14:textId="77777777" w:rsidR="00134E5B" w:rsidRDefault="00134E5B">
            <w:pPr>
              <w:spacing w:line="276" w:lineRule="auto"/>
              <w:rPr>
                <w:rFonts w:ascii="Marianne" w:hAnsi="Marianne"/>
                <w:b/>
                <w:bCs/>
              </w:rPr>
            </w:pPr>
            <w:r>
              <w:rPr>
                <w:rFonts w:ascii="Marianne" w:hAnsi="Marianne"/>
                <w:b/>
                <w:bCs/>
              </w:rPr>
              <w:t>Auteur</w:t>
            </w:r>
          </w:p>
        </w:tc>
        <w:tc>
          <w:tcPr>
            <w:tcW w:w="2126" w:type="dxa"/>
            <w:tcBorders>
              <w:top w:val="single" w:sz="8" w:space="0" w:color="000000"/>
              <w:left w:val="single" w:sz="8" w:space="0" w:color="000000"/>
              <w:bottom w:val="single" w:sz="8" w:space="0" w:color="000000"/>
              <w:right w:val="nil"/>
            </w:tcBorders>
            <w:shd w:val="clear" w:color="auto" w:fill="FF9900"/>
            <w:vAlign w:val="center"/>
            <w:hideMark/>
          </w:tcPr>
          <w:p w14:paraId="0448F36F" w14:textId="77777777" w:rsidR="00134E5B" w:rsidRDefault="00134E5B">
            <w:pPr>
              <w:spacing w:line="276" w:lineRule="auto"/>
              <w:rPr>
                <w:rFonts w:ascii="Marianne" w:hAnsi="Marianne"/>
                <w:b/>
                <w:bCs/>
              </w:rPr>
            </w:pPr>
            <w:r>
              <w:rPr>
                <w:rFonts w:ascii="Marianne" w:hAnsi="Marianne"/>
                <w:b/>
                <w:bCs/>
              </w:rPr>
              <w:t>Pages/parties modifiées</w:t>
            </w:r>
          </w:p>
        </w:tc>
        <w:tc>
          <w:tcPr>
            <w:tcW w:w="3687" w:type="dxa"/>
            <w:tcBorders>
              <w:top w:val="single" w:sz="8" w:space="0" w:color="000000"/>
              <w:left w:val="single" w:sz="8" w:space="0" w:color="000000"/>
              <w:bottom w:val="single" w:sz="8" w:space="0" w:color="000000"/>
              <w:right w:val="single" w:sz="8" w:space="0" w:color="000000"/>
            </w:tcBorders>
            <w:shd w:val="clear" w:color="auto" w:fill="FF9900"/>
            <w:vAlign w:val="center"/>
            <w:hideMark/>
          </w:tcPr>
          <w:p w14:paraId="7DAF8E1C" w14:textId="77777777" w:rsidR="00134E5B" w:rsidRDefault="00134E5B">
            <w:pPr>
              <w:spacing w:line="276" w:lineRule="auto"/>
              <w:rPr>
                <w:rFonts w:ascii="Marianne" w:hAnsi="Marianne"/>
                <w:b/>
                <w:bCs/>
              </w:rPr>
            </w:pPr>
            <w:r>
              <w:rPr>
                <w:rFonts w:ascii="Marianne" w:hAnsi="Marianne"/>
                <w:b/>
                <w:bCs/>
              </w:rPr>
              <w:t>Description</w:t>
            </w:r>
          </w:p>
        </w:tc>
      </w:tr>
      <w:tr w:rsidR="00215D42" w14:paraId="2F076E1C" w14:textId="77777777" w:rsidTr="00215D42">
        <w:trPr>
          <w:trHeight w:val="525"/>
        </w:trPr>
        <w:tc>
          <w:tcPr>
            <w:tcW w:w="897" w:type="dxa"/>
            <w:tcBorders>
              <w:top w:val="nil"/>
              <w:left w:val="single" w:sz="8" w:space="0" w:color="000000"/>
              <w:bottom w:val="single" w:sz="4" w:space="0" w:color="auto"/>
              <w:right w:val="nil"/>
            </w:tcBorders>
            <w:vAlign w:val="center"/>
            <w:hideMark/>
          </w:tcPr>
          <w:p w14:paraId="3B83F069" w14:textId="1E4EAD36" w:rsidR="00215D42" w:rsidRDefault="00215D42" w:rsidP="00215D42">
            <w:pPr>
              <w:spacing w:line="276" w:lineRule="auto"/>
              <w:rPr>
                <w:rFonts w:ascii="Marianne" w:hAnsi="Marianne"/>
                <w:color w:val="000000"/>
              </w:rPr>
            </w:pPr>
            <w:r w:rsidRPr="00203A50">
              <w:rPr>
                <w:color w:val="000000"/>
              </w:rPr>
              <w:t>1.0</w:t>
            </w:r>
          </w:p>
        </w:tc>
        <w:tc>
          <w:tcPr>
            <w:tcW w:w="1504" w:type="dxa"/>
            <w:tcBorders>
              <w:top w:val="nil"/>
              <w:left w:val="single" w:sz="8" w:space="0" w:color="000000"/>
              <w:bottom w:val="single" w:sz="4" w:space="0" w:color="auto"/>
              <w:right w:val="nil"/>
            </w:tcBorders>
            <w:vAlign w:val="center"/>
            <w:hideMark/>
          </w:tcPr>
          <w:p w14:paraId="4FAACB9A" w14:textId="55533C8E" w:rsidR="00215D42" w:rsidRDefault="00215D42" w:rsidP="00215D42">
            <w:pPr>
              <w:spacing w:line="276" w:lineRule="auto"/>
              <w:rPr>
                <w:rFonts w:ascii="Marianne" w:hAnsi="Marianne"/>
                <w:color w:val="000000"/>
              </w:rPr>
            </w:pPr>
            <w:r>
              <w:rPr>
                <w:color w:val="000000"/>
              </w:rPr>
              <w:t>1</w:t>
            </w:r>
            <w:r w:rsidR="008612B7">
              <w:rPr>
                <w:color w:val="000000"/>
              </w:rPr>
              <w:t>7</w:t>
            </w:r>
            <w:r>
              <w:rPr>
                <w:color w:val="000000"/>
              </w:rPr>
              <w:t>/04/2024</w:t>
            </w:r>
          </w:p>
        </w:tc>
        <w:tc>
          <w:tcPr>
            <w:tcW w:w="1701" w:type="dxa"/>
            <w:tcBorders>
              <w:top w:val="nil"/>
              <w:left w:val="single" w:sz="8" w:space="0" w:color="000000"/>
              <w:bottom w:val="single" w:sz="4" w:space="0" w:color="auto"/>
              <w:right w:val="nil"/>
            </w:tcBorders>
            <w:vAlign w:val="center"/>
            <w:hideMark/>
          </w:tcPr>
          <w:p w14:paraId="6651BC84" w14:textId="569F8C94" w:rsidR="00215D42" w:rsidRDefault="00215D42" w:rsidP="00215D42">
            <w:pPr>
              <w:spacing w:line="276" w:lineRule="auto"/>
              <w:rPr>
                <w:rFonts w:ascii="Marianne" w:hAnsi="Marianne"/>
                <w:color w:val="000000"/>
              </w:rPr>
            </w:pPr>
          </w:p>
        </w:tc>
        <w:tc>
          <w:tcPr>
            <w:tcW w:w="2126" w:type="dxa"/>
            <w:tcBorders>
              <w:top w:val="nil"/>
              <w:left w:val="single" w:sz="8" w:space="0" w:color="000000"/>
              <w:bottom w:val="single" w:sz="4" w:space="0" w:color="auto"/>
              <w:right w:val="nil"/>
            </w:tcBorders>
            <w:vAlign w:val="center"/>
            <w:hideMark/>
          </w:tcPr>
          <w:p w14:paraId="68BA1188" w14:textId="6C6E78A2" w:rsidR="00215D42" w:rsidRDefault="00215D42" w:rsidP="00215D42">
            <w:pPr>
              <w:spacing w:line="276" w:lineRule="auto"/>
              <w:rPr>
                <w:rFonts w:ascii="Marianne" w:hAnsi="Marianne"/>
                <w:color w:val="000000"/>
              </w:rPr>
            </w:pPr>
            <w:r w:rsidRPr="00203A50">
              <w:rPr>
                <w:color w:val="000000"/>
              </w:rPr>
              <w:t> </w:t>
            </w:r>
          </w:p>
        </w:tc>
        <w:tc>
          <w:tcPr>
            <w:tcW w:w="3687" w:type="dxa"/>
            <w:tcBorders>
              <w:top w:val="nil"/>
              <w:left w:val="single" w:sz="8" w:space="0" w:color="000000"/>
              <w:bottom w:val="single" w:sz="4" w:space="0" w:color="auto"/>
              <w:right w:val="single" w:sz="8" w:space="0" w:color="000000"/>
            </w:tcBorders>
            <w:vAlign w:val="center"/>
            <w:hideMark/>
          </w:tcPr>
          <w:p w14:paraId="453F78BB" w14:textId="35FCD5ED" w:rsidR="00215D42" w:rsidRDefault="00215D42" w:rsidP="00215D42">
            <w:pPr>
              <w:spacing w:line="276" w:lineRule="auto"/>
              <w:rPr>
                <w:rFonts w:ascii="Marianne" w:hAnsi="Marianne"/>
                <w:color w:val="000000"/>
              </w:rPr>
            </w:pPr>
            <w:r>
              <w:rPr>
                <w:color w:val="000000"/>
              </w:rPr>
              <w:t>Création du document</w:t>
            </w:r>
          </w:p>
        </w:tc>
      </w:tr>
    </w:tbl>
    <w:p w14:paraId="6153095F" w14:textId="77777777" w:rsidR="00134E5B" w:rsidRDefault="00134E5B" w:rsidP="00134E5B">
      <w:pPr>
        <w:pStyle w:val="heading40"/>
        <w:spacing w:line="276" w:lineRule="auto"/>
        <w:jc w:val="left"/>
        <w:rPr>
          <w:rFonts w:ascii="Marianne" w:hAnsi="Marianne" w:cs="Tahoma"/>
        </w:rPr>
      </w:pPr>
    </w:p>
    <w:p w14:paraId="499B7EDE" w14:textId="77777777" w:rsidR="00134E5B" w:rsidRDefault="00134E5B" w:rsidP="00134E5B">
      <w:pPr>
        <w:pStyle w:val="heading40"/>
        <w:spacing w:line="276" w:lineRule="auto"/>
        <w:jc w:val="left"/>
        <w:rPr>
          <w:rFonts w:ascii="Marianne" w:hAnsi="Marianne" w:cs="Tahoma"/>
        </w:rPr>
      </w:pPr>
      <w:r>
        <w:rPr>
          <w:rFonts w:ascii="Marianne" w:hAnsi="Marianne" w:cs="Tahoma"/>
        </w:rPr>
        <w:t>Suivi des diffusions</w:t>
      </w:r>
    </w:p>
    <w:p w14:paraId="6D5EE010" w14:textId="77777777" w:rsidR="00134E5B" w:rsidRDefault="00134E5B" w:rsidP="00134E5B">
      <w:pPr>
        <w:pStyle w:val="heading40"/>
        <w:spacing w:line="276" w:lineRule="auto"/>
        <w:jc w:val="left"/>
        <w:rPr>
          <w:rFonts w:ascii="Marianne" w:hAnsi="Marianne" w:cs="Tahoma"/>
        </w:rPr>
      </w:pPr>
    </w:p>
    <w:tbl>
      <w:tblPr>
        <w:tblW w:w="9960" w:type="dxa"/>
        <w:tblInd w:w="-35" w:type="dxa"/>
        <w:tblLayout w:type="fixed"/>
        <w:tblCellMar>
          <w:left w:w="71" w:type="dxa"/>
          <w:right w:w="71" w:type="dxa"/>
        </w:tblCellMar>
        <w:tblLook w:val="04A0" w:firstRow="1" w:lastRow="0" w:firstColumn="1" w:lastColumn="0" w:noHBand="0" w:noVBand="1"/>
      </w:tblPr>
      <w:tblGrid>
        <w:gridCol w:w="5729"/>
        <w:gridCol w:w="4231"/>
      </w:tblGrid>
      <w:tr w:rsidR="00134E5B" w14:paraId="07FCBE07" w14:textId="77777777" w:rsidTr="006023F8">
        <w:trPr>
          <w:trHeight w:val="370"/>
        </w:trPr>
        <w:tc>
          <w:tcPr>
            <w:tcW w:w="5729" w:type="dxa"/>
            <w:tcBorders>
              <w:top w:val="single" w:sz="6" w:space="0" w:color="000000"/>
              <w:left w:val="single" w:sz="6" w:space="0" w:color="000000"/>
              <w:bottom w:val="single" w:sz="6" w:space="0" w:color="000000"/>
              <w:right w:val="nil"/>
            </w:tcBorders>
            <w:shd w:val="clear" w:color="auto" w:fill="FF9900"/>
            <w:vAlign w:val="center"/>
            <w:hideMark/>
          </w:tcPr>
          <w:p w14:paraId="6BC6C8B6" w14:textId="77777777" w:rsidR="00134E5B" w:rsidRDefault="00134E5B">
            <w:pPr>
              <w:spacing w:line="276" w:lineRule="auto"/>
              <w:rPr>
                <w:rFonts w:ascii="Marianne" w:hAnsi="Marianne"/>
                <w:b/>
              </w:rPr>
            </w:pPr>
            <w:r>
              <w:rPr>
                <w:rFonts w:ascii="Marianne" w:hAnsi="Marianne"/>
                <w:b/>
              </w:rPr>
              <w:t>Nom</w:t>
            </w:r>
          </w:p>
        </w:tc>
        <w:tc>
          <w:tcPr>
            <w:tcW w:w="4231" w:type="dxa"/>
            <w:tcBorders>
              <w:top w:val="single" w:sz="6" w:space="0" w:color="000000"/>
              <w:left w:val="single" w:sz="6" w:space="0" w:color="000000"/>
              <w:bottom w:val="single" w:sz="6" w:space="0" w:color="000000"/>
              <w:right w:val="single" w:sz="6" w:space="0" w:color="000000"/>
            </w:tcBorders>
            <w:shd w:val="clear" w:color="auto" w:fill="FF9900"/>
            <w:vAlign w:val="center"/>
            <w:hideMark/>
          </w:tcPr>
          <w:p w14:paraId="440ED48B" w14:textId="77777777" w:rsidR="00134E5B" w:rsidRDefault="00134E5B">
            <w:pPr>
              <w:spacing w:line="276" w:lineRule="auto"/>
              <w:rPr>
                <w:rFonts w:ascii="Marianne" w:hAnsi="Marianne"/>
              </w:rPr>
            </w:pPr>
            <w:r>
              <w:rPr>
                <w:rFonts w:ascii="Marianne" w:hAnsi="Marianne"/>
                <w:b/>
              </w:rPr>
              <w:t>Entité</w:t>
            </w:r>
          </w:p>
        </w:tc>
      </w:tr>
      <w:tr w:rsidR="00134E5B" w14:paraId="70D2C6E9" w14:textId="77777777" w:rsidTr="006023F8">
        <w:trPr>
          <w:trHeight w:val="370"/>
        </w:trPr>
        <w:tc>
          <w:tcPr>
            <w:tcW w:w="5729" w:type="dxa"/>
            <w:tcBorders>
              <w:top w:val="single" w:sz="6" w:space="0" w:color="000000"/>
              <w:left w:val="single" w:sz="6" w:space="0" w:color="000000"/>
              <w:bottom w:val="single" w:sz="6" w:space="0" w:color="000000"/>
              <w:right w:val="nil"/>
            </w:tcBorders>
            <w:vAlign w:val="center"/>
            <w:hideMark/>
          </w:tcPr>
          <w:p w14:paraId="0612CABE" w14:textId="77777777" w:rsidR="00134E5B" w:rsidRDefault="00134E5B">
            <w:pPr>
              <w:spacing w:line="276" w:lineRule="auto"/>
              <w:ind w:left="360"/>
              <w:rPr>
                <w:rFonts w:ascii="Marianne" w:hAnsi="Marianne"/>
              </w:rPr>
            </w:pPr>
            <w:r>
              <w:rPr>
                <w:rFonts w:ascii="Marianne" w:hAnsi="Marianne"/>
              </w:rPr>
              <w:t>A. RAKOTONANAHARY</w:t>
            </w:r>
          </w:p>
        </w:tc>
        <w:tc>
          <w:tcPr>
            <w:tcW w:w="4231" w:type="dxa"/>
            <w:tcBorders>
              <w:top w:val="single" w:sz="6" w:space="0" w:color="000000"/>
              <w:left w:val="single" w:sz="6" w:space="0" w:color="000000"/>
              <w:bottom w:val="single" w:sz="6" w:space="0" w:color="000000"/>
              <w:right w:val="single" w:sz="6" w:space="0" w:color="000000"/>
            </w:tcBorders>
            <w:vAlign w:val="center"/>
            <w:hideMark/>
          </w:tcPr>
          <w:p w14:paraId="19F89758" w14:textId="77777777" w:rsidR="00134E5B" w:rsidRDefault="00134E5B">
            <w:pPr>
              <w:spacing w:line="276" w:lineRule="auto"/>
              <w:rPr>
                <w:rFonts w:ascii="Marianne" w:hAnsi="Marianne"/>
              </w:rPr>
            </w:pPr>
            <w:proofErr w:type="spellStart"/>
            <w:r>
              <w:rPr>
                <w:rFonts w:ascii="Marianne" w:hAnsi="Marianne"/>
              </w:rPr>
              <w:t>Softia</w:t>
            </w:r>
            <w:proofErr w:type="spellEnd"/>
          </w:p>
        </w:tc>
      </w:tr>
      <w:tr w:rsidR="00134E5B" w14:paraId="73BC4A9B" w14:textId="77777777" w:rsidTr="006023F8">
        <w:trPr>
          <w:trHeight w:val="401"/>
        </w:trPr>
        <w:tc>
          <w:tcPr>
            <w:tcW w:w="5729" w:type="dxa"/>
            <w:tcBorders>
              <w:top w:val="single" w:sz="6" w:space="0" w:color="000000"/>
              <w:left w:val="single" w:sz="6" w:space="0" w:color="000000"/>
              <w:bottom w:val="single" w:sz="6" w:space="0" w:color="000000"/>
              <w:right w:val="nil"/>
            </w:tcBorders>
          </w:tcPr>
          <w:p w14:paraId="6125BE78" w14:textId="77777777" w:rsidR="00134E5B" w:rsidRDefault="00134E5B">
            <w:pPr>
              <w:snapToGrid w:val="0"/>
              <w:spacing w:line="276" w:lineRule="auto"/>
              <w:rPr>
                <w:rFonts w:ascii="Marianne" w:hAnsi="Marianne"/>
                <w:sz w:val="22"/>
              </w:rPr>
            </w:pPr>
          </w:p>
        </w:tc>
        <w:tc>
          <w:tcPr>
            <w:tcW w:w="4231" w:type="dxa"/>
            <w:tcBorders>
              <w:top w:val="single" w:sz="6" w:space="0" w:color="000000"/>
              <w:left w:val="single" w:sz="6" w:space="0" w:color="000000"/>
              <w:bottom w:val="single" w:sz="6" w:space="0" w:color="000000"/>
              <w:right w:val="single" w:sz="6" w:space="0" w:color="000000"/>
            </w:tcBorders>
          </w:tcPr>
          <w:p w14:paraId="0008FC1B" w14:textId="77777777" w:rsidR="00134E5B" w:rsidRDefault="00134E5B">
            <w:pPr>
              <w:snapToGrid w:val="0"/>
              <w:spacing w:line="276" w:lineRule="auto"/>
              <w:rPr>
                <w:rFonts w:ascii="Marianne" w:hAnsi="Marianne"/>
                <w:sz w:val="22"/>
              </w:rPr>
            </w:pPr>
          </w:p>
        </w:tc>
      </w:tr>
    </w:tbl>
    <w:p w14:paraId="5DA6441D" w14:textId="77777777" w:rsidR="00134E5B" w:rsidRDefault="00134E5B" w:rsidP="00134E5B">
      <w:pPr>
        <w:spacing w:after="100" w:line="276" w:lineRule="auto"/>
        <w:rPr>
          <w:rFonts w:ascii="Marianne" w:hAnsi="Marianne"/>
          <w:b/>
          <w:smallCaps/>
          <w:sz w:val="22"/>
          <w:szCs w:val="22"/>
        </w:rPr>
      </w:pPr>
    </w:p>
    <w:p w14:paraId="4E8FFE47" w14:textId="77777777" w:rsidR="00134E5B" w:rsidRDefault="00134E5B" w:rsidP="00134E5B">
      <w:pPr>
        <w:pStyle w:val="heading40"/>
        <w:spacing w:line="276" w:lineRule="auto"/>
        <w:jc w:val="left"/>
        <w:rPr>
          <w:rFonts w:ascii="Marianne" w:hAnsi="Marianne" w:cs="Tahoma"/>
          <w:smallCaps/>
          <w:szCs w:val="22"/>
        </w:rPr>
      </w:pPr>
      <w:r>
        <w:rPr>
          <w:rFonts w:ascii="Marianne" w:hAnsi="Marianne" w:cs="Tahoma"/>
          <w:szCs w:val="22"/>
        </w:rPr>
        <w:t>Approbation</w:t>
      </w:r>
    </w:p>
    <w:p w14:paraId="051AB94C" w14:textId="77777777" w:rsidR="00134E5B" w:rsidRDefault="00134E5B" w:rsidP="00134E5B">
      <w:pPr>
        <w:spacing w:after="100" w:line="276" w:lineRule="auto"/>
        <w:rPr>
          <w:rFonts w:ascii="Marianne" w:hAnsi="Marianne"/>
          <w:b/>
          <w:smallCaps/>
          <w:sz w:val="22"/>
          <w:szCs w:val="22"/>
        </w:rPr>
      </w:pPr>
    </w:p>
    <w:tbl>
      <w:tblPr>
        <w:tblW w:w="9960" w:type="dxa"/>
        <w:tblInd w:w="-25" w:type="dxa"/>
        <w:tblLayout w:type="fixed"/>
        <w:tblCellMar>
          <w:left w:w="71" w:type="dxa"/>
          <w:right w:w="71" w:type="dxa"/>
        </w:tblCellMar>
        <w:tblLook w:val="04A0" w:firstRow="1" w:lastRow="0" w:firstColumn="1" w:lastColumn="0" w:noHBand="0" w:noVBand="1"/>
      </w:tblPr>
      <w:tblGrid>
        <w:gridCol w:w="2853"/>
        <w:gridCol w:w="3527"/>
        <w:gridCol w:w="3580"/>
      </w:tblGrid>
      <w:tr w:rsidR="00134E5B" w14:paraId="7272FAE7" w14:textId="77777777" w:rsidTr="00134E5B">
        <w:trPr>
          <w:trHeight w:val="368"/>
        </w:trPr>
        <w:tc>
          <w:tcPr>
            <w:tcW w:w="2852" w:type="dxa"/>
            <w:tcBorders>
              <w:top w:val="single" w:sz="4" w:space="0" w:color="000000" w:themeColor="text1"/>
              <w:left w:val="single" w:sz="4" w:space="0" w:color="000000" w:themeColor="text1"/>
              <w:bottom w:val="single" w:sz="4" w:space="0" w:color="000000" w:themeColor="text1"/>
              <w:right w:val="nil"/>
            </w:tcBorders>
            <w:shd w:val="clear" w:color="auto" w:fill="FF9900"/>
            <w:vAlign w:val="center"/>
          </w:tcPr>
          <w:p w14:paraId="6D43415E" w14:textId="77777777" w:rsidR="00134E5B" w:rsidRDefault="00134E5B">
            <w:pPr>
              <w:snapToGrid w:val="0"/>
              <w:spacing w:line="276" w:lineRule="auto"/>
              <w:rPr>
                <w:rFonts w:ascii="Marianne" w:hAnsi="Marianne"/>
              </w:rPr>
            </w:pPr>
          </w:p>
        </w:tc>
        <w:tc>
          <w:tcPr>
            <w:tcW w:w="3527" w:type="dxa"/>
            <w:tcBorders>
              <w:top w:val="single" w:sz="4" w:space="0" w:color="000000" w:themeColor="text1"/>
              <w:left w:val="single" w:sz="4" w:space="0" w:color="000000" w:themeColor="text1"/>
              <w:bottom w:val="single" w:sz="4" w:space="0" w:color="000000" w:themeColor="text1"/>
              <w:right w:val="nil"/>
            </w:tcBorders>
            <w:shd w:val="clear" w:color="auto" w:fill="FF9900"/>
            <w:vAlign w:val="center"/>
            <w:hideMark/>
          </w:tcPr>
          <w:p w14:paraId="482FAC28" w14:textId="77777777" w:rsidR="00134E5B" w:rsidRDefault="00134E5B">
            <w:pPr>
              <w:spacing w:line="276" w:lineRule="auto"/>
              <w:rPr>
                <w:rFonts w:ascii="Marianne" w:hAnsi="Marianne"/>
                <w:b/>
                <w:bCs/>
              </w:rPr>
            </w:pPr>
            <w:r>
              <w:rPr>
                <w:rFonts w:ascii="Marianne" w:hAnsi="Marianne"/>
                <w:b/>
                <w:bCs/>
              </w:rPr>
              <w:t>Nom</w:t>
            </w:r>
          </w:p>
        </w:tc>
        <w:tc>
          <w:tcPr>
            <w:tcW w:w="3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9900"/>
            <w:vAlign w:val="center"/>
            <w:hideMark/>
          </w:tcPr>
          <w:p w14:paraId="67EC61DB" w14:textId="77777777" w:rsidR="00134E5B" w:rsidRDefault="00134E5B">
            <w:pPr>
              <w:spacing w:line="276" w:lineRule="auto"/>
              <w:rPr>
                <w:rFonts w:ascii="Marianne" w:hAnsi="Marianne"/>
                <w:b/>
                <w:bCs/>
              </w:rPr>
            </w:pPr>
            <w:r>
              <w:rPr>
                <w:rFonts w:ascii="Marianne" w:hAnsi="Marianne"/>
                <w:b/>
                <w:bCs/>
              </w:rPr>
              <w:t>Date et visa</w:t>
            </w:r>
          </w:p>
        </w:tc>
      </w:tr>
      <w:tr w:rsidR="00134E5B" w14:paraId="6EDB4A00" w14:textId="77777777" w:rsidTr="00134E5B">
        <w:trPr>
          <w:trHeight w:val="970"/>
        </w:trPr>
        <w:tc>
          <w:tcPr>
            <w:tcW w:w="2852" w:type="dxa"/>
            <w:tcBorders>
              <w:top w:val="single" w:sz="4" w:space="0" w:color="000000" w:themeColor="text1"/>
              <w:left w:val="single" w:sz="4" w:space="0" w:color="000000" w:themeColor="text1"/>
              <w:bottom w:val="single" w:sz="4" w:space="0" w:color="000000" w:themeColor="text1"/>
              <w:right w:val="nil"/>
            </w:tcBorders>
            <w:vAlign w:val="center"/>
            <w:hideMark/>
          </w:tcPr>
          <w:p w14:paraId="401062C9" w14:textId="77777777" w:rsidR="00134E5B" w:rsidRDefault="00134E5B">
            <w:pPr>
              <w:pStyle w:val="Tableau11"/>
              <w:spacing w:line="276" w:lineRule="auto"/>
              <w:jc w:val="left"/>
              <w:rPr>
                <w:rFonts w:ascii="Marianne" w:hAnsi="Marianne" w:cs="Tahoma"/>
              </w:rPr>
            </w:pPr>
            <w:r>
              <w:rPr>
                <w:rFonts w:ascii="Marianne" w:hAnsi="Marianne" w:cs="Tahoma"/>
              </w:rPr>
              <w:t xml:space="preserve">Responsable projet transversal </w:t>
            </w:r>
            <w:proofErr w:type="spellStart"/>
            <w:r>
              <w:rPr>
                <w:rFonts w:ascii="Marianne" w:hAnsi="Marianne" w:cs="Tahoma"/>
              </w:rPr>
              <w:t>Softia</w:t>
            </w:r>
            <w:proofErr w:type="spellEnd"/>
          </w:p>
        </w:tc>
        <w:tc>
          <w:tcPr>
            <w:tcW w:w="3527" w:type="dxa"/>
            <w:tcBorders>
              <w:top w:val="single" w:sz="4" w:space="0" w:color="000000" w:themeColor="text1"/>
              <w:left w:val="single" w:sz="4" w:space="0" w:color="000000" w:themeColor="text1"/>
              <w:bottom w:val="single" w:sz="4" w:space="0" w:color="000000" w:themeColor="text1"/>
              <w:right w:val="nil"/>
            </w:tcBorders>
            <w:vAlign w:val="center"/>
            <w:hideMark/>
          </w:tcPr>
          <w:p w14:paraId="4FAA7E07" w14:textId="39F8B343" w:rsidR="00134E5B" w:rsidRDefault="00134E5B">
            <w:pPr>
              <w:pStyle w:val="Tableau11"/>
              <w:spacing w:line="276" w:lineRule="auto"/>
              <w:jc w:val="left"/>
              <w:rPr>
                <w:rFonts w:ascii="Marianne" w:hAnsi="Marianne" w:cs="Tahoma"/>
              </w:rPr>
            </w:pPr>
          </w:p>
        </w:tc>
        <w:tc>
          <w:tcPr>
            <w:tcW w:w="3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1B78C" w14:textId="77777777" w:rsidR="00134E5B" w:rsidRDefault="00134E5B">
            <w:pPr>
              <w:pStyle w:val="Tableau11"/>
              <w:spacing w:line="276" w:lineRule="auto"/>
              <w:jc w:val="left"/>
              <w:rPr>
                <w:rFonts w:ascii="Marianne" w:hAnsi="Marianne" w:cs="Tahoma"/>
              </w:rPr>
            </w:pPr>
          </w:p>
        </w:tc>
      </w:tr>
    </w:tbl>
    <w:p w14:paraId="6DB2E187" w14:textId="77777777" w:rsidR="00134E5B" w:rsidRDefault="00134E5B" w:rsidP="00134E5B">
      <w:pPr>
        <w:spacing w:line="276" w:lineRule="auto"/>
        <w:ind w:left="2160" w:firstLine="720"/>
        <w:rPr>
          <w:rFonts w:ascii="Marianne" w:hAnsi="Marianne"/>
          <w:b/>
          <w:bCs/>
        </w:rPr>
      </w:pPr>
    </w:p>
    <w:p w14:paraId="218ABE57" w14:textId="5C20A376" w:rsidR="00134E5B" w:rsidRDefault="00134E5B" w:rsidP="00546B51">
      <w:pPr>
        <w:suppressAutoHyphens/>
        <w:spacing w:before="120" w:line="276" w:lineRule="auto"/>
        <w:ind w:left="2160" w:firstLine="720"/>
        <w:rPr>
          <w:rFonts w:ascii="Marianne" w:hAnsi="Marianne"/>
          <w:b/>
          <w:bCs/>
        </w:rPr>
      </w:pPr>
      <w:r>
        <w:rPr>
          <w:rFonts w:ascii="Marianne" w:hAnsi="Marianne"/>
          <w:b/>
          <w:bCs/>
        </w:rPr>
        <w:br w:type="page"/>
      </w:r>
    </w:p>
    <w:p w14:paraId="62B4E3D3" w14:textId="77777777" w:rsidR="00134E5B" w:rsidRDefault="00134E5B" w:rsidP="00134E5B">
      <w:pPr>
        <w:spacing w:after="100" w:line="276" w:lineRule="auto"/>
        <w:rPr>
          <w:rFonts w:ascii="Marianne" w:hAnsi="Marianne"/>
          <w:b/>
          <w:smallCaps/>
          <w:sz w:val="36"/>
        </w:rPr>
      </w:pPr>
      <w:r>
        <w:rPr>
          <w:rFonts w:ascii="Marianne" w:hAnsi="Marianne"/>
          <w:b/>
          <w:smallCaps/>
          <w:sz w:val="36"/>
        </w:rPr>
        <w:lastRenderedPageBreak/>
        <w:t>Sommaire</w:t>
      </w:r>
    </w:p>
    <w:sdt>
      <w:sdtPr>
        <w:rPr>
          <w:rFonts w:ascii="Marianne" w:eastAsia="Times New Roman" w:hAnsi="Marianne" w:cs="Tahoma"/>
          <w:color w:val="auto"/>
          <w:sz w:val="20"/>
          <w:szCs w:val="20"/>
        </w:rPr>
        <w:id w:val="-786884012"/>
        <w:docPartObj>
          <w:docPartGallery w:val="Table of Contents"/>
          <w:docPartUnique/>
        </w:docPartObj>
      </w:sdtPr>
      <w:sdtEndPr>
        <w:rPr>
          <w:rFonts w:cs="Times New Roman"/>
          <w:sz w:val="24"/>
          <w:szCs w:val="24"/>
        </w:rPr>
      </w:sdtEndPr>
      <w:sdtContent>
        <w:p w14:paraId="5094F5C9" w14:textId="77777777" w:rsidR="00134E5B" w:rsidRDefault="00134E5B" w:rsidP="00134E5B">
          <w:pPr>
            <w:pStyle w:val="TOCHeading"/>
            <w:spacing w:line="276" w:lineRule="auto"/>
            <w:jc w:val="left"/>
            <w:rPr>
              <w:rFonts w:ascii="Marianne" w:hAnsi="Marianne" w:cs="Tahoma"/>
            </w:rPr>
          </w:pPr>
        </w:p>
        <w:p w14:paraId="1E69469B" w14:textId="2447B898" w:rsidR="00681A34" w:rsidRDefault="00134E5B">
          <w:pPr>
            <w:pStyle w:val="TOC1"/>
            <w:rPr>
              <w:rFonts w:asciiTheme="minorHAnsi" w:eastAsiaTheme="minorEastAsia" w:hAnsiTheme="minorHAnsi" w:cstheme="minorBidi"/>
              <w:b w:val="0"/>
              <w:smallCaps w:val="0"/>
              <w:noProof/>
              <w:sz w:val="22"/>
              <w:szCs w:val="22"/>
              <w:lang w:eastAsia="fr-FR"/>
            </w:rPr>
          </w:pPr>
          <w:r>
            <w:rPr>
              <w:rFonts w:ascii="Marianne" w:hAnsi="Marianne"/>
            </w:rPr>
            <w:fldChar w:fldCharType="begin"/>
          </w:r>
          <w:r>
            <w:rPr>
              <w:rFonts w:ascii="Marianne" w:hAnsi="Marianne"/>
            </w:rPr>
            <w:instrText xml:space="preserve"> TOC \o "1-3" \h \z \u </w:instrText>
          </w:r>
          <w:r>
            <w:rPr>
              <w:rFonts w:ascii="Marianne" w:hAnsi="Marianne"/>
            </w:rPr>
            <w:fldChar w:fldCharType="separate"/>
          </w:r>
          <w:hyperlink w:anchor="_Toc164244801" w:history="1">
            <w:r w:rsidR="00681A34" w:rsidRPr="00692266">
              <w:rPr>
                <w:rStyle w:val="Hyperlink"/>
                <w:rFonts w:ascii="Marianne" w:hAnsi="Marianne"/>
                <w:noProof/>
              </w:rPr>
              <w:t>1</w:t>
            </w:r>
            <w:r w:rsidR="00681A34">
              <w:rPr>
                <w:rFonts w:asciiTheme="minorHAnsi" w:eastAsiaTheme="minorEastAsia" w:hAnsiTheme="minorHAnsi" w:cstheme="minorBidi"/>
                <w:b w:val="0"/>
                <w:smallCaps w:val="0"/>
                <w:noProof/>
                <w:sz w:val="22"/>
                <w:szCs w:val="22"/>
                <w:lang w:eastAsia="fr-FR"/>
              </w:rPr>
              <w:tab/>
            </w:r>
            <w:r w:rsidR="00681A34" w:rsidRPr="00692266">
              <w:rPr>
                <w:rStyle w:val="Hyperlink"/>
                <w:rFonts w:ascii="Marianne" w:hAnsi="Marianne"/>
                <w:noProof/>
              </w:rPr>
              <w:t>Objet</w:t>
            </w:r>
            <w:r w:rsidR="00681A34">
              <w:rPr>
                <w:noProof/>
                <w:webHidden/>
              </w:rPr>
              <w:tab/>
            </w:r>
            <w:r w:rsidR="00681A34">
              <w:rPr>
                <w:noProof/>
                <w:webHidden/>
              </w:rPr>
              <w:fldChar w:fldCharType="begin"/>
            </w:r>
            <w:r w:rsidR="00681A34">
              <w:rPr>
                <w:noProof/>
                <w:webHidden/>
              </w:rPr>
              <w:instrText xml:space="preserve"> PAGEREF _Toc164244801 \h </w:instrText>
            </w:r>
            <w:r w:rsidR="00681A34">
              <w:rPr>
                <w:noProof/>
                <w:webHidden/>
              </w:rPr>
            </w:r>
            <w:r w:rsidR="00681A34">
              <w:rPr>
                <w:noProof/>
                <w:webHidden/>
              </w:rPr>
              <w:fldChar w:fldCharType="separate"/>
            </w:r>
            <w:r w:rsidR="00681A34">
              <w:rPr>
                <w:noProof/>
                <w:webHidden/>
              </w:rPr>
              <w:t>4</w:t>
            </w:r>
            <w:r w:rsidR="00681A34">
              <w:rPr>
                <w:noProof/>
                <w:webHidden/>
              </w:rPr>
              <w:fldChar w:fldCharType="end"/>
            </w:r>
          </w:hyperlink>
        </w:p>
        <w:p w14:paraId="47C6611B" w14:textId="3E5BCEB6" w:rsidR="00681A34" w:rsidRDefault="00EB1945">
          <w:pPr>
            <w:pStyle w:val="TOC1"/>
            <w:rPr>
              <w:rFonts w:asciiTheme="minorHAnsi" w:eastAsiaTheme="minorEastAsia" w:hAnsiTheme="minorHAnsi" w:cstheme="minorBidi"/>
              <w:b w:val="0"/>
              <w:smallCaps w:val="0"/>
              <w:noProof/>
              <w:sz w:val="22"/>
              <w:szCs w:val="22"/>
              <w:lang w:eastAsia="fr-FR"/>
            </w:rPr>
          </w:pPr>
          <w:hyperlink w:anchor="_Toc164244802" w:history="1">
            <w:r w:rsidR="00681A34" w:rsidRPr="00692266">
              <w:rPr>
                <w:rStyle w:val="Hyperlink"/>
                <w:rFonts w:ascii="Marianne" w:hAnsi="Marianne"/>
                <w:noProof/>
              </w:rPr>
              <w:t>Prérequis</w:t>
            </w:r>
            <w:r w:rsidR="00681A34">
              <w:rPr>
                <w:noProof/>
                <w:webHidden/>
              </w:rPr>
              <w:tab/>
            </w:r>
            <w:r w:rsidR="00681A34">
              <w:rPr>
                <w:noProof/>
                <w:webHidden/>
              </w:rPr>
              <w:fldChar w:fldCharType="begin"/>
            </w:r>
            <w:r w:rsidR="00681A34">
              <w:rPr>
                <w:noProof/>
                <w:webHidden/>
              </w:rPr>
              <w:instrText xml:space="preserve"> PAGEREF _Toc164244802 \h </w:instrText>
            </w:r>
            <w:r w:rsidR="00681A34">
              <w:rPr>
                <w:noProof/>
                <w:webHidden/>
              </w:rPr>
            </w:r>
            <w:r w:rsidR="00681A34">
              <w:rPr>
                <w:noProof/>
                <w:webHidden/>
              </w:rPr>
              <w:fldChar w:fldCharType="separate"/>
            </w:r>
            <w:r w:rsidR="00681A34">
              <w:rPr>
                <w:noProof/>
                <w:webHidden/>
              </w:rPr>
              <w:t>5</w:t>
            </w:r>
            <w:r w:rsidR="00681A34">
              <w:rPr>
                <w:noProof/>
                <w:webHidden/>
              </w:rPr>
              <w:fldChar w:fldCharType="end"/>
            </w:r>
          </w:hyperlink>
        </w:p>
        <w:p w14:paraId="20881683" w14:textId="6574394E" w:rsidR="00681A34" w:rsidRDefault="00EB1945">
          <w:pPr>
            <w:pStyle w:val="TOC1"/>
            <w:rPr>
              <w:rFonts w:asciiTheme="minorHAnsi" w:eastAsiaTheme="minorEastAsia" w:hAnsiTheme="minorHAnsi" w:cstheme="minorBidi"/>
              <w:b w:val="0"/>
              <w:smallCaps w:val="0"/>
              <w:noProof/>
              <w:sz w:val="22"/>
              <w:szCs w:val="22"/>
              <w:lang w:eastAsia="fr-FR"/>
            </w:rPr>
          </w:pPr>
          <w:hyperlink w:anchor="_Toc164244803" w:history="1">
            <w:r w:rsidR="00681A34" w:rsidRPr="00692266">
              <w:rPr>
                <w:rStyle w:val="Hyperlink"/>
                <w:rFonts w:ascii="Marianne" w:hAnsi="Marianne"/>
                <w:noProof/>
              </w:rPr>
              <w:t>2</w:t>
            </w:r>
            <w:r w:rsidR="00681A34">
              <w:rPr>
                <w:rFonts w:asciiTheme="minorHAnsi" w:eastAsiaTheme="minorEastAsia" w:hAnsiTheme="minorHAnsi" w:cstheme="minorBidi"/>
                <w:b w:val="0"/>
                <w:smallCaps w:val="0"/>
                <w:noProof/>
                <w:sz w:val="22"/>
                <w:szCs w:val="22"/>
                <w:lang w:eastAsia="fr-FR"/>
              </w:rPr>
              <w:tab/>
            </w:r>
            <w:r w:rsidR="00681A34" w:rsidRPr="00692266">
              <w:rPr>
                <w:rStyle w:val="Hyperlink"/>
                <w:rFonts w:ascii="Marianne" w:hAnsi="Marianne"/>
                <w:noProof/>
              </w:rPr>
              <w:t>Connexion avec le serveur</w:t>
            </w:r>
            <w:r w:rsidR="00681A34">
              <w:rPr>
                <w:noProof/>
                <w:webHidden/>
              </w:rPr>
              <w:tab/>
            </w:r>
            <w:r w:rsidR="00681A34">
              <w:rPr>
                <w:noProof/>
                <w:webHidden/>
              </w:rPr>
              <w:fldChar w:fldCharType="begin"/>
            </w:r>
            <w:r w:rsidR="00681A34">
              <w:rPr>
                <w:noProof/>
                <w:webHidden/>
              </w:rPr>
              <w:instrText xml:space="preserve"> PAGEREF _Toc164244803 \h </w:instrText>
            </w:r>
            <w:r w:rsidR="00681A34">
              <w:rPr>
                <w:noProof/>
                <w:webHidden/>
              </w:rPr>
            </w:r>
            <w:r w:rsidR="00681A34">
              <w:rPr>
                <w:noProof/>
                <w:webHidden/>
              </w:rPr>
              <w:fldChar w:fldCharType="separate"/>
            </w:r>
            <w:r w:rsidR="00681A34">
              <w:rPr>
                <w:noProof/>
                <w:webHidden/>
              </w:rPr>
              <w:t>6</w:t>
            </w:r>
            <w:r w:rsidR="00681A34">
              <w:rPr>
                <w:noProof/>
                <w:webHidden/>
              </w:rPr>
              <w:fldChar w:fldCharType="end"/>
            </w:r>
          </w:hyperlink>
        </w:p>
        <w:p w14:paraId="1FD460EE" w14:textId="1899C19A" w:rsidR="00681A34" w:rsidRDefault="00EB1945">
          <w:pPr>
            <w:pStyle w:val="TOC1"/>
            <w:rPr>
              <w:rFonts w:asciiTheme="minorHAnsi" w:eastAsiaTheme="minorEastAsia" w:hAnsiTheme="minorHAnsi" w:cstheme="minorBidi"/>
              <w:b w:val="0"/>
              <w:smallCaps w:val="0"/>
              <w:noProof/>
              <w:sz w:val="22"/>
              <w:szCs w:val="22"/>
              <w:lang w:eastAsia="fr-FR"/>
            </w:rPr>
          </w:pPr>
          <w:hyperlink w:anchor="_Toc164244804" w:history="1">
            <w:r w:rsidR="00681A34" w:rsidRPr="00692266">
              <w:rPr>
                <w:rStyle w:val="Hyperlink"/>
                <w:rFonts w:ascii="Marianne" w:hAnsi="Marianne"/>
                <w:noProof/>
              </w:rPr>
              <w:t>3</w:t>
            </w:r>
            <w:r w:rsidR="00681A34">
              <w:rPr>
                <w:rFonts w:asciiTheme="minorHAnsi" w:eastAsiaTheme="minorEastAsia" w:hAnsiTheme="minorHAnsi" w:cstheme="minorBidi"/>
                <w:b w:val="0"/>
                <w:smallCaps w:val="0"/>
                <w:noProof/>
                <w:sz w:val="22"/>
                <w:szCs w:val="22"/>
                <w:lang w:eastAsia="fr-FR"/>
              </w:rPr>
              <w:tab/>
            </w:r>
            <w:r w:rsidR="00681A34" w:rsidRPr="00692266">
              <w:rPr>
                <w:rStyle w:val="Hyperlink"/>
                <w:rFonts w:ascii="Marianne" w:hAnsi="Marianne"/>
                <w:noProof/>
              </w:rPr>
              <w:t>Préparation de l’installation</w:t>
            </w:r>
            <w:r w:rsidR="00681A34">
              <w:rPr>
                <w:noProof/>
                <w:webHidden/>
              </w:rPr>
              <w:tab/>
            </w:r>
            <w:r w:rsidR="00681A34">
              <w:rPr>
                <w:noProof/>
                <w:webHidden/>
              </w:rPr>
              <w:fldChar w:fldCharType="begin"/>
            </w:r>
            <w:r w:rsidR="00681A34">
              <w:rPr>
                <w:noProof/>
                <w:webHidden/>
              </w:rPr>
              <w:instrText xml:space="preserve"> PAGEREF _Toc164244804 \h </w:instrText>
            </w:r>
            <w:r w:rsidR="00681A34">
              <w:rPr>
                <w:noProof/>
                <w:webHidden/>
              </w:rPr>
            </w:r>
            <w:r w:rsidR="00681A34">
              <w:rPr>
                <w:noProof/>
                <w:webHidden/>
              </w:rPr>
              <w:fldChar w:fldCharType="separate"/>
            </w:r>
            <w:r w:rsidR="00681A34">
              <w:rPr>
                <w:noProof/>
                <w:webHidden/>
              </w:rPr>
              <w:t>7</w:t>
            </w:r>
            <w:r w:rsidR="00681A34">
              <w:rPr>
                <w:noProof/>
                <w:webHidden/>
              </w:rPr>
              <w:fldChar w:fldCharType="end"/>
            </w:r>
          </w:hyperlink>
        </w:p>
        <w:p w14:paraId="31974CEC" w14:textId="444C8924" w:rsidR="00681A34" w:rsidRDefault="00EB1945">
          <w:pPr>
            <w:pStyle w:val="TOC2"/>
            <w:rPr>
              <w:rFonts w:asciiTheme="minorHAnsi" w:eastAsiaTheme="minorEastAsia" w:hAnsiTheme="minorHAnsi" w:cstheme="minorBidi"/>
              <w:sz w:val="22"/>
              <w:szCs w:val="22"/>
              <w:lang w:eastAsia="fr-FR"/>
            </w:rPr>
          </w:pPr>
          <w:hyperlink w:anchor="_Toc164244805" w:history="1">
            <w:r w:rsidR="00681A34" w:rsidRPr="00692266">
              <w:rPr>
                <w:rStyle w:val="Hyperlink"/>
                <w:rFonts w:ascii="Marianne" w:hAnsi="Marianne"/>
              </w:rPr>
              <w:t>3.1</w:t>
            </w:r>
            <w:r w:rsidR="00681A34">
              <w:rPr>
                <w:rFonts w:asciiTheme="minorHAnsi" w:eastAsiaTheme="minorEastAsia" w:hAnsiTheme="minorHAnsi" w:cstheme="minorBidi"/>
                <w:sz w:val="22"/>
                <w:szCs w:val="22"/>
                <w:lang w:eastAsia="fr-FR"/>
              </w:rPr>
              <w:tab/>
            </w:r>
            <w:r w:rsidR="00681A34" w:rsidRPr="00692266">
              <w:rPr>
                <w:rStyle w:val="Hyperlink"/>
                <w:rFonts w:ascii="Marianne" w:hAnsi="Marianne"/>
              </w:rPr>
              <w:t>Livrables</w:t>
            </w:r>
            <w:r w:rsidR="00681A34">
              <w:rPr>
                <w:webHidden/>
              </w:rPr>
              <w:tab/>
            </w:r>
            <w:r w:rsidR="00681A34">
              <w:rPr>
                <w:webHidden/>
              </w:rPr>
              <w:fldChar w:fldCharType="begin"/>
            </w:r>
            <w:r w:rsidR="00681A34">
              <w:rPr>
                <w:webHidden/>
              </w:rPr>
              <w:instrText xml:space="preserve"> PAGEREF _Toc164244805 \h </w:instrText>
            </w:r>
            <w:r w:rsidR="00681A34">
              <w:rPr>
                <w:webHidden/>
              </w:rPr>
            </w:r>
            <w:r w:rsidR="00681A34">
              <w:rPr>
                <w:webHidden/>
              </w:rPr>
              <w:fldChar w:fldCharType="separate"/>
            </w:r>
            <w:r w:rsidR="00681A34">
              <w:rPr>
                <w:webHidden/>
              </w:rPr>
              <w:t>7</w:t>
            </w:r>
            <w:r w:rsidR="00681A34">
              <w:rPr>
                <w:webHidden/>
              </w:rPr>
              <w:fldChar w:fldCharType="end"/>
            </w:r>
          </w:hyperlink>
        </w:p>
        <w:p w14:paraId="146ED7FF" w14:textId="542C0654" w:rsidR="00681A34" w:rsidRDefault="00EB1945">
          <w:pPr>
            <w:pStyle w:val="TOC2"/>
            <w:rPr>
              <w:rFonts w:asciiTheme="minorHAnsi" w:eastAsiaTheme="minorEastAsia" w:hAnsiTheme="minorHAnsi" w:cstheme="minorBidi"/>
              <w:sz w:val="22"/>
              <w:szCs w:val="22"/>
              <w:lang w:eastAsia="fr-FR"/>
            </w:rPr>
          </w:pPr>
          <w:hyperlink w:anchor="_Toc164244806" w:history="1">
            <w:r w:rsidR="00681A34" w:rsidRPr="00692266">
              <w:rPr>
                <w:rStyle w:val="Hyperlink"/>
                <w:rFonts w:ascii="Marianne" w:hAnsi="Marianne"/>
              </w:rPr>
              <w:t>3.2</w:t>
            </w:r>
            <w:r w:rsidR="00681A34">
              <w:rPr>
                <w:rFonts w:asciiTheme="minorHAnsi" w:eastAsiaTheme="minorEastAsia" w:hAnsiTheme="minorHAnsi" w:cstheme="minorBidi"/>
                <w:sz w:val="22"/>
                <w:szCs w:val="22"/>
                <w:lang w:eastAsia="fr-FR"/>
              </w:rPr>
              <w:tab/>
            </w:r>
            <w:r w:rsidR="00681A34" w:rsidRPr="00692266">
              <w:rPr>
                <w:rStyle w:val="Hyperlink"/>
                <w:rFonts w:ascii="Marianne" w:hAnsi="Marianne"/>
              </w:rPr>
              <w:t>Transfert des livrables vers le serveur</w:t>
            </w:r>
            <w:r w:rsidR="00681A34">
              <w:rPr>
                <w:webHidden/>
              </w:rPr>
              <w:tab/>
            </w:r>
            <w:r w:rsidR="00681A34">
              <w:rPr>
                <w:webHidden/>
              </w:rPr>
              <w:fldChar w:fldCharType="begin"/>
            </w:r>
            <w:r w:rsidR="00681A34">
              <w:rPr>
                <w:webHidden/>
              </w:rPr>
              <w:instrText xml:space="preserve"> PAGEREF _Toc164244806 \h </w:instrText>
            </w:r>
            <w:r w:rsidR="00681A34">
              <w:rPr>
                <w:webHidden/>
              </w:rPr>
            </w:r>
            <w:r w:rsidR="00681A34">
              <w:rPr>
                <w:webHidden/>
              </w:rPr>
              <w:fldChar w:fldCharType="separate"/>
            </w:r>
            <w:r w:rsidR="00681A34">
              <w:rPr>
                <w:webHidden/>
              </w:rPr>
              <w:t>7</w:t>
            </w:r>
            <w:r w:rsidR="00681A34">
              <w:rPr>
                <w:webHidden/>
              </w:rPr>
              <w:fldChar w:fldCharType="end"/>
            </w:r>
          </w:hyperlink>
        </w:p>
        <w:p w14:paraId="7B611871" w14:textId="73B3CE89" w:rsidR="00681A34" w:rsidRDefault="00EB1945">
          <w:pPr>
            <w:pStyle w:val="TOC1"/>
            <w:rPr>
              <w:rFonts w:asciiTheme="minorHAnsi" w:eastAsiaTheme="minorEastAsia" w:hAnsiTheme="minorHAnsi" w:cstheme="minorBidi"/>
              <w:b w:val="0"/>
              <w:smallCaps w:val="0"/>
              <w:noProof/>
              <w:sz w:val="22"/>
              <w:szCs w:val="22"/>
              <w:lang w:eastAsia="fr-FR"/>
            </w:rPr>
          </w:pPr>
          <w:hyperlink w:anchor="_Toc164244807" w:history="1">
            <w:r w:rsidR="00681A34" w:rsidRPr="00692266">
              <w:rPr>
                <w:rStyle w:val="Hyperlink"/>
                <w:rFonts w:ascii="Marianne" w:hAnsi="Marianne"/>
                <w:noProof/>
                <w:lang w:eastAsia="zh-CN"/>
              </w:rPr>
              <w:t>4</w:t>
            </w:r>
            <w:r w:rsidR="00681A34">
              <w:rPr>
                <w:rFonts w:asciiTheme="minorHAnsi" w:eastAsiaTheme="minorEastAsia" w:hAnsiTheme="minorHAnsi" w:cstheme="minorBidi"/>
                <w:b w:val="0"/>
                <w:smallCaps w:val="0"/>
                <w:noProof/>
                <w:sz w:val="22"/>
                <w:szCs w:val="22"/>
                <w:lang w:eastAsia="fr-FR"/>
              </w:rPr>
              <w:tab/>
            </w:r>
            <w:r w:rsidR="00681A34" w:rsidRPr="00692266">
              <w:rPr>
                <w:rStyle w:val="Hyperlink"/>
                <w:rFonts w:ascii="Marianne" w:hAnsi="Marianne"/>
                <w:noProof/>
                <w:lang w:eastAsia="zh-CN"/>
              </w:rPr>
              <w:t>Installation</w:t>
            </w:r>
            <w:r w:rsidR="00681A34">
              <w:rPr>
                <w:noProof/>
                <w:webHidden/>
              </w:rPr>
              <w:tab/>
            </w:r>
            <w:r w:rsidR="00681A34">
              <w:rPr>
                <w:noProof/>
                <w:webHidden/>
              </w:rPr>
              <w:fldChar w:fldCharType="begin"/>
            </w:r>
            <w:r w:rsidR="00681A34">
              <w:rPr>
                <w:noProof/>
                <w:webHidden/>
              </w:rPr>
              <w:instrText xml:space="preserve"> PAGEREF _Toc164244807 \h </w:instrText>
            </w:r>
            <w:r w:rsidR="00681A34">
              <w:rPr>
                <w:noProof/>
                <w:webHidden/>
              </w:rPr>
            </w:r>
            <w:r w:rsidR="00681A34">
              <w:rPr>
                <w:noProof/>
                <w:webHidden/>
              </w:rPr>
              <w:fldChar w:fldCharType="separate"/>
            </w:r>
            <w:r w:rsidR="00681A34">
              <w:rPr>
                <w:noProof/>
                <w:webHidden/>
              </w:rPr>
              <w:t>7</w:t>
            </w:r>
            <w:r w:rsidR="00681A34">
              <w:rPr>
                <w:noProof/>
                <w:webHidden/>
              </w:rPr>
              <w:fldChar w:fldCharType="end"/>
            </w:r>
          </w:hyperlink>
        </w:p>
        <w:p w14:paraId="56F399D7" w14:textId="025AD747" w:rsidR="00681A34" w:rsidRDefault="00EB1945">
          <w:pPr>
            <w:pStyle w:val="TOC2"/>
            <w:rPr>
              <w:rFonts w:asciiTheme="minorHAnsi" w:eastAsiaTheme="minorEastAsia" w:hAnsiTheme="minorHAnsi" w:cstheme="minorBidi"/>
              <w:sz w:val="22"/>
              <w:szCs w:val="22"/>
              <w:lang w:eastAsia="fr-FR"/>
            </w:rPr>
          </w:pPr>
          <w:hyperlink w:anchor="_Toc164244808" w:history="1">
            <w:r w:rsidR="00681A34" w:rsidRPr="00692266">
              <w:rPr>
                <w:rStyle w:val="Hyperlink"/>
                <w:rFonts w:ascii="Marianne" w:hAnsi="Marianne"/>
              </w:rPr>
              <w:t>4.1</w:t>
            </w:r>
            <w:r w:rsidR="00681A34">
              <w:rPr>
                <w:rFonts w:asciiTheme="minorHAnsi" w:eastAsiaTheme="minorEastAsia" w:hAnsiTheme="minorHAnsi" w:cstheme="minorBidi"/>
                <w:sz w:val="22"/>
                <w:szCs w:val="22"/>
                <w:lang w:eastAsia="fr-FR"/>
              </w:rPr>
              <w:tab/>
            </w:r>
            <w:r w:rsidR="00681A34" w:rsidRPr="00692266">
              <w:rPr>
                <w:rStyle w:val="Hyperlink"/>
                <w:rFonts w:ascii="Marianne" w:hAnsi="Marianne"/>
              </w:rPr>
              <w:t>Installation des livrables</w:t>
            </w:r>
            <w:r w:rsidR="00681A34">
              <w:rPr>
                <w:webHidden/>
              </w:rPr>
              <w:tab/>
            </w:r>
            <w:r w:rsidR="00681A34">
              <w:rPr>
                <w:webHidden/>
              </w:rPr>
              <w:fldChar w:fldCharType="begin"/>
            </w:r>
            <w:r w:rsidR="00681A34">
              <w:rPr>
                <w:webHidden/>
              </w:rPr>
              <w:instrText xml:space="preserve"> PAGEREF _Toc164244808 \h </w:instrText>
            </w:r>
            <w:r w:rsidR="00681A34">
              <w:rPr>
                <w:webHidden/>
              </w:rPr>
            </w:r>
            <w:r w:rsidR="00681A34">
              <w:rPr>
                <w:webHidden/>
              </w:rPr>
              <w:fldChar w:fldCharType="separate"/>
            </w:r>
            <w:r w:rsidR="00681A34">
              <w:rPr>
                <w:webHidden/>
              </w:rPr>
              <w:t>7</w:t>
            </w:r>
            <w:r w:rsidR="00681A34">
              <w:rPr>
                <w:webHidden/>
              </w:rPr>
              <w:fldChar w:fldCharType="end"/>
            </w:r>
          </w:hyperlink>
        </w:p>
        <w:p w14:paraId="5A61B16F" w14:textId="08C9A9EE" w:rsidR="00681A34" w:rsidRDefault="00EB1945">
          <w:pPr>
            <w:pStyle w:val="TOC2"/>
            <w:rPr>
              <w:rFonts w:asciiTheme="minorHAnsi" w:eastAsiaTheme="minorEastAsia" w:hAnsiTheme="minorHAnsi" w:cstheme="minorBidi"/>
              <w:sz w:val="22"/>
              <w:szCs w:val="22"/>
              <w:lang w:eastAsia="fr-FR"/>
            </w:rPr>
          </w:pPr>
          <w:hyperlink w:anchor="_Toc164244809" w:history="1">
            <w:r w:rsidR="00681A34" w:rsidRPr="00692266">
              <w:rPr>
                <w:rStyle w:val="Hyperlink"/>
                <w:rFonts w:ascii="Marianne" w:hAnsi="Marianne"/>
                <w:lang w:eastAsia="zh-CN"/>
              </w:rPr>
              <w:t>4.2</w:t>
            </w:r>
            <w:r w:rsidR="00681A34">
              <w:rPr>
                <w:rFonts w:asciiTheme="minorHAnsi" w:eastAsiaTheme="minorEastAsia" w:hAnsiTheme="minorHAnsi" w:cstheme="minorBidi"/>
                <w:sz w:val="22"/>
                <w:szCs w:val="22"/>
                <w:lang w:eastAsia="fr-FR"/>
              </w:rPr>
              <w:tab/>
            </w:r>
            <w:r w:rsidR="00681A34" w:rsidRPr="00692266">
              <w:rPr>
                <w:rStyle w:val="Hyperlink"/>
                <w:rFonts w:ascii="Marianne" w:hAnsi="Marianne"/>
                <w:lang w:eastAsia="zh-CN"/>
              </w:rPr>
              <w:t>Configuration des utilisateurs et groupes</w:t>
            </w:r>
            <w:r w:rsidR="00681A34">
              <w:rPr>
                <w:webHidden/>
              </w:rPr>
              <w:tab/>
            </w:r>
            <w:r w:rsidR="00681A34">
              <w:rPr>
                <w:webHidden/>
              </w:rPr>
              <w:fldChar w:fldCharType="begin"/>
            </w:r>
            <w:r w:rsidR="00681A34">
              <w:rPr>
                <w:webHidden/>
              </w:rPr>
              <w:instrText xml:space="preserve"> PAGEREF _Toc164244809 \h </w:instrText>
            </w:r>
            <w:r w:rsidR="00681A34">
              <w:rPr>
                <w:webHidden/>
              </w:rPr>
            </w:r>
            <w:r w:rsidR="00681A34">
              <w:rPr>
                <w:webHidden/>
              </w:rPr>
              <w:fldChar w:fldCharType="separate"/>
            </w:r>
            <w:r w:rsidR="00681A34">
              <w:rPr>
                <w:webHidden/>
              </w:rPr>
              <w:t>9</w:t>
            </w:r>
            <w:r w:rsidR="00681A34">
              <w:rPr>
                <w:webHidden/>
              </w:rPr>
              <w:fldChar w:fldCharType="end"/>
            </w:r>
          </w:hyperlink>
        </w:p>
        <w:p w14:paraId="70E0D17A" w14:textId="55926659" w:rsidR="00681A34" w:rsidRDefault="00EB1945">
          <w:pPr>
            <w:pStyle w:val="TOC3"/>
            <w:rPr>
              <w:rFonts w:asciiTheme="minorHAnsi" w:eastAsiaTheme="minorEastAsia" w:hAnsiTheme="minorHAnsi" w:cstheme="minorBidi"/>
              <w:sz w:val="22"/>
              <w:szCs w:val="22"/>
              <w:lang w:eastAsia="fr-FR"/>
            </w:rPr>
          </w:pPr>
          <w:hyperlink w:anchor="_Toc164244810" w:history="1">
            <w:r w:rsidR="00681A34" w:rsidRPr="00692266">
              <w:rPr>
                <w:rStyle w:val="Hyperlink"/>
              </w:rPr>
              <w:t>4.2.1</w:t>
            </w:r>
            <w:r w:rsidR="00681A34">
              <w:rPr>
                <w:rFonts w:asciiTheme="minorHAnsi" w:eastAsiaTheme="minorEastAsia" w:hAnsiTheme="minorHAnsi" w:cstheme="minorBidi"/>
                <w:sz w:val="22"/>
                <w:szCs w:val="22"/>
                <w:lang w:eastAsia="fr-FR"/>
              </w:rPr>
              <w:tab/>
            </w:r>
            <w:r w:rsidR="00681A34" w:rsidRPr="00692266">
              <w:rPr>
                <w:rStyle w:val="Hyperlink"/>
              </w:rPr>
              <w:t>Création d’un groupe</w:t>
            </w:r>
            <w:r w:rsidR="00681A34">
              <w:rPr>
                <w:webHidden/>
              </w:rPr>
              <w:tab/>
            </w:r>
            <w:r w:rsidR="00681A34">
              <w:rPr>
                <w:webHidden/>
              </w:rPr>
              <w:fldChar w:fldCharType="begin"/>
            </w:r>
            <w:r w:rsidR="00681A34">
              <w:rPr>
                <w:webHidden/>
              </w:rPr>
              <w:instrText xml:space="preserve"> PAGEREF _Toc164244810 \h </w:instrText>
            </w:r>
            <w:r w:rsidR="00681A34">
              <w:rPr>
                <w:webHidden/>
              </w:rPr>
            </w:r>
            <w:r w:rsidR="00681A34">
              <w:rPr>
                <w:webHidden/>
              </w:rPr>
              <w:fldChar w:fldCharType="separate"/>
            </w:r>
            <w:r w:rsidR="00681A34">
              <w:rPr>
                <w:webHidden/>
              </w:rPr>
              <w:t>10</w:t>
            </w:r>
            <w:r w:rsidR="00681A34">
              <w:rPr>
                <w:webHidden/>
              </w:rPr>
              <w:fldChar w:fldCharType="end"/>
            </w:r>
          </w:hyperlink>
        </w:p>
        <w:p w14:paraId="7BD13392" w14:textId="1F70C493" w:rsidR="00681A34" w:rsidRDefault="00EB1945">
          <w:pPr>
            <w:pStyle w:val="TOC3"/>
            <w:rPr>
              <w:rFonts w:asciiTheme="minorHAnsi" w:eastAsiaTheme="minorEastAsia" w:hAnsiTheme="minorHAnsi" w:cstheme="minorBidi"/>
              <w:sz w:val="22"/>
              <w:szCs w:val="22"/>
              <w:lang w:eastAsia="fr-FR"/>
            </w:rPr>
          </w:pPr>
          <w:hyperlink w:anchor="_Toc164244811" w:history="1">
            <w:r w:rsidR="00681A34" w:rsidRPr="00692266">
              <w:rPr>
                <w:rStyle w:val="Hyperlink"/>
              </w:rPr>
              <w:t>4.2.2</w:t>
            </w:r>
            <w:r w:rsidR="00681A34">
              <w:rPr>
                <w:rFonts w:asciiTheme="minorHAnsi" w:eastAsiaTheme="minorEastAsia" w:hAnsiTheme="minorHAnsi" w:cstheme="minorBidi"/>
                <w:sz w:val="22"/>
                <w:szCs w:val="22"/>
                <w:lang w:eastAsia="fr-FR"/>
              </w:rPr>
              <w:tab/>
            </w:r>
            <w:r w:rsidR="00681A34" w:rsidRPr="00692266">
              <w:rPr>
                <w:rStyle w:val="Hyperlink"/>
              </w:rPr>
              <w:t>Ajouter un utilisateur dans un groupe</w:t>
            </w:r>
            <w:r w:rsidR="00681A34">
              <w:rPr>
                <w:webHidden/>
              </w:rPr>
              <w:tab/>
            </w:r>
            <w:r w:rsidR="00681A34">
              <w:rPr>
                <w:webHidden/>
              </w:rPr>
              <w:fldChar w:fldCharType="begin"/>
            </w:r>
            <w:r w:rsidR="00681A34">
              <w:rPr>
                <w:webHidden/>
              </w:rPr>
              <w:instrText xml:space="preserve"> PAGEREF _Toc164244811 \h </w:instrText>
            </w:r>
            <w:r w:rsidR="00681A34">
              <w:rPr>
                <w:webHidden/>
              </w:rPr>
            </w:r>
            <w:r w:rsidR="00681A34">
              <w:rPr>
                <w:webHidden/>
              </w:rPr>
              <w:fldChar w:fldCharType="separate"/>
            </w:r>
            <w:r w:rsidR="00681A34">
              <w:rPr>
                <w:webHidden/>
              </w:rPr>
              <w:t>10</w:t>
            </w:r>
            <w:r w:rsidR="00681A34">
              <w:rPr>
                <w:webHidden/>
              </w:rPr>
              <w:fldChar w:fldCharType="end"/>
            </w:r>
          </w:hyperlink>
        </w:p>
        <w:p w14:paraId="2230AEFF" w14:textId="23B46ACA" w:rsidR="00134E5B" w:rsidRDefault="00134E5B" w:rsidP="00134E5B">
          <w:pPr>
            <w:spacing w:line="276" w:lineRule="auto"/>
            <w:rPr>
              <w:rFonts w:ascii="Marianne" w:hAnsi="Marianne"/>
            </w:rPr>
          </w:pPr>
          <w:r>
            <w:rPr>
              <w:rFonts w:ascii="Marianne" w:hAnsi="Marianne"/>
              <w:b/>
              <w:bCs/>
            </w:rPr>
            <w:fldChar w:fldCharType="end"/>
          </w:r>
        </w:p>
      </w:sdtContent>
    </w:sdt>
    <w:p w14:paraId="40B643A1" w14:textId="77777777" w:rsidR="00134E5B" w:rsidRDefault="00134E5B" w:rsidP="00134E5B">
      <w:pPr>
        <w:spacing w:after="100" w:line="276" w:lineRule="auto"/>
        <w:rPr>
          <w:rFonts w:ascii="Marianne" w:hAnsi="Marianne"/>
          <w:b/>
          <w:smallCaps/>
          <w:sz w:val="36"/>
        </w:rPr>
      </w:pPr>
    </w:p>
    <w:p w14:paraId="2B4D4CE8" w14:textId="77777777" w:rsidR="00134E5B" w:rsidRDefault="00134E5B" w:rsidP="00134E5B">
      <w:pPr>
        <w:spacing w:line="276" w:lineRule="auto"/>
        <w:rPr>
          <w:rFonts w:ascii="Marianne" w:hAnsi="Marianne"/>
          <w:b/>
          <w:smallCaps/>
          <w:sz w:val="36"/>
        </w:rPr>
      </w:pPr>
    </w:p>
    <w:p w14:paraId="4F8C3CD1" w14:textId="7DFDB7BE" w:rsidR="00BC1AA9" w:rsidRDefault="00BC1AA9">
      <w:pPr>
        <w:rPr>
          <w:rFonts w:ascii="Marianne" w:hAnsi="Marianne"/>
          <w:b/>
          <w:smallCaps/>
          <w:sz w:val="36"/>
        </w:rPr>
      </w:pPr>
      <w:r>
        <w:rPr>
          <w:rFonts w:ascii="Marianne" w:hAnsi="Marianne"/>
          <w:b/>
          <w:smallCaps/>
          <w:sz w:val="36"/>
        </w:rPr>
        <w:br w:type="page"/>
      </w:r>
    </w:p>
    <w:p w14:paraId="4BDEF647" w14:textId="77777777" w:rsidR="00134E5B" w:rsidRDefault="00134E5B" w:rsidP="00C73977">
      <w:pPr>
        <w:pStyle w:val="Heading1"/>
        <w:keepLines/>
        <w:pageBreakBefore w:val="0"/>
        <w:numPr>
          <w:ilvl w:val="0"/>
          <w:numId w:val="14"/>
        </w:numPr>
        <w:pBdr>
          <w:top w:val="none" w:sz="0" w:space="0" w:color="auto"/>
        </w:pBdr>
        <w:spacing w:before="240" w:after="0" w:line="276" w:lineRule="auto"/>
        <w:ind w:right="0"/>
        <w:jc w:val="left"/>
        <w:rPr>
          <w:rFonts w:ascii="Marianne" w:hAnsi="Marianne"/>
        </w:rPr>
      </w:pPr>
      <w:bookmarkStart w:id="0" w:name="_Toc164244801"/>
      <w:r>
        <w:rPr>
          <w:rFonts w:ascii="Marianne" w:hAnsi="Marianne"/>
        </w:rPr>
        <w:lastRenderedPageBreak/>
        <w:t>Objet</w:t>
      </w:r>
      <w:bookmarkEnd w:id="0"/>
    </w:p>
    <w:p w14:paraId="0A349813" w14:textId="4BF88721" w:rsidR="00134E5B" w:rsidRDefault="00134E5B" w:rsidP="00546B51">
      <w:pPr>
        <w:spacing w:line="276" w:lineRule="auto"/>
        <w:jc w:val="both"/>
        <w:rPr>
          <w:rFonts w:ascii="Marianne" w:hAnsi="Marianne"/>
        </w:rPr>
      </w:pPr>
      <w:r>
        <w:rPr>
          <w:rFonts w:ascii="Marianne" w:hAnsi="Marianne"/>
        </w:rPr>
        <w:t xml:space="preserve">Le présent document est le manuel d’installation de </w:t>
      </w:r>
      <w:r w:rsidR="00546B51">
        <w:rPr>
          <w:rFonts w:ascii="Marianne" w:hAnsi="Marianne"/>
        </w:rPr>
        <w:t xml:space="preserve">l’évolution pour </w:t>
      </w:r>
      <w:r w:rsidR="00546B51" w:rsidRPr="00546B51">
        <w:rPr>
          <w:rFonts w:ascii="Marianne" w:hAnsi="Marianne"/>
          <w:sz w:val="20"/>
          <w:szCs w:val="20"/>
        </w:rPr>
        <w:t>l’intégration fiche de dysfonctionnement à GLPI</w:t>
      </w:r>
      <w:r w:rsidR="00546B51">
        <w:rPr>
          <w:rFonts w:ascii="Marianne" w:hAnsi="Marianne"/>
        </w:rPr>
        <w:t>.</w:t>
      </w:r>
    </w:p>
    <w:p w14:paraId="3BBE104E" w14:textId="77777777" w:rsidR="00546B51" w:rsidRDefault="00546B51" w:rsidP="004F631B">
      <w:pPr>
        <w:rPr>
          <w:rFonts w:ascii="Marianne" w:hAnsi="Marianne"/>
        </w:rPr>
      </w:pPr>
    </w:p>
    <w:p w14:paraId="425EB831" w14:textId="77777777" w:rsidR="00546B51" w:rsidRDefault="00546B51" w:rsidP="004F631B">
      <w:pPr>
        <w:rPr>
          <w:rFonts w:ascii="Marianne" w:hAnsi="Marianne"/>
        </w:rPr>
      </w:pPr>
    </w:p>
    <w:p w14:paraId="215F907F" w14:textId="05845FE0" w:rsidR="004F631B" w:rsidRPr="004F631B" w:rsidRDefault="004F631B" w:rsidP="004F631B">
      <w:pPr>
        <w:rPr>
          <w:rFonts w:ascii="Marianne" w:hAnsi="Marianne"/>
        </w:rPr>
      </w:pPr>
      <w:r>
        <w:rPr>
          <w:rFonts w:ascii="Marianne" w:hAnsi="Marianne"/>
        </w:rPr>
        <w:br w:type="page"/>
      </w:r>
    </w:p>
    <w:p w14:paraId="7CF60965" w14:textId="7A6A688E" w:rsidR="00134E5B" w:rsidRDefault="00134E5B" w:rsidP="004F631B">
      <w:pPr>
        <w:pStyle w:val="Heading1"/>
        <w:keepLines/>
        <w:pageBreakBefore w:val="0"/>
        <w:numPr>
          <w:ilvl w:val="0"/>
          <w:numId w:val="0"/>
        </w:numPr>
        <w:pBdr>
          <w:top w:val="none" w:sz="0" w:space="0" w:color="auto"/>
        </w:pBdr>
        <w:spacing w:before="240" w:after="0" w:line="276" w:lineRule="auto"/>
        <w:ind w:right="0"/>
        <w:jc w:val="left"/>
        <w:rPr>
          <w:rFonts w:ascii="Marianne" w:hAnsi="Marianne"/>
        </w:rPr>
      </w:pPr>
      <w:bookmarkStart w:id="1" w:name="_Toc164244802"/>
      <w:r>
        <w:rPr>
          <w:rFonts w:ascii="Marianne" w:hAnsi="Marianne"/>
        </w:rPr>
        <w:lastRenderedPageBreak/>
        <w:t>Prérequis</w:t>
      </w:r>
      <w:bookmarkEnd w:id="1"/>
    </w:p>
    <w:p w14:paraId="05D368A6" w14:textId="77777777" w:rsidR="00134E5B" w:rsidRDefault="00134E5B" w:rsidP="00134E5B">
      <w:pPr>
        <w:spacing w:line="276" w:lineRule="auto"/>
        <w:rPr>
          <w:rFonts w:ascii="Marianne" w:hAnsi="Marianne"/>
        </w:rPr>
      </w:pPr>
      <w:r>
        <w:rPr>
          <w:rFonts w:ascii="Marianne" w:hAnsi="Marianne"/>
        </w:rPr>
        <w:t>Prérequis</w:t>
      </w:r>
    </w:p>
    <w:p w14:paraId="1A624CA6" w14:textId="77777777" w:rsidR="00134E5B" w:rsidRPr="001E4AA7" w:rsidRDefault="00134E5B" w:rsidP="00C73977">
      <w:pPr>
        <w:pStyle w:val="ListParagraph"/>
        <w:numPr>
          <w:ilvl w:val="0"/>
          <w:numId w:val="17"/>
        </w:numPr>
        <w:spacing w:before="0" w:line="276" w:lineRule="auto"/>
        <w:contextualSpacing/>
        <w:jc w:val="left"/>
        <w:rPr>
          <w:rFonts w:ascii="Marianne" w:hAnsi="Marianne"/>
          <w:b/>
          <w:bCs/>
          <w:sz w:val="24"/>
          <w:szCs w:val="24"/>
        </w:rPr>
      </w:pPr>
      <w:r w:rsidRPr="001E4AA7">
        <w:rPr>
          <w:rFonts w:ascii="Marianne" w:hAnsi="Marianne"/>
          <w:sz w:val="24"/>
          <w:szCs w:val="24"/>
        </w:rPr>
        <w:t xml:space="preserve">Système d’exploitation : Rocky Linux </w:t>
      </w:r>
      <w:r w:rsidRPr="001E4AA7">
        <w:rPr>
          <w:rFonts w:ascii="Marianne" w:hAnsi="Marianne"/>
          <w:b/>
          <w:bCs/>
          <w:sz w:val="24"/>
          <w:szCs w:val="24"/>
        </w:rPr>
        <w:t>8.8</w:t>
      </w:r>
    </w:p>
    <w:p w14:paraId="1A88DF94" w14:textId="77777777" w:rsidR="00134E5B" w:rsidRPr="001E4AA7" w:rsidRDefault="00134E5B" w:rsidP="00C73977">
      <w:pPr>
        <w:pStyle w:val="ListParagraph"/>
        <w:numPr>
          <w:ilvl w:val="0"/>
          <w:numId w:val="17"/>
        </w:numPr>
        <w:spacing w:before="0" w:line="276" w:lineRule="auto"/>
        <w:contextualSpacing/>
        <w:jc w:val="left"/>
        <w:rPr>
          <w:rFonts w:ascii="Marianne" w:hAnsi="Marianne"/>
          <w:sz w:val="24"/>
          <w:szCs w:val="24"/>
        </w:rPr>
      </w:pPr>
      <w:r w:rsidRPr="001E4AA7">
        <w:rPr>
          <w:rFonts w:ascii="Marianne" w:hAnsi="Marianne"/>
          <w:sz w:val="24"/>
          <w:szCs w:val="24"/>
        </w:rPr>
        <w:t>Utilisateur ayant les privilèges root ou administrateur</w:t>
      </w:r>
    </w:p>
    <w:p w14:paraId="6A91EA0B" w14:textId="2A5B2A1B" w:rsidR="00134E5B" w:rsidRPr="001E4AA7" w:rsidRDefault="00134E5B" w:rsidP="00C158F2">
      <w:pPr>
        <w:pStyle w:val="ListParagraph"/>
        <w:numPr>
          <w:ilvl w:val="0"/>
          <w:numId w:val="17"/>
        </w:numPr>
        <w:spacing w:before="0"/>
        <w:contextualSpacing/>
        <w:jc w:val="left"/>
        <w:rPr>
          <w:rFonts w:ascii="Marianne" w:hAnsi="Marianne"/>
          <w:sz w:val="24"/>
          <w:szCs w:val="24"/>
        </w:rPr>
      </w:pPr>
      <w:r w:rsidRPr="001E4AA7">
        <w:rPr>
          <w:rFonts w:ascii="Marianne" w:hAnsi="Marianne"/>
          <w:sz w:val="24"/>
          <w:szCs w:val="24"/>
        </w:rPr>
        <w:t xml:space="preserve">PHP : </w:t>
      </w:r>
      <w:r w:rsidRPr="001E4AA7">
        <w:rPr>
          <w:rFonts w:ascii="Marianne" w:hAnsi="Marianne"/>
          <w:b/>
          <w:bCs/>
          <w:sz w:val="24"/>
          <w:szCs w:val="24"/>
        </w:rPr>
        <w:t>8.</w:t>
      </w:r>
      <w:r w:rsidR="00C158F2" w:rsidRPr="001E4AA7">
        <w:rPr>
          <w:rFonts w:ascii="Marianne" w:hAnsi="Marianne"/>
          <w:b/>
          <w:bCs/>
          <w:sz w:val="24"/>
          <w:szCs w:val="24"/>
        </w:rPr>
        <w:t>1</w:t>
      </w:r>
      <w:r w:rsidRPr="001E4AA7">
        <w:rPr>
          <w:rFonts w:ascii="Marianne" w:hAnsi="Marianne"/>
          <w:sz w:val="24"/>
          <w:szCs w:val="24"/>
        </w:rPr>
        <w:t xml:space="preserve"> </w:t>
      </w:r>
    </w:p>
    <w:p w14:paraId="14558CA1" w14:textId="3BB859D6" w:rsidR="00134E5B" w:rsidRPr="001E4AA7" w:rsidRDefault="00134E5B" w:rsidP="00C158F2">
      <w:pPr>
        <w:pStyle w:val="ListParagraph"/>
        <w:numPr>
          <w:ilvl w:val="0"/>
          <w:numId w:val="17"/>
        </w:numPr>
        <w:spacing w:before="0"/>
        <w:contextualSpacing/>
        <w:jc w:val="left"/>
        <w:rPr>
          <w:rFonts w:ascii="Marianne" w:hAnsi="Marianne"/>
          <w:b/>
          <w:bCs/>
          <w:sz w:val="24"/>
          <w:szCs w:val="24"/>
        </w:rPr>
      </w:pPr>
      <w:r w:rsidRPr="001E4AA7">
        <w:rPr>
          <w:rFonts w:ascii="Marianne" w:hAnsi="Marianne"/>
          <w:sz w:val="24"/>
          <w:szCs w:val="24"/>
        </w:rPr>
        <w:t xml:space="preserve">Composer : </w:t>
      </w:r>
      <w:r w:rsidRPr="001E4AA7">
        <w:rPr>
          <w:rFonts w:ascii="Marianne" w:hAnsi="Marianne"/>
          <w:b/>
          <w:bCs/>
          <w:sz w:val="24"/>
          <w:szCs w:val="24"/>
        </w:rPr>
        <w:t>2.5</w:t>
      </w:r>
    </w:p>
    <w:p w14:paraId="3100C53F" w14:textId="0404055C" w:rsidR="00134E5B" w:rsidRPr="001E4AA7" w:rsidRDefault="00134E5B" w:rsidP="00C73977">
      <w:pPr>
        <w:pStyle w:val="ListParagraph"/>
        <w:numPr>
          <w:ilvl w:val="0"/>
          <w:numId w:val="17"/>
        </w:numPr>
        <w:spacing w:before="0"/>
        <w:contextualSpacing/>
        <w:jc w:val="left"/>
        <w:rPr>
          <w:rFonts w:ascii="Marianne" w:hAnsi="Marianne"/>
          <w:sz w:val="24"/>
          <w:szCs w:val="24"/>
        </w:rPr>
      </w:pPr>
      <w:r w:rsidRPr="001E4AA7">
        <w:rPr>
          <w:rFonts w:ascii="Marianne" w:hAnsi="Marianne"/>
          <w:sz w:val="24"/>
          <w:szCs w:val="24"/>
        </w:rPr>
        <w:t xml:space="preserve">Apache : </w:t>
      </w:r>
      <w:r w:rsidRPr="001E4AA7">
        <w:rPr>
          <w:rFonts w:ascii="Marianne" w:hAnsi="Marianne"/>
          <w:b/>
          <w:bCs/>
          <w:sz w:val="24"/>
          <w:szCs w:val="24"/>
        </w:rPr>
        <w:t>2.4</w:t>
      </w:r>
    </w:p>
    <w:p w14:paraId="294E5445" w14:textId="7BCAB0C3" w:rsidR="00E61B44" w:rsidRPr="001E4AA7" w:rsidRDefault="00E61B44" w:rsidP="00C73977">
      <w:pPr>
        <w:pStyle w:val="ListParagraph"/>
        <w:numPr>
          <w:ilvl w:val="0"/>
          <w:numId w:val="17"/>
        </w:numPr>
        <w:spacing w:before="0"/>
        <w:contextualSpacing/>
        <w:jc w:val="left"/>
        <w:rPr>
          <w:rFonts w:ascii="Marianne" w:hAnsi="Marianne"/>
          <w:sz w:val="24"/>
          <w:szCs w:val="24"/>
        </w:rPr>
      </w:pPr>
      <w:r w:rsidRPr="001E4AA7">
        <w:rPr>
          <w:rFonts w:ascii="Marianne" w:hAnsi="Marianne"/>
          <w:sz w:val="24"/>
          <w:szCs w:val="24"/>
        </w:rPr>
        <w:t>GLPI</w:t>
      </w:r>
      <w:r w:rsidR="00BC1AA9" w:rsidRPr="001E4AA7">
        <w:rPr>
          <w:rFonts w:ascii="Marianne" w:hAnsi="Marianne"/>
          <w:sz w:val="24"/>
          <w:szCs w:val="24"/>
        </w:rPr>
        <w:t> :</w:t>
      </w:r>
      <w:r w:rsidRPr="001E4AA7">
        <w:rPr>
          <w:rFonts w:ascii="Marianne" w:hAnsi="Marianne"/>
          <w:sz w:val="24"/>
          <w:szCs w:val="24"/>
        </w:rPr>
        <w:t xml:space="preserve"> </w:t>
      </w:r>
      <w:r w:rsidRPr="001E4AA7">
        <w:rPr>
          <w:rFonts w:ascii="Marianne" w:hAnsi="Marianne"/>
          <w:b/>
          <w:bCs/>
          <w:sz w:val="24"/>
          <w:szCs w:val="24"/>
        </w:rPr>
        <w:t>10</w:t>
      </w:r>
    </w:p>
    <w:p w14:paraId="4E35133B" w14:textId="77777777" w:rsidR="00134E5B" w:rsidRPr="001E4AA7" w:rsidRDefault="00134E5B" w:rsidP="00C158F2">
      <w:pPr>
        <w:spacing w:line="276" w:lineRule="auto"/>
        <w:rPr>
          <w:rFonts w:ascii="Marianne" w:hAnsi="Marianne"/>
        </w:rPr>
      </w:pPr>
    </w:p>
    <w:p w14:paraId="652FABD4" w14:textId="77777777" w:rsidR="00134E5B" w:rsidRDefault="00134E5B" w:rsidP="00134E5B">
      <w:pPr>
        <w:pStyle w:val="ListParagraph"/>
        <w:spacing w:line="276" w:lineRule="auto"/>
        <w:ind w:left="1068"/>
        <w:jc w:val="left"/>
        <w:rPr>
          <w:rFonts w:ascii="Marianne" w:hAnsi="Marianne"/>
        </w:rPr>
      </w:pPr>
    </w:p>
    <w:p w14:paraId="70DFC558" w14:textId="77777777" w:rsidR="00134E5B" w:rsidRDefault="00134E5B" w:rsidP="00134E5B">
      <w:pPr>
        <w:pStyle w:val="ListParagraph"/>
        <w:spacing w:line="276" w:lineRule="auto"/>
        <w:ind w:left="1068"/>
        <w:jc w:val="left"/>
        <w:rPr>
          <w:rFonts w:ascii="Marianne" w:hAnsi="Marianne"/>
        </w:rPr>
      </w:pPr>
    </w:p>
    <w:p w14:paraId="53A2BF4C" w14:textId="77777777" w:rsidR="00134E5B" w:rsidRDefault="00134E5B" w:rsidP="00134E5B">
      <w:pPr>
        <w:pStyle w:val="ListParagraph"/>
        <w:spacing w:line="276" w:lineRule="auto"/>
        <w:ind w:left="1068"/>
        <w:jc w:val="left"/>
        <w:rPr>
          <w:rFonts w:ascii="Marianne" w:hAnsi="Marianne"/>
        </w:rPr>
      </w:pPr>
    </w:p>
    <w:p w14:paraId="2591AA0B" w14:textId="77777777" w:rsidR="00134E5B" w:rsidRDefault="00134E5B" w:rsidP="00134E5B">
      <w:pPr>
        <w:pStyle w:val="ListParagraph"/>
        <w:spacing w:line="276" w:lineRule="auto"/>
        <w:ind w:left="1068"/>
        <w:jc w:val="left"/>
        <w:rPr>
          <w:rFonts w:ascii="Marianne" w:hAnsi="Marianne"/>
        </w:rPr>
      </w:pPr>
    </w:p>
    <w:p w14:paraId="60351CE5" w14:textId="77777777" w:rsidR="00134E5B" w:rsidRDefault="00134E5B" w:rsidP="00134E5B">
      <w:pPr>
        <w:pStyle w:val="ListParagraph"/>
        <w:spacing w:line="276" w:lineRule="auto"/>
        <w:ind w:left="1068"/>
        <w:jc w:val="left"/>
        <w:rPr>
          <w:rFonts w:ascii="Marianne" w:hAnsi="Marianne"/>
        </w:rPr>
      </w:pPr>
    </w:p>
    <w:p w14:paraId="70A2602B" w14:textId="77777777" w:rsidR="00134E5B" w:rsidRDefault="00134E5B" w:rsidP="00134E5B">
      <w:pPr>
        <w:pStyle w:val="ListParagraph"/>
        <w:spacing w:line="276" w:lineRule="auto"/>
        <w:ind w:left="1068"/>
        <w:jc w:val="left"/>
        <w:rPr>
          <w:rFonts w:ascii="Marianne" w:hAnsi="Marianne"/>
        </w:rPr>
      </w:pPr>
    </w:p>
    <w:p w14:paraId="20504FCD" w14:textId="77777777" w:rsidR="00134E5B" w:rsidRDefault="00134E5B" w:rsidP="00134E5B">
      <w:pPr>
        <w:pStyle w:val="ListParagraph"/>
        <w:spacing w:line="276" w:lineRule="auto"/>
        <w:ind w:left="1068"/>
        <w:jc w:val="left"/>
        <w:rPr>
          <w:rFonts w:ascii="Marianne" w:hAnsi="Marianne"/>
        </w:rPr>
      </w:pPr>
    </w:p>
    <w:p w14:paraId="441240D1" w14:textId="77777777" w:rsidR="00134E5B" w:rsidRDefault="00134E5B" w:rsidP="00134E5B">
      <w:pPr>
        <w:pStyle w:val="ListParagraph"/>
        <w:spacing w:line="276" w:lineRule="auto"/>
        <w:ind w:left="1068"/>
        <w:jc w:val="left"/>
        <w:rPr>
          <w:rFonts w:ascii="Marianne" w:hAnsi="Marianne"/>
        </w:rPr>
      </w:pPr>
    </w:p>
    <w:p w14:paraId="0B4D677F" w14:textId="77777777" w:rsidR="00134E5B" w:rsidRDefault="00134E5B" w:rsidP="00134E5B">
      <w:pPr>
        <w:pStyle w:val="ListParagraph"/>
        <w:spacing w:line="276" w:lineRule="auto"/>
        <w:ind w:left="1068"/>
        <w:jc w:val="left"/>
        <w:rPr>
          <w:rFonts w:ascii="Marianne" w:hAnsi="Marianne"/>
        </w:rPr>
      </w:pPr>
    </w:p>
    <w:p w14:paraId="3388373F" w14:textId="77777777" w:rsidR="00134E5B" w:rsidRDefault="00134E5B" w:rsidP="00134E5B">
      <w:pPr>
        <w:pStyle w:val="ListParagraph"/>
        <w:spacing w:line="276" w:lineRule="auto"/>
        <w:ind w:left="1068"/>
        <w:jc w:val="left"/>
        <w:rPr>
          <w:rFonts w:ascii="Marianne" w:hAnsi="Marianne"/>
        </w:rPr>
      </w:pPr>
    </w:p>
    <w:p w14:paraId="0BBC4A00" w14:textId="50EFF302" w:rsidR="00C158F2" w:rsidRDefault="00C158F2">
      <w:pPr>
        <w:rPr>
          <w:rFonts w:ascii="Marianne" w:hAnsi="Marianne"/>
        </w:rPr>
      </w:pPr>
      <w:r>
        <w:rPr>
          <w:rFonts w:ascii="Marianne" w:hAnsi="Marianne"/>
        </w:rPr>
        <w:br w:type="page"/>
      </w:r>
    </w:p>
    <w:p w14:paraId="7C9BDC80" w14:textId="77777777" w:rsidR="00134E5B" w:rsidRDefault="00134E5B" w:rsidP="00C73977">
      <w:pPr>
        <w:pStyle w:val="Heading1"/>
        <w:keepLines/>
        <w:pageBreakBefore w:val="0"/>
        <w:numPr>
          <w:ilvl w:val="0"/>
          <w:numId w:val="14"/>
        </w:numPr>
        <w:pBdr>
          <w:top w:val="none" w:sz="0" w:space="0" w:color="auto"/>
        </w:pBdr>
        <w:spacing w:before="240" w:after="0" w:line="276" w:lineRule="auto"/>
        <w:ind w:right="0"/>
        <w:jc w:val="left"/>
        <w:rPr>
          <w:rFonts w:ascii="Marianne" w:hAnsi="Marianne"/>
        </w:rPr>
      </w:pPr>
      <w:bookmarkStart w:id="2" w:name="_Toc164244803"/>
      <w:r>
        <w:rPr>
          <w:rFonts w:ascii="Marianne" w:hAnsi="Marianne"/>
        </w:rPr>
        <w:lastRenderedPageBreak/>
        <w:t>Connexion avec le serveur</w:t>
      </w:r>
      <w:bookmarkEnd w:id="2"/>
    </w:p>
    <w:p w14:paraId="02671B3B" w14:textId="77777777" w:rsidR="00134E5B" w:rsidRDefault="00134E5B" w:rsidP="00134E5B">
      <w:pPr>
        <w:spacing w:line="276" w:lineRule="auto"/>
        <w:rPr>
          <w:rFonts w:ascii="Marianne" w:hAnsi="Marianne"/>
        </w:rPr>
      </w:pPr>
      <w:r>
        <w:rPr>
          <w:rFonts w:ascii="Marianne" w:hAnsi="Marianne"/>
        </w:rPr>
        <w:t>Exécutez la commande suivante pour établir une connexion avec le serveur</w:t>
      </w:r>
      <w:r>
        <w:rPr>
          <w:rFonts w:ascii="Marianne" w:hAnsi="Marianne"/>
        </w:rPr>
        <w:br/>
      </w:r>
      <w:r>
        <w:rPr>
          <w:rFonts w:ascii="Marianne" w:hAnsi="Marianne"/>
        </w:rPr>
        <w:br/>
      </w:r>
      <w:r>
        <w:rPr>
          <w:rFonts w:ascii="Marianne" w:hAnsi="Marianne"/>
          <w:b/>
          <w:bCs/>
        </w:rPr>
        <w:t>Veuillez suivre les étapes suivantes :</w:t>
      </w:r>
    </w:p>
    <w:p w14:paraId="488C5C4F" w14:textId="77777777" w:rsidR="00134E5B" w:rsidRDefault="00134E5B" w:rsidP="00134E5B">
      <w:pPr>
        <w:pStyle w:val="ListParagraph"/>
        <w:spacing w:line="276" w:lineRule="auto"/>
        <w:jc w:val="left"/>
        <w:rPr>
          <w:rFonts w:ascii="Marianne" w:hAnsi="Marianne"/>
          <w:b/>
          <w:bCs/>
        </w:rPr>
      </w:pPr>
    </w:p>
    <w:p w14:paraId="4BBE0D2E" w14:textId="77777777" w:rsidR="00134E5B" w:rsidRPr="001E4AA7" w:rsidRDefault="00134E5B" w:rsidP="00C73977">
      <w:pPr>
        <w:pStyle w:val="ListParagraph"/>
        <w:numPr>
          <w:ilvl w:val="0"/>
          <w:numId w:val="17"/>
        </w:numPr>
        <w:spacing w:line="276" w:lineRule="auto"/>
        <w:contextualSpacing/>
        <w:jc w:val="left"/>
        <w:rPr>
          <w:rFonts w:ascii="Marianne" w:hAnsi="Marianne"/>
          <w:sz w:val="24"/>
          <w:szCs w:val="24"/>
        </w:rPr>
      </w:pPr>
      <w:r w:rsidRPr="001E4AA7">
        <w:rPr>
          <w:rFonts w:ascii="Marianne" w:hAnsi="Marianne"/>
          <w:sz w:val="24"/>
          <w:szCs w:val="24"/>
        </w:rPr>
        <w:t>Ouvrir une fenêtre de terminal ou de ligne de commande sur votre pc.</w:t>
      </w:r>
    </w:p>
    <w:p w14:paraId="550C7D52" w14:textId="77777777" w:rsidR="00134E5B" w:rsidRPr="001E4AA7" w:rsidRDefault="00134E5B" w:rsidP="00134E5B">
      <w:pPr>
        <w:spacing w:line="276" w:lineRule="auto"/>
        <w:ind w:left="1134"/>
        <w:rPr>
          <w:rFonts w:ascii="Marianne" w:hAnsi="Marianne"/>
          <w:iCs/>
        </w:rPr>
      </w:pPr>
      <w:r w:rsidRPr="001E4AA7">
        <w:rPr>
          <w:rFonts w:ascii="Marianne" w:hAnsi="Marianne"/>
          <w:iCs/>
        </w:rPr>
        <w:t>Si vous souhaitez vous connecter au serveur sans utiliser de clé privée, vous devrez utiliser un mot de passe pour l'authentification. Dans ce cas, tapez la commande suivante :</w:t>
      </w:r>
    </w:p>
    <w:p w14:paraId="5B3083EF" w14:textId="77777777" w:rsidR="00134E5B" w:rsidRPr="001E4AA7" w:rsidRDefault="00134E5B" w:rsidP="00C73977">
      <w:pPr>
        <w:pStyle w:val="ListParagraph"/>
        <w:numPr>
          <w:ilvl w:val="0"/>
          <w:numId w:val="18"/>
        </w:numPr>
        <w:spacing w:line="276" w:lineRule="auto"/>
        <w:contextualSpacing/>
        <w:jc w:val="left"/>
        <w:rPr>
          <w:rFonts w:ascii="Marianne" w:hAnsi="Marianne"/>
          <w:b/>
          <w:bCs/>
          <w:i/>
          <w:iCs/>
          <w:sz w:val="24"/>
          <w:szCs w:val="24"/>
          <w:lang w:val="en-US"/>
        </w:rPr>
      </w:pPr>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ssh</w:t>
      </w:r>
      <w:proofErr w:type="spellEnd"/>
      <w:r w:rsidRPr="001E4AA7">
        <w:rPr>
          <w:rFonts w:ascii="Marianne" w:hAnsi="Marianne"/>
          <w:b/>
          <w:bCs/>
          <w:i/>
          <w:iCs/>
          <w:sz w:val="24"/>
          <w:szCs w:val="24"/>
          <w:lang w:val="en-US"/>
        </w:rPr>
        <w:t xml:space="preserve"> &lt;username&gt;@&lt;public-IP-address&gt;</w:t>
      </w:r>
    </w:p>
    <w:p w14:paraId="6F425D29" w14:textId="77777777" w:rsidR="00134E5B" w:rsidRPr="001E4AA7" w:rsidRDefault="00134E5B" w:rsidP="00134E5B">
      <w:pPr>
        <w:spacing w:line="276" w:lineRule="auto"/>
        <w:ind w:left="1134"/>
        <w:rPr>
          <w:rFonts w:ascii="Marianne" w:hAnsi="Marianne"/>
          <w:iCs/>
        </w:rPr>
      </w:pPr>
      <w:r w:rsidRPr="001E4AA7">
        <w:rPr>
          <w:rFonts w:ascii="Marianne" w:hAnsi="Marianne"/>
          <w:iCs/>
        </w:rPr>
        <w:t>Puis saisir le mot de passe fourni par votre administrateur afin d'accéder au serveur.</w:t>
      </w:r>
    </w:p>
    <w:p w14:paraId="5FFCD8F7" w14:textId="77777777" w:rsidR="00134E5B" w:rsidRPr="001E4AA7" w:rsidRDefault="00134E5B" w:rsidP="00134E5B">
      <w:pPr>
        <w:pStyle w:val="ListParagraph"/>
        <w:spacing w:line="276" w:lineRule="auto"/>
        <w:ind w:left="1134"/>
        <w:jc w:val="left"/>
        <w:rPr>
          <w:rFonts w:ascii="Marianne" w:hAnsi="Marianne"/>
          <w:sz w:val="24"/>
          <w:szCs w:val="24"/>
        </w:rPr>
      </w:pPr>
      <w:r w:rsidRPr="001E4AA7">
        <w:rPr>
          <w:rFonts w:ascii="Marianne" w:hAnsi="Marianne"/>
          <w:sz w:val="24"/>
          <w:szCs w:val="24"/>
        </w:rPr>
        <w:t xml:space="preserve">Si vous souhaitez vous connecter au serveur avec une clé privée, utilisez la commande suivante : </w:t>
      </w:r>
    </w:p>
    <w:p w14:paraId="021C6B4E" w14:textId="77777777" w:rsidR="00134E5B" w:rsidRPr="001E4AA7" w:rsidRDefault="00134E5B" w:rsidP="00C73977">
      <w:pPr>
        <w:pStyle w:val="ListParagraph"/>
        <w:numPr>
          <w:ilvl w:val="0"/>
          <w:numId w:val="18"/>
        </w:numPr>
        <w:spacing w:line="276" w:lineRule="auto"/>
        <w:contextualSpacing/>
        <w:jc w:val="left"/>
        <w:rPr>
          <w:rFonts w:ascii="Marianne" w:hAnsi="Marianne"/>
          <w:b/>
          <w:bCs/>
          <w:sz w:val="24"/>
          <w:szCs w:val="24"/>
          <w:lang w:val="en-US"/>
        </w:rPr>
      </w:pPr>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ssh</w:t>
      </w:r>
      <w:proofErr w:type="spellEnd"/>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i</w:t>
      </w:r>
      <w:proofErr w:type="spellEnd"/>
      <w:r w:rsidRPr="001E4AA7">
        <w:rPr>
          <w:rFonts w:ascii="Marianne" w:hAnsi="Marianne"/>
          <w:b/>
          <w:bCs/>
          <w:i/>
          <w:iCs/>
          <w:sz w:val="24"/>
          <w:szCs w:val="24"/>
          <w:lang w:val="en-US"/>
        </w:rPr>
        <w:t xml:space="preserve"> &lt;private-key-file&gt; &lt;username&gt;@&lt;public-IP-address&gt; </w:t>
      </w:r>
    </w:p>
    <w:p w14:paraId="174D2E36" w14:textId="77777777" w:rsidR="00134E5B" w:rsidRPr="001E4AA7" w:rsidRDefault="00134E5B" w:rsidP="00134E5B">
      <w:pPr>
        <w:spacing w:line="276" w:lineRule="auto"/>
        <w:ind w:left="1440"/>
        <w:rPr>
          <w:rFonts w:ascii="Marianne" w:hAnsi="Marianne"/>
          <w:iCs/>
        </w:rPr>
      </w:pPr>
      <w:r w:rsidRPr="001E4AA7">
        <w:rPr>
          <w:rFonts w:ascii="Marianne" w:hAnsi="Marianne"/>
          <w:iCs/>
        </w:rPr>
        <w:t>&lt;</w:t>
      </w:r>
      <w:proofErr w:type="spellStart"/>
      <w:proofErr w:type="gramStart"/>
      <w:r w:rsidRPr="001E4AA7">
        <w:rPr>
          <w:rFonts w:ascii="Marianne" w:hAnsi="Marianne"/>
          <w:iCs/>
        </w:rPr>
        <w:t>private</w:t>
      </w:r>
      <w:proofErr w:type="spellEnd"/>
      <w:proofErr w:type="gramEnd"/>
      <w:r w:rsidRPr="001E4AA7">
        <w:rPr>
          <w:rFonts w:ascii="Marianne" w:hAnsi="Marianne"/>
          <w:iCs/>
        </w:rPr>
        <w:t>-key-file&gt; est le nom du fichier contenant la clé privée associée à la clé publique que vous avez saisie dans le champ de la clé publique SSH.</w:t>
      </w:r>
    </w:p>
    <w:p w14:paraId="06F27ACE" w14:textId="77777777" w:rsidR="00134E5B" w:rsidRPr="001E4AA7" w:rsidRDefault="00134E5B" w:rsidP="00134E5B">
      <w:pPr>
        <w:spacing w:line="276" w:lineRule="auto"/>
        <w:ind w:left="720" w:firstLine="720"/>
        <w:rPr>
          <w:rFonts w:ascii="Marianne" w:hAnsi="Marianne"/>
          <w:iCs/>
        </w:rPr>
      </w:pPr>
      <w:r w:rsidRPr="001E4AA7">
        <w:rPr>
          <w:rFonts w:ascii="Marianne" w:hAnsi="Marianne"/>
          <w:iCs/>
        </w:rPr>
        <w:t>&lt;</w:t>
      </w:r>
      <w:proofErr w:type="spellStart"/>
      <w:proofErr w:type="gramStart"/>
      <w:r w:rsidRPr="001E4AA7">
        <w:rPr>
          <w:rFonts w:ascii="Marianne" w:hAnsi="Marianne"/>
          <w:iCs/>
        </w:rPr>
        <w:t>username</w:t>
      </w:r>
      <w:proofErr w:type="spellEnd"/>
      <w:proofErr w:type="gramEnd"/>
      <w:r w:rsidRPr="001E4AA7">
        <w:rPr>
          <w:rFonts w:ascii="Marianne" w:hAnsi="Marianne"/>
          <w:iCs/>
        </w:rPr>
        <w:t>&gt; est le nom d’utilisateur fournis par l’administrateur pour accéder au serveur.</w:t>
      </w:r>
    </w:p>
    <w:p w14:paraId="1F5DE942" w14:textId="77777777" w:rsidR="00134E5B" w:rsidRPr="001E4AA7" w:rsidRDefault="00134E5B" w:rsidP="00134E5B">
      <w:pPr>
        <w:spacing w:line="276" w:lineRule="auto"/>
        <w:ind w:left="720" w:firstLine="720"/>
        <w:rPr>
          <w:rFonts w:ascii="Marianne" w:hAnsi="Marianne"/>
          <w:iCs/>
        </w:rPr>
      </w:pPr>
      <w:r w:rsidRPr="001E4AA7">
        <w:rPr>
          <w:rFonts w:ascii="Marianne" w:hAnsi="Marianne"/>
          <w:iCs/>
        </w:rPr>
        <w:t>&lt;</w:t>
      </w:r>
      <w:proofErr w:type="gramStart"/>
      <w:r w:rsidRPr="001E4AA7">
        <w:rPr>
          <w:rFonts w:ascii="Marianne" w:hAnsi="Marianne"/>
          <w:iCs/>
        </w:rPr>
        <w:t>public</w:t>
      </w:r>
      <w:proofErr w:type="gramEnd"/>
      <w:r w:rsidRPr="001E4AA7">
        <w:rPr>
          <w:rFonts w:ascii="Marianne" w:hAnsi="Marianne"/>
          <w:iCs/>
        </w:rPr>
        <w:t>-IP-</w:t>
      </w:r>
      <w:proofErr w:type="spellStart"/>
      <w:r w:rsidRPr="001E4AA7">
        <w:rPr>
          <w:rFonts w:ascii="Marianne" w:hAnsi="Marianne"/>
          <w:iCs/>
        </w:rPr>
        <w:t>address</w:t>
      </w:r>
      <w:proofErr w:type="spellEnd"/>
      <w:r w:rsidRPr="001E4AA7">
        <w:rPr>
          <w:rFonts w:ascii="Marianne" w:hAnsi="Marianne"/>
          <w:iCs/>
        </w:rPr>
        <w:t>&gt; est l'adresse sur laquelle se trouve votre serveur.</w:t>
      </w:r>
    </w:p>
    <w:p w14:paraId="70CA5A32" w14:textId="77777777" w:rsidR="00134E5B" w:rsidRPr="001E4AA7" w:rsidRDefault="00134E5B" w:rsidP="00134E5B">
      <w:pPr>
        <w:spacing w:line="276" w:lineRule="auto"/>
        <w:ind w:left="1134"/>
        <w:rPr>
          <w:rFonts w:ascii="Marianne" w:hAnsi="Marianne"/>
          <w:iCs/>
        </w:rPr>
      </w:pPr>
    </w:p>
    <w:p w14:paraId="1DF32C79" w14:textId="77777777" w:rsidR="00134E5B" w:rsidRPr="001E4AA7" w:rsidRDefault="00134E5B" w:rsidP="00134E5B">
      <w:pPr>
        <w:spacing w:line="276" w:lineRule="auto"/>
        <w:rPr>
          <w:rFonts w:ascii="Marianne" w:hAnsi="Marianne"/>
          <w:iCs/>
        </w:rPr>
      </w:pPr>
      <w:r w:rsidRPr="001E4AA7">
        <w:rPr>
          <w:rFonts w:ascii="Marianne" w:hAnsi="Marianne"/>
          <w:iCs/>
        </w:rPr>
        <w:t>A titre d’exemple : supposons que l'utilisateur root se connecte au serveur avec l'adresse IP "192.168.10.222". Ce serveur a été spécifiquement mis en place dans le but de servir de support pour la documentation.</w:t>
      </w:r>
    </w:p>
    <w:p w14:paraId="14FDDEA0" w14:textId="4390B4DF" w:rsidR="00134E5B" w:rsidRDefault="00134E5B" w:rsidP="00134E5B">
      <w:pPr>
        <w:spacing w:line="276" w:lineRule="auto"/>
        <w:rPr>
          <w:rFonts w:ascii="Marianne" w:hAnsi="Marianne"/>
          <w:noProof/>
        </w:rPr>
      </w:pPr>
      <w:r>
        <w:rPr>
          <w:rFonts w:ascii="Marianne" w:hAnsi="Marianne"/>
          <w:noProof/>
        </w:rPr>
        <w:drawing>
          <wp:inline distT="0" distB="0" distL="0" distR="0" wp14:anchorId="363B3FD8" wp14:editId="4EF90DBC">
            <wp:extent cx="6210300" cy="971550"/>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971550"/>
                    </a:xfrm>
                    <a:prstGeom prst="rect">
                      <a:avLst/>
                    </a:prstGeom>
                    <a:noFill/>
                    <a:ln>
                      <a:noFill/>
                    </a:ln>
                  </pic:spPr>
                </pic:pic>
              </a:graphicData>
            </a:graphic>
          </wp:inline>
        </w:drawing>
      </w:r>
    </w:p>
    <w:p w14:paraId="6A524A3C" w14:textId="77777777" w:rsidR="00134E5B" w:rsidRDefault="00134E5B" w:rsidP="00134E5B">
      <w:pPr>
        <w:spacing w:line="276" w:lineRule="auto"/>
        <w:rPr>
          <w:rFonts w:ascii="Marianne" w:hAnsi="Marianne"/>
        </w:rPr>
      </w:pPr>
    </w:p>
    <w:p w14:paraId="71F6BCC8" w14:textId="77777777" w:rsidR="00134E5B" w:rsidRDefault="00134E5B" w:rsidP="00134E5B">
      <w:pPr>
        <w:spacing w:line="276" w:lineRule="auto"/>
        <w:rPr>
          <w:rFonts w:ascii="Marianne" w:hAnsi="Marianne"/>
        </w:rPr>
      </w:pPr>
    </w:p>
    <w:p w14:paraId="21B52E75" w14:textId="77777777" w:rsidR="00134E5B" w:rsidRDefault="00134E5B" w:rsidP="00134E5B">
      <w:pPr>
        <w:spacing w:line="276" w:lineRule="auto"/>
        <w:rPr>
          <w:rFonts w:ascii="Marianne" w:hAnsi="Marianne"/>
        </w:rPr>
      </w:pPr>
    </w:p>
    <w:p w14:paraId="3EC40443" w14:textId="77777777" w:rsidR="00134E5B" w:rsidRDefault="00134E5B" w:rsidP="00134E5B">
      <w:pPr>
        <w:spacing w:line="276" w:lineRule="auto"/>
        <w:rPr>
          <w:rFonts w:ascii="Marianne" w:hAnsi="Marianne"/>
        </w:rPr>
      </w:pPr>
    </w:p>
    <w:p w14:paraId="00E45C4E" w14:textId="77777777" w:rsidR="00134E5B" w:rsidRDefault="00134E5B" w:rsidP="00134E5B">
      <w:pPr>
        <w:spacing w:line="276" w:lineRule="auto"/>
        <w:rPr>
          <w:rFonts w:ascii="Marianne" w:hAnsi="Marianne"/>
        </w:rPr>
      </w:pPr>
    </w:p>
    <w:p w14:paraId="53B5C745" w14:textId="77777777" w:rsidR="00134E5B" w:rsidRDefault="00134E5B" w:rsidP="00134E5B">
      <w:pPr>
        <w:spacing w:line="276" w:lineRule="auto"/>
        <w:rPr>
          <w:rFonts w:ascii="Marianne" w:hAnsi="Marianne"/>
        </w:rPr>
      </w:pPr>
    </w:p>
    <w:p w14:paraId="7FAA7EFA" w14:textId="77777777" w:rsidR="00134E5B" w:rsidRDefault="00134E5B" w:rsidP="00134E5B">
      <w:pPr>
        <w:spacing w:line="276" w:lineRule="auto"/>
        <w:rPr>
          <w:rFonts w:ascii="Marianne" w:hAnsi="Marianne"/>
        </w:rPr>
      </w:pPr>
    </w:p>
    <w:p w14:paraId="4AD62B1D" w14:textId="77777777" w:rsidR="00134E5B" w:rsidRDefault="00134E5B" w:rsidP="00134E5B">
      <w:pPr>
        <w:spacing w:line="276" w:lineRule="auto"/>
        <w:rPr>
          <w:rFonts w:ascii="Marianne" w:hAnsi="Marianne"/>
        </w:rPr>
      </w:pPr>
    </w:p>
    <w:p w14:paraId="6F60797B" w14:textId="77777777" w:rsidR="00134E5B" w:rsidRDefault="00134E5B" w:rsidP="00134E5B">
      <w:pPr>
        <w:spacing w:line="276" w:lineRule="auto"/>
        <w:rPr>
          <w:rFonts w:ascii="Marianne" w:hAnsi="Marianne"/>
        </w:rPr>
      </w:pPr>
      <w:r>
        <w:rPr>
          <w:rFonts w:ascii="Marianne" w:hAnsi="Marianne"/>
        </w:rPr>
        <w:br w:type="page"/>
      </w:r>
    </w:p>
    <w:p w14:paraId="632144CA" w14:textId="77777777" w:rsidR="00134E5B" w:rsidRDefault="00134E5B" w:rsidP="00C73977">
      <w:pPr>
        <w:pStyle w:val="Heading1"/>
        <w:keepLines/>
        <w:pageBreakBefore w:val="0"/>
        <w:numPr>
          <w:ilvl w:val="0"/>
          <w:numId w:val="14"/>
        </w:numPr>
        <w:pBdr>
          <w:top w:val="none" w:sz="0" w:space="0" w:color="auto"/>
        </w:pBdr>
        <w:spacing w:before="240" w:after="0" w:line="276" w:lineRule="auto"/>
        <w:ind w:right="0"/>
        <w:jc w:val="left"/>
        <w:rPr>
          <w:rFonts w:ascii="Marianne" w:hAnsi="Marianne"/>
        </w:rPr>
      </w:pPr>
      <w:bookmarkStart w:id="3" w:name="_Toc164244804"/>
      <w:r>
        <w:rPr>
          <w:rFonts w:ascii="Marianne" w:hAnsi="Marianne"/>
        </w:rPr>
        <w:lastRenderedPageBreak/>
        <w:t>Préparation de l’installation</w:t>
      </w:r>
      <w:bookmarkEnd w:id="3"/>
    </w:p>
    <w:p w14:paraId="0E58E2CF" w14:textId="77777777" w:rsidR="00134E5B" w:rsidRDefault="00134E5B" w:rsidP="00C73977">
      <w:pPr>
        <w:pStyle w:val="Heading2"/>
        <w:numPr>
          <w:ilvl w:val="1"/>
          <w:numId w:val="14"/>
        </w:numPr>
        <w:spacing w:line="276" w:lineRule="auto"/>
        <w:jc w:val="left"/>
        <w:rPr>
          <w:rFonts w:ascii="Marianne" w:hAnsi="Marianne"/>
        </w:rPr>
      </w:pPr>
      <w:bookmarkStart w:id="4" w:name="_Toc164244805"/>
      <w:r>
        <w:rPr>
          <w:rFonts w:ascii="Marianne" w:hAnsi="Marianne"/>
        </w:rPr>
        <w:t>Livrables</w:t>
      </w:r>
      <w:bookmarkEnd w:id="4"/>
      <w:r>
        <w:rPr>
          <w:rFonts w:ascii="Marianne" w:hAnsi="Marianne"/>
        </w:rPr>
        <w:t> </w:t>
      </w:r>
    </w:p>
    <w:p w14:paraId="0301E87C" w14:textId="77777777" w:rsidR="00134E5B" w:rsidRDefault="00134E5B" w:rsidP="00134E5B">
      <w:pPr>
        <w:spacing w:line="276" w:lineRule="auto"/>
        <w:rPr>
          <w:rFonts w:ascii="Marianne" w:hAnsi="Marianne"/>
        </w:rPr>
      </w:pPr>
      <w:r>
        <w:rPr>
          <w:rFonts w:ascii="Marianne" w:hAnsi="Marianne"/>
        </w:rPr>
        <w:t>Assurez-vous d’avoir les livrables suivants prêts à être copiés dans le serveur :</w:t>
      </w:r>
    </w:p>
    <w:p w14:paraId="74EA0DE3" w14:textId="424A93F8" w:rsidR="00134E5B" w:rsidRDefault="00C158F2" w:rsidP="00C158F2">
      <w:pPr>
        <w:pStyle w:val="ListParagraph"/>
        <w:numPr>
          <w:ilvl w:val="0"/>
          <w:numId w:val="19"/>
        </w:numPr>
        <w:spacing w:before="0" w:line="276" w:lineRule="auto"/>
        <w:contextualSpacing/>
        <w:jc w:val="left"/>
        <w:rPr>
          <w:rFonts w:ascii="Marianne" w:hAnsi="Marianne"/>
        </w:rPr>
      </w:pPr>
      <w:r w:rsidRPr="00C158F2">
        <w:rPr>
          <w:rFonts w:ascii="Marianne" w:hAnsi="Marianne"/>
          <w:b/>
        </w:rPr>
        <w:t>custom</w:t>
      </w:r>
      <w:r w:rsidR="00134E5B">
        <w:rPr>
          <w:rFonts w:ascii="Marianne" w:hAnsi="Marianne"/>
          <w:b/>
        </w:rPr>
        <w:t>.zip</w:t>
      </w:r>
      <w:r w:rsidR="00134E5B">
        <w:rPr>
          <w:rFonts w:ascii="Marianne" w:hAnsi="Marianne"/>
        </w:rPr>
        <w:t xml:space="preserve"> : contient le code de </w:t>
      </w:r>
      <w:r>
        <w:rPr>
          <w:rFonts w:ascii="Marianne" w:hAnsi="Marianne"/>
        </w:rPr>
        <w:t>l’évolution</w:t>
      </w:r>
      <w:r w:rsidR="00134E5B">
        <w:rPr>
          <w:rFonts w:ascii="Marianne" w:hAnsi="Marianne"/>
        </w:rPr>
        <w:t>.</w:t>
      </w:r>
    </w:p>
    <w:p w14:paraId="50E034C0" w14:textId="7BB11FBA" w:rsidR="00C158F2" w:rsidRDefault="00C158F2" w:rsidP="00C158F2">
      <w:pPr>
        <w:pStyle w:val="ListParagraph"/>
        <w:numPr>
          <w:ilvl w:val="0"/>
          <w:numId w:val="19"/>
        </w:numPr>
        <w:spacing w:before="0" w:line="276" w:lineRule="auto"/>
        <w:contextualSpacing/>
        <w:jc w:val="left"/>
        <w:rPr>
          <w:rFonts w:ascii="Marianne" w:hAnsi="Marianne"/>
        </w:rPr>
      </w:pPr>
      <w:r>
        <w:rPr>
          <w:rFonts w:ascii="Marianne" w:hAnsi="Marianne"/>
          <w:b/>
        </w:rPr>
        <w:t>f</w:t>
      </w:r>
      <w:r w:rsidRPr="00C158F2">
        <w:rPr>
          <w:rFonts w:ascii="Marianne" w:hAnsi="Marianne"/>
          <w:b/>
        </w:rPr>
        <w:t>ormcreator.zip</w:t>
      </w:r>
      <w:r>
        <w:rPr>
          <w:rFonts w:ascii="Marianne" w:hAnsi="Marianne"/>
          <w:b/>
        </w:rPr>
        <w:t> </w:t>
      </w:r>
      <w:r>
        <w:rPr>
          <w:rFonts w:ascii="Marianne" w:hAnsi="Marianne"/>
        </w:rPr>
        <w:t xml:space="preserve">: plugin permettant la création de formulaires personnalisés dans </w:t>
      </w:r>
      <w:r w:rsidR="00E61B44">
        <w:rPr>
          <w:rFonts w:ascii="Marianne" w:hAnsi="Marianne"/>
        </w:rPr>
        <w:t>GLPI</w:t>
      </w:r>
      <w:r>
        <w:rPr>
          <w:rFonts w:ascii="Marianne" w:hAnsi="Marianne"/>
        </w:rPr>
        <w:t>.</w:t>
      </w:r>
    </w:p>
    <w:p w14:paraId="551B2279" w14:textId="2FCCC13F" w:rsidR="00FF76EB" w:rsidRPr="00FF76EB" w:rsidRDefault="00FF76EB" w:rsidP="00FF76EB">
      <w:pPr>
        <w:pStyle w:val="ListParagraph"/>
        <w:numPr>
          <w:ilvl w:val="0"/>
          <w:numId w:val="19"/>
        </w:numPr>
        <w:spacing w:before="0" w:line="276" w:lineRule="auto"/>
        <w:contextualSpacing/>
        <w:jc w:val="left"/>
        <w:rPr>
          <w:rFonts w:ascii="Marianne" w:hAnsi="Marianne"/>
        </w:rPr>
      </w:pPr>
      <w:r>
        <w:rPr>
          <w:rFonts w:ascii="Marianne" w:hAnsi="Marianne"/>
          <w:b/>
        </w:rPr>
        <w:t>f</w:t>
      </w:r>
      <w:r w:rsidRPr="00C158F2">
        <w:rPr>
          <w:rFonts w:ascii="Marianne" w:hAnsi="Marianne"/>
          <w:b/>
        </w:rPr>
        <w:t>ormcreator</w:t>
      </w:r>
      <w:r>
        <w:rPr>
          <w:rFonts w:ascii="Marianne" w:hAnsi="Marianne"/>
          <w:b/>
        </w:rPr>
        <w:t>Updated</w:t>
      </w:r>
      <w:r w:rsidRPr="00C158F2">
        <w:rPr>
          <w:rFonts w:ascii="Marianne" w:hAnsi="Marianne"/>
          <w:b/>
        </w:rPr>
        <w:t>.zip</w:t>
      </w:r>
      <w:r>
        <w:rPr>
          <w:rFonts w:ascii="Marianne" w:hAnsi="Marianne"/>
          <w:b/>
        </w:rPr>
        <w:t> </w:t>
      </w:r>
      <w:r>
        <w:rPr>
          <w:rFonts w:ascii="Marianne" w:hAnsi="Marianne"/>
        </w:rPr>
        <w:t xml:space="preserve">: version à jour du plugin </w:t>
      </w:r>
      <w:proofErr w:type="spellStart"/>
      <w:r>
        <w:rPr>
          <w:rFonts w:ascii="Marianne" w:hAnsi="Marianne"/>
        </w:rPr>
        <w:t>formcreator</w:t>
      </w:r>
      <w:proofErr w:type="spellEnd"/>
      <w:r>
        <w:rPr>
          <w:rFonts w:ascii="Marianne" w:hAnsi="Marianne"/>
        </w:rPr>
        <w:t>.</w:t>
      </w:r>
    </w:p>
    <w:p w14:paraId="4D525700" w14:textId="77777777" w:rsidR="00134E5B" w:rsidRDefault="00134E5B" w:rsidP="00C73977">
      <w:pPr>
        <w:pStyle w:val="Heading2"/>
        <w:numPr>
          <w:ilvl w:val="1"/>
          <w:numId w:val="14"/>
        </w:numPr>
        <w:spacing w:line="276" w:lineRule="auto"/>
        <w:jc w:val="left"/>
        <w:rPr>
          <w:rFonts w:ascii="Marianne" w:hAnsi="Marianne"/>
        </w:rPr>
      </w:pPr>
      <w:bookmarkStart w:id="5" w:name="_Toc164244806"/>
      <w:r>
        <w:rPr>
          <w:rFonts w:ascii="Marianne" w:hAnsi="Marianne"/>
        </w:rPr>
        <w:t>Transfert des livrables vers le serveur</w:t>
      </w:r>
      <w:bookmarkEnd w:id="5"/>
    </w:p>
    <w:p w14:paraId="41B55958" w14:textId="11ACEDA1" w:rsidR="00134E5B" w:rsidRPr="001E4AA7" w:rsidRDefault="00134E5B" w:rsidP="000D0A6E">
      <w:pPr>
        <w:spacing w:line="276" w:lineRule="auto"/>
        <w:rPr>
          <w:rFonts w:ascii="Marianne" w:hAnsi="Marianne"/>
        </w:rPr>
      </w:pPr>
      <w:r w:rsidRPr="001E4AA7">
        <w:rPr>
          <w:rFonts w:ascii="Marianne" w:hAnsi="Marianne"/>
        </w:rPr>
        <w:t xml:space="preserve">Pour préparer l'environnement de déploiement du projet, vous devez </w:t>
      </w:r>
      <w:r w:rsidR="000D0A6E" w:rsidRPr="001E4AA7">
        <w:rPr>
          <w:rFonts w:ascii="Marianne" w:hAnsi="Marianne"/>
        </w:rPr>
        <w:t>f</w:t>
      </w:r>
      <w:r w:rsidR="00E61B44" w:rsidRPr="001E4AA7">
        <w:rPr>
          <w:rFonts w:ascii="Marianne" w:hAnsi="Marianne"/>
        </w:rPr>
        <w:t>aire la copie des livrables</w:t>
      </w:r>
      <w:r w:rsidR="00724C02" w:rsidRPr="001E4AA7">
        <w:rPr>
          <w:rFonts w:ascii="Marianne" w:hAnsi="Marianne"/>
        </w:rPr>
        <w:t xml:space="preserve"> vers la racine du projet GLPI dans la VM</w:t>
      </w:r>
      <w:r w:rsidRPr="001E4AA7">
        <w:rPr>
          <w:rFonts w:ascii="Marianne" w:hAnsi="Marianne"/>
        </w:rPr>
        <w:t xml:space="preserve"> avec l</w:t>
      </w:r>
      <w:r w:rsidR="00E61B44" w:rsidRPr="001E4AA7">
        <w:rPr>
          <w:rFonts w:ascii="Marianne" w:hAnsi="Marianne"/>
        </w:rPr>
        <w:t>es</w:t>
      </w:r>
      <w:r w:rsidRPr="001E4AA7">
        <w:rPr>
          <w:rFonts w:ascii="Marianne" w:hAnsi="Marianne"/>
        </w:rPr>
        <w:t xml:space="preserve"> commande</w:t>
      </w:r>
      <w:r w:rsidR="00E61B44" w:rsidRPr="001E4AA7">
        <w:rPr>
          <w:rFonts w:ascii="Marianne" w:hAnsi="Marianne"/>
        </w:rPr>
        <w:t>s</w:t>
      </w:r>
      <w:r w:rsidRPr="001E4AA7">
        <w:rPr>
          <w:rFonts w:ascii="Marianne" w:hAnsi="Marianne"/>
        </w:rPr>
        <w:t xml:space="preserve"> :</w:t>
      </w:r>
    </w:p>
    <w:p w14:paraId="455DCC3E" w14:textId="1E6C3C02" w:rsidR="00E61B44" w:rsidRPr="001E4AA7" w:rsidRDefault="00E61B44" w:rsidP="00E61B44">
      <w:pPr>
        <w:pStyle w:val="ListParagraph"/>
        <w:numPr>
          <w:ilvl w:val="0"/>
          <w:numId w:val="18"/>
        </w:numPr>
        <w:spacing w:line="276" w:lineRule="auto"/>
        <w:contextualSpacing/>
        <w:jc w:val="left"/>
        <w:rPr>
          <w:rFonts w:ascii="Marianne" w:hAnsi="Marianne"/>
          <w:b/>
          <w:bCs/>
          <w:i/>
          <w:iCs/>
          <w:sz w:val="24"/>
          <w:szCs w:val="24"/>
          <w:lang w:val="en-US"/>
        </w:rPr>
      </w:pPr>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scp</w:t>
      </w:r>
      <w:proofErr w:type="spellEnd"/>
      <w:r w:rsidRPr="001E4AA7">
        <w:rPr>
          <w:rFonts w:ascii="Marianne" w:hAnsi="Marianne"/>
          <w:b/>
          <w:bCs/>
          <w:i/>
          <w:iCs/>
          <w:sz w:val="24"/>
          <w:szCs w:val="24"/>
          <w:lang w:val="en-US"/>
        </w:rPr>
        <w:t xml:space="preserve"> </w:t>
      </w:r>
      <w:r w:rsidRPr="001E4AA7">
        <w:rPr>
          <w:rFonts w:ascii="Marianne" w:hAnsi="Marianne"/>
          <w:b/>
          <w:sz w:val="24"/>
          <w:szCs w:val="24"/>
          <w:lang w:val="en-US"/>
        </w:rPr>
        <w:t>custom.zip</w:t>
      </w:r>
      <w:r w:rsidRPr="001E4AA7">
        <w:rPr>
          <w:rFonts w:ascii="Marianne" w:hAnsi="Marianne"/>
          <w:sz w:val="24"/>
          <w:szCs w:val="24"/>
          <w:lang w:val="en-US"/>
        </w:rPr>
        <w:t> </w:t>
      </w:r>
      <w:r w:rsidRPr="001E4AA7">
        <w:rPr>
          <w:rFonts w:ascii="Marianne" w:hAnsi="Marianne"/>
          <w:b/>
          <w:bCs/>
          <w:i/>
          <w:iCs/>
          <w:sz w:val="24"/>
          <w:szCs w:val="24"/>
          <w:lang w:val="en-US"/>
        </w:rPr>
        <w:t xml:space="preserve"> </w:t>
      </w:r>
      <w:hyperlink r:id="rId11" w:history="1">
        <w:proofErr w:type="spellStart"/>
        <w:r w:rsidRPr="001E4AA7">
          <w:rPr>
            <w:rFonts w:ascii="Marianne" w:hAnsi="Marianne"/>
            <w:sz w:val="24"/>
            <w:szCs w:val="24"/>
            <w:lang w:val="en-US"/>
          </w:rPr>
          <w:t>user@ip</w:t>
        </w:r>
        <w:proofErr w:type="spellEnd"/>
        <w:r w:rsidRPr="001E4AA7">
          <w:rPr>
            <w:rFonts w:ascii="Marianne" w:hAnsi="Marianne"/>
            <w:sz w:val="24"/>
            <w:szCs w:val="24"/>
            <w:lang w:val="en-US"/>
          </w:rPr>
          <w:t>:/var/www/html/</w:t>
        </w:r>
        <w:proofErr w:type="spellStart"/>
      </w:hyperlink>
      <w:r w:rsidR="00FC1490" w:rsidRPr="001E4AA7">
        <w:rPr>
          <w:rFonts w:ascii="Marianne" w:hAnsi="Marianne"/>
          <w:sz w:val="24"/>
          <w:szCs w:val="24"/>
          <w:lang w:val="en-US"/>
        </w:rPr>
        <w:t>glpi</w:t>
      </w:r>
      <w:proofErr w:type="spellEnd"/>
      <w:r w:rsidR="00FC1490" w:rsidRPr="001E4AA7">
        <w:rPr>
          <w:rFonts w:ascii="Marianne" w:hAnsi="Marianne"/>
          <w:sz w:val="24"/>
          <w:szCs w:val="24"/>
          <w:lang w:val="en-US"/>
        </w:rPr>
        <w:t>/</w:t>
      </w:r>
    </w:p>
    <w:p w14:paraId="50D3F5EF" w14:textId="4C99EE27" w:rsidR="00E61B44" w:rsidRDefault="00E61B44" w:rsidP="00E61B44">
      <w:pPr>
        <w:pStyle w:val="ListParagraph"/>
        <w:numPr>
          <w:ilvl w:val="0"/>
          <w:numId w:val="18"/>
        </w:numPr>
        <w:spacing w:line="276" w:lineRule="auto"/>
        <w:contextualSpacing/>
        <w:jc w:val="left"/>
        <w:rPr>
          <w:rFonts w:ascii="Marianne" w:hAnsi="Marianne"/>
          <w:sz w:val="24"/>
          <w:szCs w:val="24"/>
          <w:lang w:val="en-US"/>
        </w:rPr>
      </w:pPr>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scp</w:t>
      </w:r>
      <w:proofErr w:type="spellEnd"/>
      <w:r w:rsidRPr="001E4AA7">
        <w:rPr>
          <w:rFonts w:ascii="Marianne" w:hAnsi="Marianne"/>
          <w:b/>
          <w:bCs/>
          <w:i/>
          <w:iCs/>
          <w:sz w:val="24"/>
          <w:szCs w:val="24"/>
          <w:lang w:val="en-US"/>
        </w:rPr>
        <w:t xml:space="preserve"> </w:t>
      </w:r>
      <w:r w:rsidRPr="001E4AA7">
        <w:rPr>
          <w:rFonts w:ascii="Marianne" w:hAnsi="Marianne"/>
          <w:b/>
          <w:sz w:val="24"/>
          <w:szCs w:val="24"/>
          <w:lang w:val="en-US"/>
        </w:rPr>
        <w:t>formcreator</w:t>
      </w:r>
      <w:r w:rsidRPr="001E4AA7">
        <w:rPr>
          <w:rFonts w:ascii="Marianne" w:hAnsi="Marianne"/>
          <w:b/>
          <w:bCs/>
          <w:i/>
          <w:iCs/>
          <w:sz w:val="24"/>
          <w:szCs w:val="24"/>
          <w:lang w:val="en-US"/>
        </w:rPr>
        <w:t xml:space="preserve">.zip </w:t>
      </w:r>
      <w:hyperlink r:id="rId12" w:history="1">
        <w:proofErr w:type="spellStart"/>
        <w:r w:rsidRPr="001E4AA7">
          <w:rPr>
            <w:rFonts w:ascii="Marianne" w:hAnsi="Marianne"/>
            <w:sz w:val="24"/>
            <w:szCs w:val="24"/>
            <w:lang w:val="en-US"/>
          </w:rPr>
          <w:t>user@ip</w:t>
        </w:r>
        <w:proofErr w:type="spellEnd"/>
        <w:r w:rsidRPr="001E4AA7">
          <w:rPr>
            <w:rFonts w:ascii="Marianne" w:hAnsi="Marianne"/>
            <w:sz w:val="24"/>
            <w:szCs w:val="24"/>
            <w:lang w:val="en-US"/>
          </w:rPr>
          <w:t>:/var/www/html/</w:t>
        </w:r>
        <w:proofErr w:type="spellStart"/>
      </w:hyperlink>
      <w:r w:rsidR="00FC1490" w:rsidRPr="001E4AA7">
        <w:rPr>
          <w:rFonts w:ascii="Marianne" w:hAnsi="Marianne"/>
          <w:sz w:val="24"/>
          <w:szCs w:val="24"/>
          <w:lang w:val="en-US"/>
        </w:rPr>
        <w:t>glpi</w:t>
      </w:r>
      <w:proofErr w:type="spellEnd"/>
      <w:r w:rsidR="00FC1490" w:rsidRPr="001E4AA7">
        <w:rPr>
          <w:rFonts w:ascii="Marianne" w:hAnsi="Marianne"/>
          <w:sz w:val="24"/>
          <w:szCs w:val="24"/>
          <w:lang w:val="en-US"/>
        </w:rPr>
        <w:t>/</w:t>
      </w:r>
    </w:p>
    <w:p w14:paraId="1162D716" w14:textId="709FBFDD" w:rsidR="000B31A2" w:rsidRPr="001E4AA7" w:rsidRDefault="000B31A2" w:rsidP="000B31A2">
      <w:pPr>
        <w:pStyle w:val="ListParagraph"/>
        <w:numPr>
          <w:ilvl w:val="0"/>
          <w:numId w:val="18"/>
        </w:numPr>
        <w:spacing w:line="276" w:lineRule="auto"/>
        <w:contextualSpacing/>
        <w:jc w:val="left"/>
        <w:rPr>
          <w:rFonts w:ascii="Marianne" w:hAnsi="Marianne"/>
          <w:sz w:val="24"/>
          <w:szCs w:val="24"/>
          <w:lang w:val="en-US"/>
        </w:rPr>
      </w:pPr>
      <w:r w:rsidRPr="001E4AA7">
        <w:rPr>
          <w:rFonts w:ascii="Marianne" w:hAnsi="Marianne"/>
          <w:b/>
          <w:bCs/>
          <w:i/>
          <w:iCs/>
          <w:sz w:val="24"/>
          <w:szCs w:val="24"/>
          <w:lang w:val="en-US"/>
        </w:rPr>
        <w:t xml:space="preserve">$ </w:t>
      </w:r>
      <w:proofErr w:type="spellStart"/>
      <w:r w:rsidRPr="001E4AA7">
        <w:rPr>
          <w:rFonts w:ascii="Marianne" w:hAnsi="Marianne"/>
          <w:b/>
          <w:bCs/>
          <w:i/>
          <w:iCs/>
          <w:sz w:val="24"/>
          <w:szCs w:val="24"/>
          <w:lang w:val="en-US"/>
        </w:rPr>
        <w:t>scp</w:t>
      </w:r>
      <w:proofErr w:type="spellEnd"/>
      <w:r w:rsidRPr="001E4AA7">
        <w:rPr>
          <w:rFonts w:ascii="Marianne" w:hAnsi="Marianne"/>
          <w:b/>
          <w:bCs/>
          <w:i/>
          <w:iCs/>
          <w:sz w:val="24"/>
          <w:szCs w:val="24"/>
          <w:lang w:val="en-US"/>
        </w:rPr>
        <w:t xml:space="preserve"> </w:t>
      </w:r>
      <w:r w:rsidRPr="001E4AA7">
        <w:rPr>
          <w:rFonts w:ascii="Marianne" w:hAnsi="Marianne"/>
          <w:b/>
          <w:sz w:val="24"/>
          <w:szCs w:val="24"/>
          <w:lang w:val="en-US"/>
        </w:rPr>
        <w:t>formcreator</w:t>
      </w:r>
      <w:r>
        <w:rPr>
          <w:rFonts w:ascii="Marianne" w:hAnsi="Marianne"/>
          <w:b/>
          <w:sz w:val="24"/>
          <w:szCs w:val="24"/>
          <w:lang w:val="en-US"/>
        </w:rPr>
        <w:t>Updated</w:t>
      </w:r>
      <w:r w:rsidRPr="001E4AA7">
        <w:rPr>
          <w:rFonts w:ascii="Marianne" w:hAnsi="Marianne"/>
          <w:b/>
          <w:bCs/>
          <w:i/>
          <w:iCs/>
          <w:sz w:val="24"/>
          <w:szCs w:val="24"/>
          <w:lang w:val="en-US"/>
        </w:rPr>
        <w:t xml:space="preserve">.zip </w:t>
      </w:r>
      <w:hyperlink r:id="rId13" w:history="1">
        <w:proofErr w:type="spellStart"/>
        <w:r w:rsidRPr="001E4AA7">
          <w:rPr>
            <w:rFonts w:ascii="Marianne" w:hAnsi="Marianne"/>
            <w:sz w:val="24"/>
            <w:szCs w:val="24"/>
            <w:lang w:val="en-US"/>
          </w:rPr>
          <w:t>user@ip</w:t>
        </w:r>
        <w:proofErr w:type="spellEnd"/>
        <w:r w:rsidRPr="001E4AA7">
          <w:rPr>
            <w:rFonts w:ascii="Marianne" w:hAnsi="Marianne"/>
            <w:sz w:val="24"/>
            <w:szCs w:val="24"/>
            <w:lang w:val="en-US"/>
          </w:rPr>
          <w:t>:/var/www/html/</w:t>
        </w:r>
        <w:proofErr w:type="spellStart"/>
      </w:hyperlink>
      <w:r w:rsidRPr="001E4AA7">
        <w:rPr>
          <w:rFonts w:ascii="Marianne" w:hAnsi="Marianne"/>
          <w:sz w:val="24"/>
          <w:szCs w:val="24"/>
          <w:lang w:val="en-US"/>
        </w:rPr>
        <w:t>glpi</w:t>
      </w:r>
      <w:proofErr w:type="spellEnd"/>
      <w:r w:rsidRPr="001E4AA7">
        <w:rPr>
          <w:rFonts w:ascii="Marianne" w:hAnsi="Marianne"/>
          <w:sz w:val="24"/>
          <w:szCs w:val="24"/>
          <w:lang w:val="en-US"/>
        </w:rPr>
        <w:t>/</w:t>
      </w:r>
    </w:p>
    <w:p w14:paraId="48521E57" w14:textId="77777777" w:rsidR="000B31A2" w:rsidRPr="001E4AA7" w:rsidRDefault="000B31A2" w:rsidP="000B31A2">
      <w:pPr>
        <w:pStyle w:val="ListParagraph"/>
        <w:spacing w:line="276" w:lineRule="auto"/>
        <w:ind w:left="1428"/>
        <w:contextualSpacing/>
        <w:jc w:val="left"/>
        <w:rPr>
          <w:rFonts w:ascii="Marianne" w:hAnsi="Marianne"/>
          <w:sz w:val="24"/>
          <w:szCs w:val="24"/>
          <w:lang w:val="en-US"/>
        </w:rPr>
      </w:pPr>
    </w:p>
    <w:p w14:paraId="61079E35" w14:textId="309BD8E5" w:rsidR="00EB2868" w:rsidRPr="00EB2868" w:rsidRDefault="00EB2868" w:rsidP="00EB2868">
      <w:pPr>
        <w:pStyle w:val="Heading1"/>
        <w:keepLines/>
        <w:pageBreakBefore w:val="0"/>
        <w:numPr>
          <w:ilvl w:val="0"/>
          <w:numId w:val="14"/>
        </w:numPr>
        <w:pBdr>
          <w:top w:val="none" w:sz="0" w:space="0" w:color="auto"/>
        </w:pBdr>
        <w:spacing w:before="240" w:after="0" w:line="276" w:lineRule="auto"/>
        <w:ind w:right="0"/>
        <w:jc w:val="left"/>
        <w:rPr>
          <w:rFonts w:ascii="Marianne" w:hAnsi="Marianne" w:cs="Tahoma"/>
          <w:szCs w:val="20"/>
          <w:lang w:eastAsia="zh-CN"/>
        </w:rPr>
      </w:pPr>
      <w:bookmarkStart w:id="6" w:name="_Toc164244807"/>
      <w:r w:rsidRPr="00EB2868">
        <w:rPr>
          <w:rFonts w:ascii="Marianne" w:hAnsi="Marianne" w:cs="Tahoma"/>
          <w:szCs w:val="20"/>
          <w:lang w:eastAsia="zh-CN"/>
        </w:rPr>
        <w:t>Installation</w:t>
      </w:r>
      <w:bookmarkEnd w:id="6"/>
    </w:p>
    <w:p w14:paraId="282E3AAC" w14:textId="64123134" w:rsidR="00134E5B" w:rsidRDefault="00134E5B" w:rsidP="00C73977">
      <w:pPr>
        <w:pStyle w:val="Heading2"/>
        <w:numPr>
          <w:ilvl w:val="1"/>
          <w:numId w:val="14"/>
        </w:numPr>
        <w:spacing w:line="276" w:lineRule="auto"/>
        <w:jc w:val="left"/>
        <w:rPr>
          <w:rFonts w:ascii="Marianne" w:hAnsi="Marianne"/>
        </w:rPr>
      </w:pPr>
      <w:bookmarkStart w:id="7" w:name="_Toc164244808"/>
      <w:r>
        <w:rPr>
          <w:rFonts w:ascii="Marianne" w:hAnsi="Marianne"/>
        </w:rPr>
        <w:t>Installation d</w:t>
      </w:r>
      <w:r w:rsidR="001A1022">
        <w:rPr>
          <w:rFonts w:ascii="Marianne" w:hAnsi="Marianne"/>
        </w:rPr>
        <w:t>es livrables</w:t>
      </w:r>
      <w:bookmarkEnd w:id="7"/>
    </w:p>
    <w:p w14:paraId="1061D777" w14:textId="1493971F" w:rsidR="00B733D0" w:rsidRDefault="00B733D0" w:rsidP="00B733D0">
      <w:r>
        <w:t xml:space="preserve">Modifier d’abord </w:t>
      </w:r>
      <w:r w:rsidRPr="00B733D0">
        <w:t xml:space="preserve">les contextes </w:t>
      </w:r>
      <w:proofErr w:type="spellStart"/>
      <w:r w:rsidRPr="00B733D0">
        <w:t>SELinux</w:t>
      </w:r>
      <w:proofErr w:type="spellEnd"/>
      <w:r w:rsidRPr="00B733D0">
        <w:t xml:space="preserve"> pour autoriser l'accès en écriture au répertoire</w:t>
      </w:r>
      <w:r>
        <w:t xml:space="preserve"> racine de GLPI avec la commande :</w:t>
      </w:r>
    </w:p>
    <w:p w14:paraId="38C89CF1" w14:textId="46636B25" w:rsidR="00B733D0" w:rsidRPr="00B733D0" w:rsidRDefault="00D87223" w:rsidP="00B733D0">
      <w:pPr>
        <w:pStyle w:val="ListParagraph"/>
        <w:numPr>
          <w:ilvl w:val="0"/>
          <w:numId w:val="18"/>
        </w:numPr>
        <w:spacing w:before="0" w:line="276" w:lineRule="auto"/>
        <w:contextualSpacing/>
        <w:jc w:val="left"/>
        <w:rPr>
          <w:rFonts w:ascii="Marianne" w:hAnsi="Marianne"/>
          <w:b/>
          <w:bCs/>
          <w:i/>
          <w:iCs/>
          <w:sz w:val="24"/>
          <w:szCs w:val="24"/>
        </w:rPr>
      </w:pPr>
      <w:r w:rsidRPr="00202D03">
        <w:rPr>
          <w:rFonts w:ascii="Marianne" w:hAnsi="Marianne"/>
          <w:b/>
          <w:bCs/>
          <w:i/>
          <w:iCs/>
          <w:sz w:val="24"/>
          <w:szCs w:val="24"/>
        </w:rPr>
        <w:t>$</w:t>
      </w:r>
      <w:r>
        <w:rPr>
          <w:rFonts w:ascii="Marianne" w:hAnsi="Marianne"/>
          <w:b/>
          <w:bCs/>
          <w:i/>
          <w:iCs/>
          <w:sz w:val="24"/>
          <w:szCs w:val="24"/>
        </w:rPr>
        <w:t xml:space="preserve"> </w:t>
      </w:r>
      <w:proofErr w:type="spellStart"/>
      <w:r w:rsidR="00B733D0" w:rsidRPr="00B733D0">
        <w:rPr>
          <w:rFonts w:ascii="Marianne" w:hAnsi="Marianne"/>
          <w:b/>
          <w:bCs/>
          <w:i/>
          <w:iCs/>
          <w:sz w:val="24"/>
          <w:szCs w:val="24"/>
        </w:rPr>
        <w:t>sudo</w:t>
      </w:r>
      <w:proofErr w:type="spellEnd"/>
      <w:r w:rsidR="00B733D0" w:rsidRPr="00B733D0">
        <w:rPr>
          <w:rFonts w:ascii="Marianne" w:hAnsi="Marianne"/>
          <w:b/>
          <w:bCs/>
          <w:i/>
          <w:iCs/>
          <w:sz w:val="24"/>
          <w:szCs w:val="24"/>
        </w:rPr>
        <w:t xml:space="preserve"> </w:t>
      </w:r>
      <w:proofErr w:type="spellStart"/>
      <w:r w:rsidR="00B733D0" w:rsidRPr="00B733D0">
        <w:rPr>
          <w:rFonts w:ascii="Marianne" w:hAnsi="Marianne"/>
          <w:b/>
          <w:bCs/>
          <w:i/>
          <w:iCs/>
          <w:sz w:val="24"/>
          <w:szCs w:val="24"/>
        </w:rPr>
        <w:t>chcon</w:t>
      </w:r>
      <w:proofErr w:type="spellEnd"/>
      <w:r w:rsidR="00B733D0" w:rsidRPr="00B733D0">
        <w:rPr>
          <w:rFonts w:ascii="Marianne" w:hAnsi="Marianne"/>
          <w:b/>
          <w:bCs/>
          <w:i/>
          <w:iCs/>
          <w:sz w:val="24"/>
          <w:szCs w:val="24"/>
        </w:rPr>
        <w:t xml:space="preserve"> -R -t </w:t>
      </w:r>
      <w:proofErr w:type="spellStart"/>
      <w:r w:rsidR="00B733D0" w:rsidRPr="00B733D0">
        <w:rPr>
          <w:rFonts w:ascii="Marianne" w:hAnsi="Marianne"/>
          <w:b/>
          <w:bCs/>
          <w:i/>
          <w:iCs/>
          <w:sz w:val="24"/>
          <w:szCs w:val="24"/>
        </w:rPr>
        <w:t>httpd_sys_rw_content_t</w:t>
      </w:r>
      <w:proofErr w:type="spellEnd"/>
      <w:r w:rsidR="00B733D0" w:rsidRPr="00B733D0">
        <w:rPr>
          <w:rFonts w:ascii="Marianne" w:hAnsi="Marianne"/>
          <w:b/>
          <w:bCs/>
          <w:i/>
          <w:iCs/>
          <w:sz w:val="24"/>
          <w:szCs w:val="24"/>
        </w:rPr>
        <w:t xml:space="preserve"> /var/www/html/</w:t>
      </w:r>
      <w:proofErr w:type="spellStart"/>
      <w:r w:rsidR="00B733D0" w:rsidRPr="00B733D0">
        <w:rPr>
          <w:rFonts w:ascii="Marianne" w:hAnsi="Marianne"/>
          <w:b/>
          <w:bCs/>
          <w:i/>
          <w:iCs/>
          <w:sz w:val="24"/>
          <w:szCs w:val="24"/>
        </w:rPr>
        <w:t>glpi</w:t>
      </w:r>
      <w:proofErr w:type="spellEnd"/>
      <w:r w:rsidR="00B733D0" w:rsidRPr="00B733D0">
        <w:rPr>
          <w:rFonts w:ascii="Marianne" w:hAnsi="Marianne"/>
          <w:b/>
          <w:bCs/>
          <w:i/>
          <w:iCs/>
          <w:sz w:val="24"/>
          <w:szCs w:val="24"/>
        </w:rPr>
        <w:t xml:space="preserve"> </w:t>
      </w:r>
    </w:p>
    <w:p w14:paraId="35B6CFA4" w14:textId="52690579" w:rsidR="00FC1490" w:rsidRPr="00202D03" w:rsidRDefault="00FC1490" w:rsidP="00134E5B">
      <w:pPr>
        <w:spacing w:line="276" w:lineRule="auto"/>
        <w:rPr>
          <w:rFonts w:ascii="Marianne" w:hAnsi="Marianne"/>
        </w:rPr>
      </w:pPr>
      <w:r w:rsidRPr="00202D03">
        <w:rPr>
          <w:rFonts w:ascii="Marianne" w:hAnsi="Marianne"/>
        </w:rPr>
        <w:t xml:space="preserve">Dans le répertoire racine de </w:t>
      </w:r>
      <w:r w:rsidR="00F679D4" w:rsidRPr="00202D03">
        <w:rPr>
          <w:rFonts w:ascii="Marianne" w:hAnsi="Marianne"/>
        </w:rPr>
        <w:t>GLPI</w:t>
      </w:r>
      <w:r w:rsidRPr="00202D03">
        <w:rPr>
          <w:rFonts w:ascii="Marianne" w:hAnsi="Marianne"/>
        </w:rPr>
        <w:t xml:space="preserve">, </w:t>
      </w:r>
      <w:r w:rsidR="00134E5B" w:rsidRPr="00202D03">
        <w:rPr>
          <w:rFonts w:ascii="Marianne" w:hAnsi="Marianne"/>
        </w:rPr>
        <w:t>Il est nécessaire de</w:t>
      </w:r>
      <w:r w:rsidR="000D0A6E" w:rsidRPr="00202D03">
        <w:rPr>
          <w:rFonts w:ascii="Marianne" w:hAnsi="Marianne"/>
        </w:rPr>
        <w:t xml:space="preserve"> décompresser les livrables dans le répertoire</w:t>
      </w:r>
      <w:proofErr w:type="gramStart"/>
      <w:r w:rsidRPr="00202D03">
        <w:rPr>
          <w:rFonts w:ascii="Marianne" w:hAnsi="Marianne"/>
        </w:rPr>
        <w:t xml:space="preserve"> «plugins</w:t>
      </w:r>
      <w:proofErr w:type="gramEnd"/>
      <w:r w:rsidRPr="00202D03">
        <w:rPr>
          <w:rFonts w:ascii="Marianne" w:hAnsi="Marianne"/>
        </w:rPr>
        <w:t>» .</w:t>
      </w:r>
    </w:p>
    <w:p w14:paraId="29057845" w14:textId="070F6CCC" w:rsidR="00FC1490" w:rsidRPr="00202D03" w:rsidRDefault="00FC1490" w:rsidP="00FC1490">
      <w:pPr>
        <w:spacing w:line="276" w:lineRule="auto"/>
        <w:rPr>
          <w:rFonts w:ascii="Marianne" w:hAnsi="Marianne"/>
        </w:rPr>
      </w:pPr>
      <w:r w:rsidRPr="00202D03">
        <w:rPr>
          <w:rFonts w:ascii="Marianne" w:hAnsi="Marianne"/>
        </w:rPr>
        <w:t>Exécuter les instructions suivantes dans le terminal connecté au serveur :</w:t>
      </w:r>
    </w:p>
    <w:p w14:paraId="51E3BECA" w14:textId="17BE3877" w:rsidR="00FC1490" w:rsidRPr="00202D03" w:rsidRDefault="00FC1490" w:rsidP="00FC1490">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Pour accéder aux répertoire racine du GLPI :</w:t>
      </w:r>
    </w:p>
    <w:p w14:paraId="291B2F6A" w14:textId="55D07C8B" w:rsidR="00FC1490" w:rsidRPr="00202D03" w:rsidRDefault="00FC1490" w:rsidP="00FC1490">
      <w:pPr>
        <w:pStyle w:val="ListParagraph"/>
        <w:numPr>
          <w:ilvl w:val="0"/>
          <w:numId w:val="18"/>
        </w:numPr>
        <w:spacing w:before="0" w:line="276" w:lineRule="auto"/>
        <w:contextualSpacing/>
        <w:jc w:val="left"/>
        <w:rPr>
          <w:rFonts w:ascii="Marianne" w:hAnsi="Marianne"/>
          <w:b/>
          <w:bCs/>
          <w:i/>
          <w:iCs/>
          <w:sz w:val="24"/>
          <w:szCs w:val="24"/>
        </w:rPr>
      </w:pPr>
      <w:r w:rsidRPr="00202D03">
        <w:rPr>
          <w:rFonts w:ascii="Marianne" w:hAnsi="Marianne"/>
          <w:b/>
          <w:bCs/>
          <w:i/>
          <w:iCs/>
          <w:sz w:val="24"/>
          <w:szCs w:val="24"/>
        </w:rPr>
        <w:t>$ cd /var/www/html/</w:t>
      </w:r>
      <w:proofErr w:type="spellStart"/>
      <w:r w:rsidRPr="00202D03">
        <w:rPr>
          <w:rFonts w:ascii="Marianne" w:hAnsi="Marianne"/>
          <w:b/>
          <w:bCs/>
          <w:i/>
          <w:iCs/>
          <w:sz w:val="24"/>
          <w:szCs w:val="24"/>
        </w:rPr>
        <w:t>glpi</w:t>
      </w:r>
      <w:proofErr w:type="spellEnd"/>
      <w:r w:rsidRPr="00202D03">
        <w:rPr>
          <w:rFonts w:ascii="Marianne" w:hAnsi="Marianne"/>
          <w:b/>
          <w:bCs/>
          <w:i/>
          <w:iCs/>
          <w:sz w:val="24"/>
          <w:szCs w:val="24"/>
        </w:rPr>
        <w:t>/</w:t>
      </w:r>
    </w:p>
    <w:p w14:paraId="12F6BBCB" w14:textId="133296FB" w:rsidR="00FC1490" w:rsidRPr="00202D03" w:rsidRDefault="00FC1490" w:rsidP="00FC1490">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Décompresser les livrables dans le répertoire approprié :</w:t>
      </w:r>
    </w:p>
    <w:p w14:paraId="1E8F1CC3" w14:textId="354331B1" w:rsidR="00FC1490" w:rsidRPr="00202D03" w:rsidRDefault="00FC1490" w:rsidP="00FC1490">
      <w:pPr>
        <w:pStyle w:val="ListParagraph"/>
        <w:numPr>
          <w:ilvl w:val="0"/>
          <w:numId w:val="18"/>
        </w:numPr>
        <w:spacing w:before="0" w:line="276" w:lineRule="auto"/>
        <w:contextualSpacing/>
        <w:jc w:val="left"/>
        <w:rPr>
          <w:rFonts w:ascii="Marianne" w:hAnsi="Marianne"/>
          <w:b/>
          <w:bCs/>
          <w:i/>
          <w:iCs/>
          <w:sz w:val="24"/>
          <w:szCs w:val="24"/>
          <w:lang w:val="en-US"/>
        </w:rPr>
      </w:pPr>
      <w:r w:rsidRPr="00202D03">
        <w:rPr>
          <w:rFonts w:ascii="Marianne" w:hAnsi="Marianne"/>
          <w:b/>
          <w:bCs/>
          <w:i/>
          <w:iCs/>
          <w:sz w:val="24"/>
          <w:szCs w:val="24"/>
          <w:lang w:val="en-US"/>
        </w:rPr>
        <w:t>$ unzip custom.zip -d plugins/</w:t>
      </w:r>
    </w:p>
    <w:p w14:paraId="4BBF9910" w14:textId="7C6CD72E" w:rsidR="00FC1490" w:rsidRPr="00202D03" w:rsidRDefault="00FC1490" w:rsidP="00FC1490">
      <w:pPr>
        <w:pStyle w:val="ListParagraph"/>
        <w:numPr>
          <w:ilvl w:val="0"/>
          <w:numId w:val="18"/>
        </w:numPr>
        <w:spacing w:before="0" w:line="276" w:lineRule="auto"/>
        <w:contextualSpacing/>
        <w:jc w:val="left"/>
        <w:rPr>
          <w:rFonts w:ascii="Marianne" w:hAnsi="Marianne"/>
          <w:b/>
          <w:bCs/>
          <w:i/>
          <w:iCs/>
          <w:sz w:val="24"/>
          <w:szCs w:val="24"/>
          <w:lang w:val="en-US"/>
        </w:rPr>
      </w:pPr>
      <w:r w:rsidRPr="00202D03">
        <w:rPr>
          <w:rFonts w:ascii="Marianne" w:hAnsi="Marianne"/>
          <w:b/>
          <w:bCs/>
          <w:i/>
          <w:iCs/>
          <w:sz w:val="24"/>
          <w:szCs w:val="24"/>
          <w:lang w:val="en-US"/>
        </w:rPr>
        <w:t>$ unzip formcreator.zip -d plugins/</w:t>
      </w:r>
    </w:p>
    <w:p w14:paraId="76880D79" w14:textId="77777777" w:rsidR="000A4492" w:rsidRPr="00202D03" w:rsidRDefault="000A4492" w:rsidP="000A4492">
      <w:pPr>
        <w:pStyle w:val="ListParagraph"/>
        <w:spacing w:before="0" w:line="276" w:lineRule="auto"/>
        <w:ind w:left="1428"/>
        <w:contextualSpacing/>
        <w:jc w:val="left"/>
        <w:rPr>
          <w:rFonts w:ascii="Marianne" w:hAnsi="Marianne"/>
          <w:b/>
          <w:bCs/>
          <w:i/>
          <w:iCs/>
          <w:sz w:val="24"/>
          <w:szCs w:val="24"/>
          <w:lang w:val="en-US"/>
        </w:rPr>
      </w:pPr>
    </w:p>
    <w:p w14:paraId="2B597AA4" w14:textId="546B2F1D" w:rsidR="00FC1490" w:rsidRPr="00202D03" w:rsidRDefault="000A4492" w:rsidP="000A4492">
      <w:pPr>
        <w:spacing w:line="276" w:lineRule="auto"/>
        <w:contextualSpacing/>
        <w:rPr>
          <w:rFonts w:ascii="Marianne" w:hAnsi="Marianne"/>
        </w:rPr>
      </w:pPr>
      <w:r w:rsidRPr="00202D03">
        <w:rPr>
          <w:rFonts w:ascii="Marianne" w:hAnsi="Marianne"/>
        </w:rPr>
        <w:t>Configurer la base de données dans custom :</w:t>
      </w:r>
    </w:p>
    <w:p w14:paraId="7A8FAF4D" w14:textId="5839847F" w:rsidR="000A4492" w:rsidRPr="00202D03" w:rsidRDefault="000A4492" w:rsidP="000A4492">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 xml:space="preserve">Ouvrir le fichier </w:t>
      </w:r>
      <w:r w:rsidR="0025078B" w:rsidRPr="00202D03">
        <w:rPr>
          <w:rFonts w:ascii="Marianne" w:hAnsi="Marianne"/>
          <w:b/>
          <w:bCs/>
          <w:i/>
          <w:iCs/>
          <w:sz w:val="24"/>
          <w:szCs w:val="24"/>
        </w:rPr>
        <w:t>plugins/custom/</w:t>
      </w:r>
      <w:proofErr w:type="spellStart"/>
      <w:r w:rsidRPr="00202D03">
        <w:rPr>
          <w:rFonts w:ascii="Marianne" w:hAnsi="Marianne"/>
          <w:b/>
          <w:bCs/>
          <w:i/>
          <w:iCs/>
          <w:sz w:val="24"/>
          <w:szCs w:val="24"/>
        </w:rPr>
        <w:t>config.php</w:t>
      </w:r>
      <w:proofErr w:type="spellEnd"/>
      <w:r w:rsidRPr="00202D03">
        <w:rPr>
          <w:rFonts w:ascii="Marianne" w:hAnsi="Marianne"/>
          <w:sz w:val="24"/>
          <w:szCs w:val="24"/>
        </w:rPr>
        <w:t xml:space="preserve"> avec un éditeur de texte</w:t>
      </w:r>
    </w:p>
    <w:p w14:paraId="75450A71" w14:textId="52602938" w:rsidR="000A4492" w:rsidRPr="00202D03" w:rsidRDefault="000A4492" w:rsidP="000A4492">
      <w:pPr>
        <w:pStyle w:val="ListParagraph"/>
        <w:numPr>
          <w:ilvl w:val="0"/>
          <w:numId w:val="18"/>
        </w:numPr>
        <w:spacing w:before="0" w:line="276" w:lineRule="auto"/>
        <w:contextualSpacing/>
        <w:jc w:val="left"/>
        <w:rPr>
          <w:rFonts w:ascii="Marianne" w:hAnsi="Marianne"/>
          <w:b/>
          <w:bCs/>
          <w:i/>
          <w:iCs/>
          <w:sz w:val="24"/>
          <w:szCs w:val="24"/>
          <w:lang w:val="en-US"/>
        </w:rPr>
      </w:pPr>
      <w:r w:rsidRPr="00202D03">
        <w:rPr>
          <w:rFonts w:ascii="Marianne" w:hAnsi="Marianne"/>
          <w:b/>
          <w:bCs/>
          <w:i/>
          <w:iCs/>
          <w:sz w:val="24"/>
          <w:szCs w:val="24"/>
          <w:lang w:val="en-US"/>
        </w:rPr>
        <w:t>$ vi plugins/custom/</w:t>
      </w:r>
      <w:proofErr w:type="spellStart"/>
      <w:r w:rsidRPr="00202D03">
        <w:rPr>
          <w:rFonts w:ascii="Marianne" w:hAnsi="Marianne"/>
          <w:b/>
          <w:bCs/>
          <w:i/>
          <w:iCs/>
          <w:sz w:val="24"/>
          <w:szCs w:val="24"/>
          <w:lang w:val="en-US"/>
        </w:rPr>
        <w:t>config.php</w:t>
      </w:r>
      <w:proofErr w:type="spellEnd"/>
    </w:p>
    <w:p w14:paraId="74AE796C" w14:textId="77777777" w:rsidR="000A4492" w:rsidRPr="00202D03" w:rsidRDefault="000A4492" w:rsidP="000A4492">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Entrer en mode édition</w:t>
      </w:r>
    </w:p>
    <w:p w14:paraId="6475257C" w14:textId="4B5F26ED" w:rsidR="000A4492" w:rsidRPr="00202D03" w:rsidRDefault="000A4492" w:rsidP="000A4492">
      <w:pPr>
        <w:pStyle w:val="ListParagraph"/>
        <w:numPr>
          <w:ilvl w:val="0"/>
          <w:numId w:val="18"/>
        </w:numPr>
        <w:spacing w:before="0" w:line="276" w:lineRule="auto"/>
        <w:contextualSpacing/>
        <w:jc w:val="left"/>
        <w:rPr>
          <w:rFonts w:ascii="Marianne" w:hAnsi="Marianne"/>
          <w:b/>
          <w:bCs/>
          <w:i/>
          <w:iCs/>
          <w:sz w:val="24"/>
          <w:szCs w:val="24"/>
        </w:rPr>
      </w:pPr>
      <w:r w:rsidRPr="00202D03">
        <w:rPr>
          <w:rFonts w:ascii="Marianne" w:hAnsi="Marianne"/>
          <w:b/>
          <w:bCs/>
          <w:i/>
          <w:iCs/>
          <w:sz w:val="24"/>
          <w:szCs w:val="24"/>
        </w:rPr>
        <w:t>Tapez sur ‘i’</w:t>
      </w:r>
    </w:p>
    <w:p w14:paraId="6DD94271" w14:textId="265E7735" w:rsidR="00904250" w:rsidRDefault="00BA0A61" w:rsidP="00904250">
      <w:pPr>
        <w:shd w:val="clear" w:color="auto" w:fill="FFFFFF"/>
        <w:spacing w:line="285" w:lineRule="atLeast"/>
        <w:rPr>
          <w:rFonts w:ascii="Consolas" w:hAnsi="Consolas"/>
          <w:color w:val="000000"/>
          <w:sz w:val="21"/>
          <w:szCs w:val="21"/>
        </w:rPr>
      </w:pPr>
      <w:r w:rsidRPr="00202D03">
        <w:rPr>
          <w:rFonts w:ascii="Marianne" w:hAnsi="Marianne"/>
        </w:rPr>
        <w:t>Faire la modification selon la configuration de la base de données utilisée par GLPI dans votre serveur. Ne pas oublier de rajouter le « </w:t>
      </w:r>
      <w:proofErr w:type="spellStart"/>
      <w:r w:rsidRPr="00202D03">
        <w:rPr>
          <w:rFonts w:ascii="Marianne" w:hAnsi="Marianne"/>
        </w:rPr>
        <w:t>charset</w:t>
      </w:r>
      <w:proofErr w:type="spellEnd"/>
      <w:r w:rsidRPr="00202D03">
        <w:rPr>
          <w:rFonts w:ascii="Marianne" w:hAnsi="Marianne"/>
        </w:rPr>
        <w:t xml:space="preserve">=utf8 » dans le </w:t>
      </w:r>
      <w:r w:rsidRPr="00202D03">
        <w:rPr>
          <w:rFonts w:ascii="Marianne" w:hAnsi="Marianne"/>
          <w:b/>
          <w:bCs/>
        </w:rPr>
        <w:t>$</w:t>
      </w:r>
      <w:proofErr w:type="spellStart"/>
      <w:r w:rsidRPr="00202D03">
        <w:rPr>
          <w:rFonts w:ascii="Marianne" w:hAnsi="Marianne"/>
          <w:b/>
          <w:bCs/>
        </w:rPr>
        <w:t>db_host</w:t>
      </w:r>
      <w:proofErr w:type="spellEnd"/>
      <w:r w:rsidRPr="00202D03">
        <w:rPr>
          <w:rFonts w:ascii="Marianne" w:hAnsi="Marianne"/>
        </w:rPr>
        <w:t xml:space="preserve"> car ç’est utile pour l’encodage des données.</w:t>
      </w:r>
      <w:r w:rsidRPr="00202D03">
        <w:rPr>
          <w:rFonts w:ascii="Marianne" w:hAnsi="Marianne"/>
        </w:rPr>
        <w:br/>
      </w:r>
      <w:r w:rsidRPr="00202D03">
        <w:rPr>
          <w:rFonts w:ascii="Marianne" w:hAnsi="Marianne"/>
        </w:rPr>
        <w:lastRenderedPageBreak/>
        <w:t xml:space="preserve">Voici un exemple de </w:t>
      </w:r>
      <w:proofErr w:type="gramStart"/>
      <w:r w:rsidRPr="00202D03">
        <w:rPr>
          <w:rFonts w:ascii="Marianne" w:hAnsi="Marianne"/>
        </w:rPr>
        <w:t>configuration:</w:t>
      </w:r>
      <w:proofErr w:type="gramEnd"/>
      <w:r w:rsidR="00904250" w:rsidRPr="00202D03">
        <w:rPr>
          <w:rFonts w:ascii="Marianne" w:hAnsi="Marianne"/>
        </w:rPr>
        <w:br/>
      </w:r>
      <w:r w:rsidR="00904250">
        <w:rPr>
          <w:rFonts w:ascii="Consolas" w:hAnsi="Consolas"/>
          <w:color w:val="800000"/>
          <w:sz w:val="21"/>
          <w:szCs w:val="21"/>
        </w:rPr>
        <w:t>&lt;?</w:t>
      </w:r>
      <w:proofErr w:type="spellStart"/>
      <w:r w:rsidR="00904250">
        <w:rPr>
          <w:rFonts w:ascii="Consolas" w:hAnsi="Consolas"/>
          <w:color w:val="800000"/>
          <w:sz w:val="21"/>
          <w:szCs w:val="21"/>
        </w:rPr>
        <w:t>php</w:t>
      </w:r>
      <w:proofErr w:type="spellEnd"/>
    </w:p>
    <w:p w14:paraId="42D6E8CE" w14:textId="77777777" w:rsidR="00904250" w:rsidRPr="007B4445" w:rsidRDefault="00904250" w:rsidP="00904250">
      <w:pPr>
        <w:shd w:val="clear" w:color="auto" w:fill="FFFFFF"/>
        <w:spacing w:line="285" w:lineRule="atLeast"/>
        <w:rPr>
          <w:rFonts w:ascii="Consolas" w:hAnsi="Consolas"/>
          <w:color w:val="000000"/>
          <w:sz w:val="21"/>
          <w:szCs w:val="21"/>
          <w:lang w:val="en-US"/>
        </w:rPr>
      </w:pPr>
      <w:r w:rsidRPr="007B4445">
        <w:rPr>
          <w:rFonts w:ascii="Consolas" w:hAnsi="Consolas"/>
          <w:color w:val="001080"/>
          <w:sz w:val="21"/>
          <w:szCs w:val="21"/>
          <w:lang w:val="en-US"/>
        </w:rPr>
        <w:t>$</w:t>
      </w:r>
      <w:proofErr w:type="spellStart"/>
      <w:r w:rsidRPr="007B4445">
        <w:rPr>
          <w:rFonts w:ascii="Consolas" w:hAnsi="Consolas"/>
          <w:color w:val="001080"/>
          <w:sz w:val="21"/>
          <w:szCs w:val="21"/>
          <w:lang w:val="en-US"/>
        </w:rPr>
        <w:t>db_host</w:t>
      </w:r>
      <w:proofErr w:type="spellEnd"/>
      <w:r w:rsidRPr="007B4445">
        <w:rPr>
          <w:rFonts w:ascii="Consolas" w:hAnsi="Consolas"/>
          <w:color w:val="000000"/>
          <w:sz w:val="21"/>
          <w:szCs w:val="21"/>
          <w:lang w:val="en-US"/>
        </w:rPr>
        <w:t xml:space="preserve"> = </w:t>
      </w:r>
      <w:r w:rsidRPr="007B4445">
        <w:rPr>
          <w:rFonts w:ascii="Consolas" w:hAnsi="Consolas"/>
          <w:color w:val="A31515"/>
          <w:sz w:val="21"/>
          <w:szCs w:val="21"/>
          <w:lang w:val="en-US"/>
        </w:rPr>
        <w:t>"</w:t>
      </w:r>
      <w:proofErr w:type="spellStart"/>
      <w:proofErr w:type="gramStart"/>
      <w:r w:rsidRPr="007B4445">
        <w:rPr>
          <w:rFonts w:ascii="Consolas" w:hAnsi="Consolas"/>
          <w:color w:val="A31515"/>
          <w:sz w:val="21"/>
          <w:szCs w:val="21"/>
          <w:lang w:val="en-US"/>
        </w:rPr>
        <w:t>mysql:host</w:t>
      </w:r>
      <w:proofErr w:type="spellEnd"/>
      <w:proofErr w:type="gramEnd"/>
      <w:r w:rsidRPr="007B4445">
        <w:rPr>
          <w:rFonts w:ascii="Consolas" w:hAnsi="Consolas"/>
          <w:color w:val="A31515"/>
          <w:sz w:val="21"/>
          <w:szCs w:val="21"/>
          <w:lang w:val="en-US"/>
        </w:rPr>
        <w:t>=</w:t>
      </w:r>
      <w:proofErr w:type="spellStart"/>
      <w:r w:rsidRPr="007B4445">
        <w:rPr>
          <w:rFonts w:ascii="Consolas" w:hAnsi="Consolas"/>
          <w:color w:val="A31515"/>
          <w:sz w:val="21"/>
          <w:szCs w:val="21"/>
          <w:lang w:val="en-US"/>
        </w:rPr>
        <w:t>localhost;dbname</w:t>
      </w:r>
      <w:proofErr w:type="spellEnd"/>
      <w:r w:rsidRPr="007B4445">
        <w:rPr>
          <w:rFonts w:ascii="Consolas" w:hAnsi="Consolas"/>
          <w:color w:val="A31515"/>
          <w:sz w:val="21"/>
          <w:szCs w:val="21"/>
          <w:lang w:val="en-US"/>
        </w:rPr>
        <w:t>=</w:t>
      </w:r>
      <w:proofErr w:type="spellStart"/>
      <w:r w:rsidRPr="007B4445">
        <w:rPr>
          <w:rFonts w:ascii="Consolas" w:hAnsi="Consolas"/>
          <w:color w:val="A31515"/>
          <w:sz w:val="21"/>
          <w:szCs w:val="21"/>
          <w:lang w:val="en-US"/>
        </w:rPr>
        <w:t>glpi;charset</w:t>
      </w:r>
      <w:proofErr w:type="spellEnd"/>
      <w:r w:rsidRPr="007B4445">
        <w:rPr>
          <w:rFonts w:ascii="Consolas" w:hAnsi="Consolas"/>
          <w:color w:val="A31515"/>
          <w:sz w:val="21"/>
          <w:szCs w:val="21"/>
          <w:lang w:val="en-US"/>
        </w:rPr>
        <w:t>=utf8"</w:t>
      </w:r>
      <w:r w:rsidRPr="007B4445">
        <w:rPr>
          <w:rFonts w:ascii="Consolas" w:hAnsi="Consolas"/>
          <w:color w:val="000000"/>
          <w:sz w:val="21"/>
          <w:szCs w:val="21"/>
          <w:lang w:val="en-US"/>
        </w:rPr>
        <w:t>;</w:t>
      </w:r>
    </w:p>
    <w:p w14:paraId="49ADF523" w14:textId="77777777" w:rsidR="00904250" w:rsidRPr="007B4445" w:rsidRDefault="00904250" w:rsidP="00904250">
      <w:pPr>
        <w:shd w:val="clear" w:color="auto" w:fill="FFFFFF"/>
        <w:spacing w:line="285" w:lineRule="atLeast"/>
        <w:rPr>
          <w:rFonts w:ascii="Consolas" w:hAnsi="Consolas"/>
          <w:color w:val="000000"/>
          <w:sz w:val="21"/>
          <w:szCs w:val="21"/>
          <w:lang w:val="en-US"/>
        </w:rPr>
      </w:pPr>
      <w:r w:rsidRPr="007B4445">
        <w:rPr>
          <w:rFonts w:ascii="Consolas" w:hAnsi="Consolas"/>
          <w:color w:val="001080"/>
          <w:sz w:val="21"/>
          <w:szCs w:val="21"/>
          <w:lang w:val="en-US"/>
        </w:rPr>
        <w:t>$</w:t>
      </w:r>
      <w:proofErr w:type="spellStart"/>
      <w:r w:rsidRPr="007B4445">
        <w:rPr>
          <w:rFonts w:ascii="Consolas" w:hAnsi="Consolas"/>
          <w:color w:val="001080"/>
          <w:sz w:val="21"/>
          <w:szCs w:val="21"/>
          <w:lang w:val="en-US"/>
        </w:rPr>
        <w:t>db_user</w:t>
      </w:r>
      <w:proofErr w:type="spellEnd"/>
      <w:r w:rsidRPr="007B4445">
        <w:rPr>
          <w:rFonts w:ascii="Consolas" w:hAnsi="Consolas"/>
          <w:color w:val="000000"/>
          <w:sz w:val="21"/>
          <w:szCs w:val="21"/>
          <w:lang w:val="en-US"/>
        </w:rPr>
        <w:t xml:space="preserve"> = </w:t>
      </w:r>
      <w:r w:rsidRPr="007B4445">
        <w:rPr>
          <w:rFonts w:ascii="Consolas" w:hAnsi="Consolas"/>
          <w:color w:val="A31515"/>
          <w:sz w:val="21"/>
          <w:szCs w:val="21"/>
          <w:lang w:val="en-US"/>
        </w:rPr>
        <w:t>"root"</w:t>
      </w:r>
      <w:r w:rsidRPr="007B4445">
        <w:rPr>
          <w:rFonts w:ascii="Consolas" w:hAnsi="Consolas"/>
          <w:color w:val="000000"/>
          <w:sz w:val="21"/>
          <w:szCs w:val="21"/>
          <w:lang w:val="en-US"/>
        </w:rPr>
        <w:t>;</w:t>
      </w:r>
    </w:p>
    <w:p w14:paraId="31A21270" w14:textId="77777777" w:rsidR="00904250" w:rsidRPr="007B4445" w:rsidRDefault="00904250" w:rsidP="00904250">
      <w:pPr>
        <w:shd w:val="clear" w:color="auto" w:fill="FFFFFF"/>
        <w:spacing w:line="285" w:lineRule="atLeast"/>
        <w:rPr>
          <w:rFonts w:ascii="Consolas" w:hAnsi="Consolas"/>
          <w:color w:val="000000"/>
          <w:sz w:val="21"/>
          <w:szCs w:val="21"/>
          <w:lang w:val="en-US"/>
        </w:rPr>
      </w:pPr>
      <w:r w:rsidRPr="007B4445">
        <w:rPr>
          <w:rFonts w:ascii="Consolas" w:hAnsi="Consolas"/>
          <w:color w:val="001080"/>
          <w:sz w:val="21"/>
          <w:szCs w:val="21"/>
          <w:lang w:val="en-US"/>
        </w:rPr>
        <w:t>$</w:t>
      </w:r>
      <w:proofErr w:type="spellStart"/>
      <w:r w:rsidRPr="007B4445">
        <w:rPr>
          <w:rFonts w:ascii="Consolas" w:hAnsi="Consolas"/>
          <w:color w:val="001080"/>
          <w:sz w:val="21"/>
          <w:szCs w:val="21"/>
          <w:lang w:val="en-US"/>
        </w:rPr>
        <w:t>db_pass</w:t>
      </w:r>
      <w:proofErr w:type="spellEnd"/>
      <w:r w:rsidRPr="007B4445">
        <w:rPr>
          <w:rFonts w:ascii="Consolas" w:hAnsi="Consolas"/>
          <w:color w:val="000000"/>
          <w:sz w:val="21"/>
          <w:szCs w:val="21"/>
          <w:lang w:val="en-US"/>
        </w:rPr>
        <w:t xml:space="preserve"> = </w:t>
      </w:r>
      <w:r w:rsidRPr="007B4445">
        <w:rPr>
          <w:rFonts w:ascii="Consolas" w:hAnsi="Consolas"/>
          <w:color w:val="A31515"/>
          <w:sz w:val="21"/>
          <w:szCs w:val="21"/>
          <w:lang w:val="en-US"/>
        </w:rPr>
        <w:t>""</w:t>
      </w:r>
      <w:r w:rsidRPr="007B4445">
        <w:rPr>
          <w:rFonts w:ascii="Consolas" w:hAnsi="Consolas"/>
          <w:color w:val="000000"/>
          <w:sz w:val="21"/>
          <w:szCs w:val="21"/>
          <w:lang w:val="en-US"/>
        </w:rPr>
        <w:t>;</w:t>
      </w:r>
    </w:p>
    <w:p w14:paraId="1C65280C" w14:textId="31AA1A8C" w:rsidR="00904250" w:rsidRPr="007B4445" w:rsidRDefault="00904250" w:rsidP="00904250">
      <w:pPr>
        <w:spacing w:line="276" w:lineRule="auto"/>
        <w:contextualSpacing/>
        <w:rPr>
          <w:rFonts w:ascii="Marianne" w:hAnsi="Marianne"/>
          <w:b/>
          <w:bCs/>
          <w:i/>
          <w:iCs/>
          <w:lang w:val="en-US"/>
        </w:rPr>
      </w:pPr>
    </w:p>
    <w:p w14:paraId="5D6C7164" w14:textId="6F71E266" w:rsidR="000A4492" w:rsidRPr="00202D03" w:rsidRDefault="000A4492" w:rsidP="000A4492">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Enregistrer les modifications et quitter l'éditeur de texte</w:t>
      </w:r>
    </w:p>
    <w:p w14:paraId="2446EA36" w14:textId="77777777" w:rsidR="000A4492" w:rsidRPr="00202D03" w:rsidRDefault="000A4492" w:rsidP="000A4492">
      <w:pPr>
        <w:pStyle w:val="ListParagraph"/>
        <w:numPr>
          <w:ilvl w:val="1"/>
          <w:numId w:val="18"/>
        </w:numPr>
        <w:spacing w:before="0" w:line="276" w:lineRule="auto"/>
        <w:contextualSpacing/>
        <w:jc w:val="left"/>
        <w:rPr>
          <w:rFonts w:ascii="Marianne" w:hAnsi="Marianne"/>
          <w:sz w:val="24"/>
          <w:szCs w:val="24"/>
        </w:rPr>
      </w:pPr>
      <w:r w:rsidRPr="00202D03">
        <w:rPr>
          <w:rFonts w:ascii="Marianne" w:hAnsi="Marianne"/>
          <w:sz w:val="24"/>
          <w:szCs w:val="24"/>
        </w:rPr>
        <w:t>Appuyer sur la touche « </w:t>
      </w:r>
      <w:r w:rsidRPr="00202D03">
        <w:rPr>
          <w:rFonts w:ascii="Marianne" w:hAnsi="Marianne"/>
          <w:b/>
          <w:bCs/>
          <w:sz w:val="24"/>
          <w:szCs w:val="24"/>
        </w:rPr>
        <w:t>Echap</w:t>
      </w:r>
      <w:r w:rsidRPr="00202D03">
        <w:rPr>
          <w:rFonts w:ascii="Marianne" w:hAnsi="Marianne"/>
          <w:sz w:val="24"/>
          <w:szCs w:val="24"/>
        </w:rPr>
        <w:t> » pour vous assurer que vous êtes en mode de commande dans l'éditeur de texte.</w:t>
      </w:r>
    </w:p>
    <w:p w14:paraId="4F93EE23" w14:textId="77777777" w:rsidR="000A4492" w:rsidRPr="00202D03" w:rsidRDefault="000A4492" w:rsidP="000A4492">
      <w:pPr>
        <w:pStyle w:val="ListParagraph"/>
        <w:numPr>
          <w:ilvl w:val="1"/>
          <w:numId w:val="18"/>
        </w:numPr>
        <w:spacing w:before="0" w:line="276" w:lineRule="auto"/>
        <w:contextualSpacing/>
        <w:jc w:val="left"/>
        <w:rPr>
          <w:rFonts w:ascii="Marianne" w:hAnsi="Marianne"/>
          <w:sz w:val="24"/>
          <w:szCs w:val="24"/>
        </w:rPr>
      </w:pPr>
      <w:r w:rsidRPr="00202D03">
        <w:rPr>
          <w:rFonts w:ascii="Marianne" w:hAnsi="Marianne"/>
          <w:sz w:val="24"/>
          <w:szCs w:val="24"/>
        </w:rPr>
        <w:t>Taper « </w:t>
      </w:r>
      <w:r w:rsidRPr="00202D03">
        <w:rPr>
          <w:rFonts w:ascii="Marianne" w:hAnsi="Marianne"/>
          <w:b/>
          <w:bCs/>
          <w:i/>
          <w:iCs/>
          <w:sz w:val="24"/>
          <w:szCs w:val="24"/>
        </w:rPr>
        <w:t>:x »</w:t>
      </w:r>
      <w:r w:rsidRPr="00202D03">
        <w:rPr>
          <w:rFonts w:ascii="Marianne" w:hAnsi="Marianne"/>
          <w:sz w:val="24"/>
          <w:szCs w:val="24"/>
        </w:rPr>
        <w:t xml:space="preserve"> pour enregistrer et pour quitter la ligne de commande en bas de l'écran de l'éditeur de texte.</w:t>
      </w:r>
    </w:p>
    <w:p w14:paraId="733B7C0B" w14:textId="51CA9710" w:rsidR="00B733D0" w:rsidRPr="00B733D0" w:rsidRDefault="000A4492" w:rsidP="00B733D0">
      <w:pPr>
        <w:pStyle w:val="ListParagraph"/>
        <w:numPr>
          <w:ilvl w:val="1"/>
          <w:numId w:val="18"/>
        </w:numPr>
        <w:spacing w:before="0" w:line="276" w:lineRule="auto"/>
        <w:contextualSpacing/>
        <w:jc w:val="left"/>
        <w:rPr>
          <w:rFonts w:ascii="Marianne" w:hAnsi="Marianne"/>
          <w:sz w:val="24"/>
          <w:szCs w:val="24"/>
        </w:rPr>
      </w:pPr>
      <w:r w:rsidRPr="00202D03">
        <w:rPr>
          <w:rFonts w:ascii="Marianne" w:hAnsi="Marianne"/>
          <w:sz w:val="24"/>
          <w:szCs w:val="24"/>
        </w:rPr>
        <w:t>Appuyer sur la touche "Enter" pour exécuter la commande.</w:t>
      </w:r>
    </w:p>
    <w:p w14:paraId="02226899" w14:textId="77777777" w:rsidR="00FC1490" w:rsidRPr="00202D03" w:rsidRDefault="00FC1490" w:rsidP="00134E5B">
      <w:pPr>
        <w:spacing w:line="276" w:lineRule="auto"/>
        <w:rPr>
          <w:rFonts w:ascii="Marianne" w:hAnsi="Marianne"/>
        </w:rPr>
      </w:pPr>
    </w:p>
    <w:p w14:paraId="108DB121" w14:textId="11F94811" w:rsidR="00134E5B" w:rsidRPr="00202D03" w:rsidRDefault="00816FC3" w:rsidP="00134E5B">
      <w:pPr>
        <w:spacing w:line="276" w:lineRule="auto"/>
        <w:rPr>
          <w:rFonts w:ascii="Marianne" w:hAnsi="Marianne"/>
        </w:rPr>
      </w:pPr>
      <w:r w:rsidRPr="00202D03">
        <w:rPr>
          <w:rFonts w:ascii="Marianne" w:hAnsi="Marianne"/>
        </w:rPr>
        <w:t>Ensuite p</w:t>
      </w:r>
      <w:r w:rsidR="00134E5B" w:rsidRPr="00202D03">
        <w:rPr>
          <w:rFonts w:ascii="Marianne" w:hAnsi="Marianne"/>
        </w:rPr>
        <w:t xml:space="preserve">rocéder à l'installation </w:t>
      </w:r>
      <w:r w:rsidRPr="00202D03">
        <w:rPr>
          <w:rFonts w:ascii="Marianne" w:hAnsi="Marianne"/>
        </w:rPr>
        <w:t>les instructions suivantes :</w:t>
      </w:r>
    </w:p>
    <w:p w14:paraId="1A656CC2" w14:textId="319CD3E1" w:rsidR="00816FC3" w:rsidRPr="00202D03" w:rsidRDefault="00816FC3" w:rsidP="00816FC3">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 xml:space="preserve">Se connecter sur l’application dans le navigateur avec un compte </w:t>
      </w:r>
      <w:r w:rsidRPr="00202D03">
        <w:rPr>
          <w:rFonts w:ascii="Marianne" w:hAnsi="Marianne"/>
          <w:b/>
          <w:bCs/>
          <w:sz w:val="24"/>
          <w:szCs w:val="24"/>
        </w:rPr>
        <w:t>« super-utilisateur »</w:t>
      </w:r>
    </w:p>
    <w:p w14:paraId="68792D1C" w14:textId="57DF496D" w:rsidR="0025078B" w:rsidRPr="00202D03" w:rsidRDefault="0025078B" w:rsidP="0025078B">
      <w:pPr>
        <w:pStyle w:val="ListParagraph"/>
        <w:numPr>
          <w:ilvl w:val="0"/>
          <w:numId w:val="18"/>
        </w:numPr>
        <w:spacing w:before="0" w:line="276" w:lineRule="auto"/>
        <w:contextualSpacing/>
        <w:jc w:val="left"/>
        <w:rPr>
          <w:rFonts w:ascii="Marianne" w:hAnsi="Marianne"/>
          <w:sz w:val="24"/>
          <w:szCs w:val="24"/>
        </w:rPr>
      </w:pPr>
      <w:r w:rsidRPr="00202D03">
        <w:rPr>
          <w:rFonts w:ascii="Marianne" w:hAnsi="Marianne"/>
          <w:sz w:val="24"/>
          <w:szCs w:val="24"/>
        </w:rPr>
        <w:t xml:space="preserve">Identifiant : </w:t>
      </w:r>
      <w:proofErr w:type="spellStart"/>
      <w:r w:rsidRPr="00202D03">
        <w:rPr>
          <w:rFonts w:ascii="Marianne" w:hAnsi="Marianne"/>
          <w:sz w:val="24"/>
          <w:szCs w:val="24"/>
        </w:rPr>
        <w:t>glpi</w:t>
      </w:r>
      <w:proofErr w:type="spellEnd"/>
    </w:p>
    <w:p w14:paraId="2C10CDFD" w14:textId="052A5934" w:rsidR="0025078B" w:rsidRPr="00202D03" w:rsidRDefault="0025078B" w:rsidP="0025078B">
      <w:pPr>
        <w:pStyle w:val="ListParagraph"/>
        <w:numPr>
          <w:ilvl w:val="0"/>
          <w:numId w:val="18"/>
        </w:numPr>
        <w:spacing w:before="0" w:line="276" w:lineRule="auto"/>
        <w:contextualSpacing/>
        <w:jc w:val="left"/>
        <w:rPr>
          <w:rFonts w:ascii="Marianne" w:hAnsi="Marianne"/>
          <w:sz w:val="24"/>
          <w:szCs w:val="24"/>
        </w:rPr>
      </w:pPr>
      <w:r w:rsidRPr="00202D03">
        <w:rPr>
          <w:rFonts w:ascii="Marianne" w:hAnsi="Marianne"/>
          <w:sz w:val="24"/>
          <w:szCs w:val="24"/>
        </w:rPr>
        <w:t xml:space="preserve">Mot de passe : </w:t>
      </w:r>
      <w:proofErr w:type="spellStart"/>
      <w:r w:rsidRPr="00202D03">
        <w:rPr>
          <w:rFonts w:ascii="Marianne" w:hAnsi="Marianne"/>
          <w:sz w:val="24"/>
          <w:szCs w:val="24"/>
        </w:rPr>
        <w:t>glpi</w:t>
      </w:r>
      <w:proofErr w:type="spellEnd"/>
    </w:p>
    <w:p w14:paraId="234E79F0" w14:textId="45A19A3C" w:rsidR="00816FC3" w:rsidRPr="00202D03" w:rsidRDefault="00816FC3" w:rsidP="00816FC3">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 xml:space="preserve">Naviguer dans le menu </w:t>
      </w:r>
      <w:r w:rsidRPr="00202D03">
        <w:rPr>
          <w:rFonts w:ascii="Marianne" w:hAnsi="Marianne"/>
          <w:b/>
          <w:bCs/>
          <w:sz w:val="24"/>
          <w:szCs w:val="24"/>
        </w:rPr>
        <w:t>« Configuration »</w:t>
      </w:r>
      <w:r w:rsidRPr="00202D03">
        <w:rPr>
          <w:rFonts w:ascii="Marianne" w:hAnsi="Marianne"/>
          <w:sz w:val="24"/>
          <w:szCs w:val="24"/>
        </w:rPr>
        <w:t xml:space="preserve">, puis dans le sous menu </w:t>
      </w:r>
      <w:r w:rsidRPr="00202D03">
        <w:rPr>
          <w:rFonts w:ascii="Marianne" w:hAnsi="Marianne"/>
          <w:b/>
          <w:bCs/>
          <w:sz w:val="24"/>
          <w:szCs w:val="24"/>
        </w:rPr>
        <w:t>« Plugins »</w:t>
      </w:r>
    </w:p>
    <w:p w14:paraId="0757645C" w14:textId="4197ACCA" w:rsidR="00816FC3" w:rsidRPr="00202D03" w:rsidRDefault="007B4445" w:rsidP="00816FC3">
      <w:pPr>
        <w:pStyle w:val="ListParagraph"/>
        <w:numPr>
          <w:ilvl w:val="0"/>
          <w:numId w:val="17"/>
        </w:numPr>
        <w:spacing w:before="0" w:line="276" w:lineRule="auto"/>
        <w:contextualSpacing/>
        <w:jc w:val="left"/>
        <w:rPr>
          <w:rFonts w:ascii="Marianne" w:hAnsi="Marianne"/>
          <w:sz w:val="24"/>
          <w:szCs w:val="24"/>
        </w:rPr>
      </w:pPr>
      <w:r w:rsidRPr="00202D03">
        <w:rPr>
          <w:rFonts w:ascii="Marianne" w:hAnsi="Marianne"/>
          <w:sz w:val="24"/>
          <w:szCs w:val="24"/>
        </w:rPr>
        <w:t xml:space="preserve">Installer </w:t>
      </w:r>
      <w:r w:rsidR="00816FC3" w:rsidRPr="00202D03">
        <w:rPr>
          <w:rFonts w:ascii="Marianne" w:hAnsi="Marianne"/>
          <w:sz w:val="24"/>
          <w:szCs w:val="24"/>
        </w:rPr>
        <w:t xml:space="preserve">le plugin </w:t>
      </w:r>
      <w:r w:rsidR="00816FC3" w:rsidRPr="00202D03">
        <w:rPr>
          <w:rFonts w:ascii="Marianne" w:hAnsi="Marianne"/>
          <w:b/>
          <w:bCs/>
          <w:sz w:val="24"/>
          <w:szCs w:val="24"/>
        </w:rPr>
        <w:t>« </w:t>
      </w:r>
      <w:proofErr w:type="spellStart"/>
      <w:r w:rsidR="00816FC3" w:rsidRPr="00202D03">
        <w:rPr>
          <w:rFonts w:ascii="Marianne" w:hAnsi="Marianne"/>
          <w:b/>
          <w:bCs/>
          <w:sz w:val="24"/>
          <w:szCs w:val="24"/>
        </w:rPr>
        <w:t>Form</w:t>
      </w:r>
      <w:proofErr w:type="spellEnd"/>
      <w:r w:rsidR="00816FC3" w:rsidRPr="00202D03">
        <w:rPr>
          <w:rFonts w:ascii="Marianne" w:hAnsi="Marianne"/>
          <w:b/>
          <w:bCs/>
          <w:sz w:val="24"/>
          <w:szCs w:val="24"/>
        </w:rPr>
        <w:t xml:space="preserve"> Creator »</w:t>
      </w:r>
      <w:r w:rsidR="00816FC3" w:rsidRPr="00202D03">
        <w:rPr>
          <w:rFonts w:ascii="Marianne" w:hAnsi="Marianne"/>
          <w:sz w:val="24"/>
          <w:szCs w:val="24"/>
        </w:rPr>
        <w:t xml:space="preserve"> dans le tableau en cliquant sur le bouton d’</w:t>
      </w:r>
      <w:r w:rsidRPr="00202D03">
        <w:rPr>
          <w:rFonts w:ascii="Marianne" w:hAnsi="Marianne"/>
          <w:sz w:val="24"/>
          <w:szCs w:val="24"/>
        </w:rPr>
        <w:t>installation</w:t>
      </w:r>
    </w:p>
    <w:p w14:paraId="1CF7D212" w14:textId="579FD8A0" w:rsidR="0025078B" w:rsidRDefault="0025078B" w:rsidP="0025078B">
      <w:pPr>
        <w:spacing w:line="276" w:lineRule="auto"/>
        <w:ind w:left="708"/>
        <w:contextualSpacing/>
        <w:rPr>
          <w:rFonts w:ascii="Marianne" w:hAnsi="Marianne"/>
          <w:sz w:val="22"/>
          <w:szCs w:val="22"/>
        </w:rPr>
      </w:pPr>
      <w:r w:rsidRPr="0025078B">
        <w:rPr>
          <w:rFonts w:ascii="Marianne" w:hAnsi="Marianne"/>
          <w:noProof/>
          <w:sz w:val="22"/>
          <w:szCs w:val="22"/>
        </w:rPr>
        <w:drawing>
          <wp:inline distT="0" distB="0" distL="0" distR="0" wp14:anchorId="2A8A6A79" wp14:editId="7C5CF362">
            <wp:extent cx="6210935" cy="61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610870"/>
                    </a:xfrm>
                    <a:prstGeom prst="rect">
                      <a:avLst/>
                    </a:prstGeom>
                  </pic:spPr>
                </pic:pic>
              </a:graphicData>
            </a:graphic>
          </wp:inline>
        </w:drawing>
      </w:r>
    </w:p>
    <w:p w14:paraId="2A464E83" w14:textId="663ED001" w:rsidR="007B4445" w:rsidRDefault="007B4445" w:rsidP="0025078B">
      <w:pPr>
        <w:spacing w:line="276" w:lineRule="auto"/>
        <w:ind w:left="708"/>
        <w:contextualSpacing/>
        <w:rPr>
          <w:rFonts w:ascii="Marianne" w:hAnsi="Marianne"/>
          <w:sz w:val="22"/>
          <w:szCs w:val="22"/>
        </w:rPr>
      </w:pPr>
    </w:p>
    <w:p w14:paraId="594F4C24" w14:textId="51665C1C" w:rsidR="007B4445" w:rsidRPr="00202D03" w:rsidRDefault="007B4445" w:rsidP="007B4445">
      <w:pPr>
        <w:spacing w:line="276" w:lineRule="auto"/>
        <w:ind w:left="708"/>
        <w:contextualSpacing/>
        <w:rPr>
          <w:rFonts w:ascii="Marianne" w:hAnsi="Marianne"/>
        </w:rPr>
      </w:pPr>
      <w:r w:rsidRPr="00202D03">
        <w:rPr>
          <w:rFonts w:ascii="Marianne" w:hAnsi="Marianne"/>
        </w:rPr>
        <w:t>Une notification apparaît pour notifier la réussite de l’installation.</w:t>
      </w:r>
    </w:p>
    <w:p w14:paraId="699BF8E0" w14:textId="5228DDFD" w:rsidR="007B4445" w:rsidRDefault="007B4445" w:rsidP="0025078B">
      <w:pPr>
        <w:spacing w:line="276" w:lineRule="auto"/>
        <w:ind w:left="708"/>
        <w:contextualSpacing/>
        <w:rPr>
          <w:rFonts w:ascii="Marianne" w:hAnsi="Marianne"/>
          <w:sz w:val="22"/>
          <w:szCs w:val="22"/>
        </w:rPr>
      </w:pPr>
      <w:r w:rsidRPr="007B4445">
        <w:rPr>
          <w:rFonts w:ascii="Marianne" w:hAnsi="Marianne"/>
          <w:noProof/>
          <w:sz w:val="22"/>
          <w:szCs w:val="22"/>
        </w:rPr>
        <w:drawing>
          <wp:inline distT="0" distB="0" distL="0" distR="0" wp14:anchorId="6BFFA91D" wp14:editId="612F1497">
            <wp:extent cx="4999355" cy="261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741" cy="2623034"/>
                    </a:xfrm>
                    <a:prstGeom prst="rect">
                      <a:avLst/>
                    </a:prstGeom>
                  </pic:spPr>
                </pic:pic>
              </a:graphicData>
            </a:graphic>
          </wp:inline>
        </w:drawing>
      </w:r>
    </w:p>
    <w:p w14:paraId="04D915BF" w14:textId="77777777" w:rsidR="007B4445" w:rsidRDefault="007B4445" w:rsidP="0025078B">
      <w:pPr>
        <w:spacing w:line="276" w:lineRule="auto"/>
        <w:ind w:left="708"/>
        <w:contextualSpacing/>
        <w:rPr>
          <w:rFonts w:ascii="Marianne" w:hAnsi="Marianne"/>
          <w:sz w:val="22"/>
          <w:szCs w:val="22"/>
        </w:rPr>
      </w:pPr>
    </w:p>
    <w:p w14:paraId="548689D3" w14:textId="66E53D48" w:rsidR="007B4445" w:rsidRPr="004670DF" w:rsidRDefault="007B4445" w:rsidP="0025078B">
      <w:pPr>
        <w:spacing w:line="276" w:lineRule="auto"/>
        <w:ind w:left="708"/>
        <w:contextualSpacing/>
        <w:rPr>
          <w:rFonts w:ascii="Marianne" w:hAnsi="Marianne"/>
        </w:rPr>
      </w:pPr>
      <w:r w:rsidRPr="004670DF">
        <w:rPr>
          <w:rFonts w:ascii="Marianne" w:hAnsi="Marianne"/>
        </w:rPr>
        <w:t>Après on peut activer le plugin en cliquant le bouton en rouge comme dans l’image dessus.</w:t>
      </w:r>
    </w:p>
    <w:p w14:paraId="036CE188" w14:textId="5F9C4AD7" w:rsidR="007B4445" w:rsidRDefault="007B4445" w:rsidP="0025078B">
      <w:pPr>
        <w:spacing w:line="276" w:lineRule="auto"/>
        <w:ind w:left="708"/>
        <w:contextualSpacing/>
        <w:rPr>
          <w:rFonts w:ascii="Marianne" w:hAnsi="Marianne"/>
          <w:sz w:val="22"/>
          <w:szCs w:val="22"/>
        </w:rPr>
      </w:pPr>
      <w:r w:rsidRPr="004670DF">
        <w:rPr>
          <w:rFonts w:ascii="Marianne" w:hAnsi="Marianne"/>
        </w:rPr>
        <w:lastRenderedPageBreak/>
        <w:t>Une nouvelle notification s’affiche pour notifier que le plugin est activé.</w:t>
      </w:r>
      <w:r>
        <w:rPr>
          <w:rFonts w:ascii="Marianne" w:hAnsi="Marianne"/>
          <w:sz w:val="22"/>
          <w:szCs w:val="22"/>
        </w:rPr>
        <w:br/>
      </w:r>
      <w:r w:rsidRPr="007B4445">
        <w:rPr>
          <w:rFonts w:ascii="Marianne" w:hAnsi="Marianne"/>
          <w:noProof/>
          <w:sz w:val="22"/>
          <w:szCs w:val="22"/>
        </w:rPr>
        <w:drawing>
          <wp:inline distT="0" distB="0" distL="0" distR="0" wp14:anchorId="5B20231B" wp14:editId="5231E7F4">
            <wp:extent cx="4999310" cy="261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907" cy="2635584"/>
                    </a:xfrm>
                    <a:prstGeom prst="rect">
                      <a:avLst/>
                    </a:prstGeom>
                  </pic:spPr>
                </pic:pic>
              </a:graphicData>
            </a:graphic>
          </wp:inline>
        </w:drawing>
      </w:r>
    </w:p>
    <w:p w14:paraId="09EFF3B9" w14:textId="5BBE4F29" w:rsidR="007B4445" w:rsidRDefault="007B4445" w:rsidP="0025078B">
      <w:pPr>
        <w:spacing w:line="276" w:lineRule="auto"/>
        <w:ind w:left="708"/>
        <w:contextualSpacing/>
        <w:rPr>
          <w:rFonts w:ascii="Marianne" w:hAnsi="Marianne"/>
          <w:sz w:val="22"/>
          <w:szCs w:val="22"/>
        </w:rPr>
      </w:pPr>
    </w:p>
    <w:p w14:paraId="2EEFBB53" w14:textId="47A145B3" w:rsidR="007B4445" w:rsidRDefault="000B31A2" w:rsidP="000B31A2">
      <w:pPr>
        <w:pStyle w:val="ListParagraph"/>
        <w:numPr>
          <w:ilvl w:val="0"/>
          <w:numId w:val="17"/>
        </w:numPr>
        <w:spacing w:before="0" w:line="276" w:lineRule="auto"/>
        <w:contextualSpacing/>
        <w:jc w:val="left"/>
        <w:rPr>
          <w:rFonts w:ascii="Marianne" w:hAnsi="Marianne"/>
          <w:sz w:val="24"/>
          <w:szCs w:val="24"/>
        </w:rPr>
      </w:pPr>
      <w:r w:rsidRPr="000B31A2">
        <w:rPr>
          <w:rFonts w:ascii="Marianne" w:hAnsi="Marianne"/>
          <w:sz w:val="24"/>
          <w:szCs w:val="24"/>
        </w:rPr>
        <w:t xml:space="preserve">Mettre à jour le plugin </w:t>
      </w:r>
    </w:p>
    <w:p w14:paraId="2716088D" w14:textId="30E8E7A8" w:rsidR="000B31A2" w:rsidRPr="00202D03" w:rsidRDefault="000B31A2" w:rsidP="000B31A2">
      <w:pPr>
        <w:pStyle w:val="ListParagraph"/>
        <w:numPr>
          <w:ilvl w:val="0"/>
          <w:numId w:val="18"/>
        </w:numPr>
        <w:spacing w:before="0" w:line="276" w:lineRule="auto"/>
        <w:contextualSpacing/>
        <w:jc w:val="left"/>
        <w:rPr>
          <w:rFonts w:ascii="Marianne" w:hAnsi="Marianne"/>
          <w:b/>
          <w:bCs/>
          <w:i/>
          <w:iCs/>
          <w:sz w:val="24"/>
          <w:szCs w:val="24"/>
          <w:lang w:val="en-US"/>
        </w:rPr>
      </w:pPr>
      <w:r w:rsidRPr="00202D03">
        <w:rPr>
          <w:rFonts w:ascii="Marianne" w:hAnsi="Marianne"/>
          <w:b/>
          <w:bCs/>
          <w:i/>
          <w:iCs/>
          <w:sz w:val="24"/>
          <w:szCs w:val="24"/>
          <w:lang w:val="en-US"/>
        </w:rPr>
        <w:t>$ unzip</w:t>
      </w:r>
      <w:r w:rsidR="00A20CE8">
        <w:rPr>
          <w:rFonts w:ascii="Marianne" w:hAnsi="Marianne"/>
          <w:b/>
          <w:bCs/>
          <w:i/>
          <w:iCs/>
          <w:sz w:val="24"/>
          <w:szCs w:val="24"/>
          <w:lang w:val="en-US"/>
        </w:rPr>
        <w:t xml:space="preserve"> -o</w:t>
      </w:r>
      <w:r w:rsidRPr="00202D03">
        <w:rPr>
          <w:rFonts w:ascii="Marianne" w:hAnsi="Marianne"/>
          <w:b/>
          <w:bCs/>
          <w:i/>
          <w:iCs/>
          <w:sz w:val="24"/>
          <w:szCs w:val="24"/>
          <w:lang w:val="en-US"/>
        </w:rPr>
        <w:t xml:space="preserve"> formcreator</w:t>
      </w:r>
      <w:r>
        <w:rPr>
          <w:rFonts w:ascii="Marianne" w:hAnsi="Marianne"/>
          <w:b/>
          <w:bCs/>
          <w:i/>
          <w:iCs/>
          <w:sz w:val="24"/>
          <w:szCs w:val="24"/>
          <w:lang w:val="en-US"/>
        </w:rPr>
        <w:t>Updated</w:t>
      </w:r>
      <w:r w:rsidRPr="00202D03">
        <w:rPr>
          <w:rFonts w:ascii="Marianne" w:hAnsi="Marianne"/>
          <w:b/>
          <w:bCs/>
          <w:i/>
          <w:iCs/>
          <w:sz w:val="24"/>
          <w:szCs w:val="24"/>
          <w:lang w:val="en-US"/>
        </w:rPr>
        <w:t>.zip -d plugins/</w:t>
      </w:r>
    </w:p>
    <w:p w14:paraId="10FBB148" w14:textId="77777777" w:rsidR="000B31A2" w:rsidRPr="000B31A2" w:rsidRDefault="000B31A2" w:rsidP="000B31A2">
      <w:pPr>
        <w:pStyle w:val="ListParagraph"/>
        <w:spacing w:before="0" w:line="276" w:lineRule="auto"/>
        <w:ind w:left="1068"/>
        <w:contextualSpacing/>
        <w:jc w:val="left"/>
        <w:rPr>
          <w:rFonts w:ascii="Marianne" w:hAnsi="Marianne"/>
          <w:sz w:val="24"/>
          <w:szCs w:val="24"/>
          <w:lang w:val="en-US"/>
        </w:rPr>
      </w:pPr>
    </w:p>
    <w:p w14:paraId="02E6A184" w14:textId="73DFEA0A" w:rsidR="00816FC3" w:rsidRDefault="00816FC3" w:rsidP="00816FC3">
      <w:pPr>
        <w:pStyle w:val="ListParagraph"/>
        <w:numPr>
          <w:ilvl w:val="0"/>
          <w:numId w:val="17"/>
        </w:numPr>
        <w:spacing w:before="0" w:line="276" w:lineRule="auto"/>
        <w:contextualSpacing/>
        <w:jc w:val="left"/>
        <w:rPr>
          <w:rFonts w:ascii="Marianne" w:hAnsi="Marianne"/>
          <w:sz w:val="24"/>
          <w:szCs w:val="24"/>
        </w:rPr>
      </w:pPr>
      <w:r w:rsidRPr="004670DF">
        <w:rPr>
          <w:rFonts w:ascii="Marianne" w:hAnsi="Marianne"/>
          <w:sz w:val="24"/>
          <w:szCs w:val="24"/>
        </w:rPr>
        <w:t>Installer le plugin « custom » en rajoutant</w:t>
      </w:r>
      <w:proofErr w:type="gramStart"/>
      <w:r w:rsidRPr="004670DF">
        <w:rPr>
          <w:rFonts w:ascii="Marianne" w:hAnsi="Marianne"/>
          <w:sz w:val="24"/>
          <w:szCs w:val="24"/>
        </w:rPr>
        <w:t xml:space="preserve"> </w:t>
      </w:r>
      <w:r w:rsidRPr="004670DF">
        <w:rPr>
          <w:rFonts w:ascii="Marianne" w:hAnsi="Marianne"/>
          <w:b/>
          <w:bCs/>
          <w:sz w:val="24"/>
          <w:szCs w:val="24"/>
        </w:rPr>
        <w:t>«plugins/custom/</w:t>
      </w:r>
      <w:proofErr w:type="spellStart"/>
      <w:r w:rsidRPr="004670DF">
        <w:rPr>
          <w:rFonts w:ascii="Marianne" w:hAnsi="Marianne"/>
          <w:b/>
          <w:bCs/>
          <w:sz w:val="24"/>
          <w:szCs w:val="24"/>
        </w:rPr>
        <w:t>install.php</w:t>
      </w:r>
      <w:proofErr w:type="spellEnd"/>
      <w:proofErr w:type="gramEnd"/>
      <w:r w:rsidRPr="004670DF">
        <w:rPr>
          <w:rFonts w:ascii="Marianne" w:hAnsi="Marianne"/>
          <w:b/>
          <w:bCs/>
          <w:sz w:val="24"/>
          <w:szCs w:val="24"/>
        </w:rPr>
        <w:t> »</w:t>
      </w:r>
      <w:r w:rsidRPr="004670DF">
        <w:rPr>
          <w:rFonts w:ascii="Marianne" w:hAnsi="Marianne"/>
          <w:sz w:val="24"/>
          <w:szCs w:val="24"/>
        </w:rPr>
        <w:t xml:space="preserve"> sur  l’url du navigateur.</w:t>
      </w:r>
    </w:p>
    <w:p w14:paraId="702266DC" w14:textId="6A9884C6" w:rsidR="000E6056" w:rsidRPr="000E6056" w:rsidRDefault="000E6056" w:rsidP="000E6056">
      <w:pPr>
        <w:spacing w:line="276" w:lineRule="auto"/>
        <w:ind w:left="708"/>
        <w:contextualSpacing/>
        <w:rPr>
          <w:rFonts w:ascii="Marianne" w:hAnsi="Marianne"/>
        </w:rPr>
      </w:pPr>
      <w:r w:rsidRPr="000E6056">
        <w:drawing>
          <wp:inline distT="0" distB="0" distL="0" distR="0" wp14:anchorId="782A91E4" wp14:editId="3B6EE07F">
            <wp:extent cx="6210935"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935" cy="1275080"/>
                    </a:xfrm>
                    <a:prstGeom prst="rect">
                      <a:avLst/>
                    </a:prstGeom>
                  </pic:spPr>
                </pic:pic>
              </a:graphicData>
            </a:graphic>
          </wp:inline>
        </w:drawing>
      </w:r>
    </w:p>
    <w:p w14:paraId="1F90202D" w14:textId="77777777" w:rsidR="009F335E" w:rsidRPr="004670DF" w:rsidRDefault="009F335E" w:rsidP="009F335E">
      <w:pPr>
        <w:spacing w:line="276" w:lineRule="auto"/>
        <w:rPr>
          <w:rFonts w:ascii="Marianne" w:hAnsi="Marianne"/>
        </w:rPr>
      </w:pPr>
      <w:r w:rsidRPr="004670DF">
        <w:rPr>
          <w:rFonts w:ascii="Marianne" w:hAnsi="Marianne"/>
        </w:rPr>
        <w:t>Une fois installé, on peut voir l’interface pour faire l’importation et exportation des fiches comme ci-dessous :</w:t>
      </w:r>
    </w:p>
    <w:p w14:paraId="5198730A" w14:textId="180250B5" w:rsidR="009F335E" w:rsidRPr="007B4445" w:rsidRDefault="009F335E" w:rsidP="007B4445">
      <w:pPr>
        <w:spacing w:line="276" w:lineRule="auto"/>
        <w:ind w:firstLine="720"/>
        <w:contextualSpacing/>
        <w:rPr>
          <w:rFonts w:ascii="Marianne" w:hAnsi="Marianne"/>
          <w:sz w:val="22"/>
          <w:szCs w:val="22"/>
        </w:rPr>
      </w:pPr>
      <w:r>
        <w:rPr>
          <w:noProof/>
        </w:rPr>
        <w:drawing>
          <wp:inline distT="0" distB="0" distL="0" distR="0" wp14:anchorId="7D8CD9E5" wp14:editId="6641D318">
            <wp:extent cx="4434690" cy="2038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0087" cy="2040830"/>
                    </a:xfrm>
                    <a:prstGeom prst="rect">
                      <a:avLst/>
                    </a:prstGeom>
                    <a:noFill/>
                    <a:ln>
                      <a:noFill/>
                    </a:ln>
                  </pic:spPr>
                </pic:pic>
              </a:graphicData>
            </a:graphic>
          </wp:inline>
        </w:drawing>
      </w:r>
    </w:p>
    <w:p w14:paraId="22FDADE8" w14:textId="504CC16B" w:rsidR="0005438C" w:rsidRDefault="0005438C" w:rsidP="0005438C">
      <w:pPr>
        <w:spacing w:line="276" w:lineRule="auto"/>
        <w:contextualSpacing/>
        <w:rPr>
          <w:rFonts w:ascii="Marianne" w:hAnsi="Marianne"/>
          <w:sz w:val="22"/>
          <w:szCs w:val="22"/>
        </w:rPr>
      </w:pPr>
    </w:p>
    <w:p w14:paraId="2BA514C4" w14:textId="24F13FF8" w:rsidR="0005438C" w:rsidRPr="0005438C" w:rsidRDefault="0005438C" w:rsidP="0005438C">
      <w:pPr>
        <w:pStyle w:val="Heading2"/>
        <w:numPr>
          <w:ilvl w:val="1"/>
          <w:numId w:val="14"/>
        </w:numPr>
        <w:spacing w:line="276" w:lineRule="auto"/>
        <w:jc w:val="left"/>
        <w:rPr>
          <w:rFonts w:ascii="Marianne" w:hAnsi="Marianne" w:cs="Tahoma"/>
          <w:szCs w:val="20"/>
          <w:lang w:eastAsia="zh-CN"/>
        </w:rPr>
      </w:pPr>
      <w:bookmarkStart w:id="8" w:name="_Toc164244809"/>
      <w:r w:rsidRPr="0005438C">
        <w:rPr>
          <w:rFonts w:ascii="Marianne" w:hAnsi="Marianne" w:cs="Tahoma"/>
          <w:szCs w:val="20"/>
          <w:lang w:eastAsia="zh-CN"/>
        </w:rPr>
        <w:lastRenderedPageBreak/>
        <w:t xml:space="preserve">Configuration des utilisateurs et </w:t>
      </w:r>
      <w:r w:rsidR="00DA6A41">
        <w:rPr>
          <w:rFonts w:ascii="Marianne" w:hAnsi="Marianne" w:cs="Tahoma"/>
          <w:szCs w:val="20"/>
          <w:lang w:eastAsia="zh-CN"/>
        </w:rPr>
        <w:t>groupes</w:t>
      </w:r>
      <w:bookmarkEnd w:id="8"/>
    </w:p>
    <w:p w14:paraId="399A128A" w14:textId="66C616FD" w:rsidR="0005438C" w:rsidRDefault="0005438C" w:rsidP="0005438C">
      <w:pPr>
        <w:spacing w:line="276" w:lineRule="auto"/>
        <w:contextualSpacing/>
        <w:rPr>
          <w:rFonts w:ascii="Marianne" w:hAnsi="Marianne"/>
          <w:sz w:val="22"/>
          <w:szCs w:val="22"/>
        </w:rPr>
      </w:pPr>
    </w:p>
    <w:p w14:paraId="7C9EE1DF" w14:textId="7075ED3E" w:rsidR="008519F8" w:rsidRPr="004670DF" w:rsidRDefault="00DA6A41" w:rsidP="00E52AC3">
      <w:pPr>
        <w:spacing w:line="276" w:lineRule="auto"/>
        <w:rPr>
          <w:rFonts w:ascii="Marianne" w:hAnsi="Marianne"/>
        </w:rPr>
      </w:pPr>
      <w:r w:rsidRPr="004670DF">
        <w:rPr>
          <w:rFonts w:ascii="Marianne" w:hAnsi="Marianne"/>
        </w:rPr>
        <w:t xml:space="preserve">On utilise 3 groupes pour bien gérer le signalement de dysfonctionnement dans </w:t>
      </w:r>
      <w:r w:rsidR="008048ED" w:rsidRPr="004670DF">
        <w:rPr>
          <w:rFonts w:ascii="Marianne" w:hAnsi="Marianne"/>
        </w:rPr>
        <w:t>GLPI</w:t>
      </w:r>
      <w:r w:rsidRPr="004670DF">
        <w:rPr>
          <w:rFonts w:ascii="Marianne" w:hAnsi="Marianne"/>
        </w:rPr>
        <w:t>, qui sont :</w:t>
      </w:r>
    </w:p>
    <w:p w14:paraId="4627F3E5" w14:textId="105D5316" w:rsidR="00DA6A41" w:rsidRPr="004670DF" w:rsidRDefault="00DA6A41" w:rsidP="00DA6A41">
      <w:pPr>
        <w:pStyle w:val="ListParagraph"/>
        <w:numPr>
          <w:ilvl w:val="0"/>
          <w:numId w:val="17"/>
        </w:numPr>
        <w:spacing w:before="0" w:line="276" w:lineRule="auto"/>
        <w:contextualSpacing/>
        <w:jc w:val="left"/>
        <w:rPr>
          <w:rFonts w:ascii="Marianne" w:hAnsi="Marianne"/>
          <w:sz w:val="24"/>
          <w:szCs w:val="24"/>
        </w:rPr>
      </w:pPr>
      <w:r w:rsidRPr="004670DF">
        <w:rPr>
          <w:rFonts w:ascii="Marianne" w:hAnsi="Marianne"/>
          <w:b/>
          <w:bCs/>
          <w:sz w:val="24"/>
          <w:szCs w:val="24"/>
        </w:rPr>
        <w:t>Demandeur </w:t>
      </w:r>
      <w:r w:rsidRPr="004670DF">
        <w:rPr>
          <w:rFonts w:ascii="Marianne" w:hAnsi="Marianne"/>
          <w:sz w:val="24"/>
          <w:szCs w:val="24"/>
        </w:rPr>
        <w:t>: groupe des utilisateurs qui créent les signalements</w:t>
      </w:r>
    </w:p>
    <w:p w14:paraId="504D62EF" w14:textId="67492066" w:rsidR="00DA6A41" w:rsidRPr="004670DF" w:rsidRDefault="00DA6A41" w:rsidP="00DA6A41">
      <w:pPr>
        <w:pStyle w:val="ListParagraph"/>
        <w:numPr>
          <w:ilvl w:val="0"/>
          <w:numId w:val="17"/>
        </w:numPr>
        <w:spacing w:before="0" w:line="276" w:lineRule="auto"/>
        <w:contextualSpacing/>
        <w:jc w:val="left"/>
        <w:rPr>
          <w:rFonts w:ascii="Marianne" w:hAnsi="Marianne"/>
          <w:sz w:val="24"/>
          <w:szCs w:val="24"/>
        </w:rPr>
      </w:pPr>
      <w:r w:rsidRPr="004670DF">
        <w:rPr>
          <w:rFonts w:ascii="Marianne" w:hAnsi="Marianne"/>
          <w:b/>
          <w:bCs/>
          <w:sz w:val="24"/>
          <w:szCs w:val="24"/>
        </w:rPr>
        <w:t>Direction/Service (validation)</w:t>
      </w:r>
      <w:r w:rsidRPr="004670DF">
        <w:rPr>
          <w:rFonts w:ascii="Marianne" w:hAnsi="Marianne"/>
          <w:sz w:val="24"/>
          <w:szCs w:val="24"/>
        </w:rPr>
        <w:t> : groupe des utilisateurs qui valident les signalements</w:t>
      </w:r>
    </w:p>
    <w:p w14:paraId="7B6CC5BD" w14:textId="00E8F96F" w:rsidR="00DA6A41" w:rsidRPr="004670DF" w:rsidRDefault="00DA6A41" w:rsidP="00DA6A41">
      <w:pPr>
        <w:pStyle w:val="ListParagraph"/>
        <w:numPr>
          <w:ilvl w:val="0"/>
          <w:numId w:val="17"/>
        </w:numPr>
        <w:spacing w:before="0" w:line="276" w:lineRule="auto"/>
        <w:contextualSpacing/>
        <w:jc w:val="left"/>
        <w:rPr>
          <w:rFonts w:ascii="Marianne" w:hAnsi="Marianne" w:cs="Open Sans"/>
          <w:color w:val="3F4350"/>
          <w:sz w:val="24"/>
          <w:szCs w:val="24"/>
        </w:rPr>
      </w:pPr>
      <w:proofErr w:type="spellStart"/>
      <w:proofErr w:type="gramStart"/>
      <w:r w:rsidRPr="004670DF">
        <w:rPr>
          <w:rFonts w:ascii="Marianne" w:hAnsi="Marianne"/>
          <w:b/>
          <w:bCs/>
          <w:sz w:val="24"/>
          <w:szCs w:val="24"/>
        </w:rPr>
        <w:t>courriel</w:t>
      </w:r>
      <w:proofErr w:type="gramEnd"/>
      <w:r w:rsidRPr="004670DF">
        <w:rPr>
          <w:rFonts w:ascii="Marianne" w:hAnsi="Marianne"/>
          <w:b/>
          <w:bCs/>
          <w:sz w:val="24"/>
          <w:szCs w:val="24"/>
        </w:rPr>
        <w:t>_responsable</w:t>
      </w:r>
      <w:proofErr w:type="spellEnd"/>
      <w:r w:rsidRPr="004670DF">
        <w:rPr>
          <w:rFonts w:ascii="Marianne" w:hAnsi="Marianne"/>
          <w:sz w:val="24"/>
          <w:szCs w:val="24"/>
        </w:rPr>
        <w:t> : regroupe les adresses courriels à mettre</w:t>
      </w:r>
      <w:r w:rsidRPr="004670DF">
        <w:rPr>
          <w:rFonts w:ascii="Marianne" w:hAnsi="Marianne" w:cs="Open Sans"/>
          <w:color w:val="3F4350"/>
          <w:sz w:val="24"/>
          <w:szCs w:val="24"/>
        </w:rPr>
        <w:t xml:space="preserve"> dans le document </w:t>
      </w:r>
      <w:proofErr w:type="spellStart"/>
      <w:r w:rsidRPr="004670DF">
        <w:rPr>
          <w:rFonts w:ascii="Marianne" w:hAnsi="Marianne" w:cs="Open Sans"/>
          <w:color w:val="3F4350"/>
          <w:sz w:val="24"/>
          <w:szCs w:val="24"/>
        </w:rPr>
        <w:t>pdf</w:t>
      </w:r>
      <w:proofErr w:type="spellEnd"/>
      <w:r w:rsidRPr="004670DF">
        <w:rPr>
          <w:rFonts w:ascii="Marianne" w:hAnsi="Marianne" w:cs="Open Sans"/>
          <w:color w:val="3F4350"/>
          <w:sz w:val="24"/>
          <w:szCs w:val="24"/>
        </w:rPr>
        <w:t xml:space="preserve"> à exporter</w:t>
      </w:r>
    </w:p>
    <w:p w14:paraId="04B5C20A" w14:textId="4FC8144C" w:rsidR="00DA6A41" w:rsidRPr="004670DF" w:rsidRDefault="00DA6A41" w:rsidP="00E52AC3">
      <w:pPr>
        <w:spacing w:line="276" w:lineRule="auto"/>
        <w:rPr>
          <w:rFonts w:ascii="Marianne" w:hAnsi="Marianne" w:cs="Open Sans"/>
          <w:color w:val="3F4350"/>
        </w:rPr>
      </w:pPr>
    </w:p>
    <w:p w14:paraId="49BF7935" w14:textId="70D403B2" w:rsidR="001E4AA7" w:rsidRDefault="001E4AA7" w:rsidP="001E4AA7">
      <w:pPr>
        <w:pStyle w:val="Heading3"/>
      </w:pPr>
      <w:bookmarkStart w:id="9" w:name="_Toc164244810"/>
      <w:r>
        <w:t>Création d’un groupe</w:t>
      </w:r>
      <w:bookmarkEnd w:id="9"/>
    </w:p>
    <w:p w14:paraId="63FEEBAC" w14:textId="77777777" w:rsidR="001E4AA7" w:rsidRDefault="001E4AA7" w:rsidP="001E4AA7">
      <w:pPr>
        <w:rPr>
          <w:lang w:eastAsia="zh-CN"/>
        </w:rPr>
      </w:pPr>
      <w:r>
        <w:rPr>
          <w:lang w:eastAsia="zh-CN"/>
        </w:rPr>
        <w:t>En se connectant toujours sur un utilisateur de type « super-admin », veuillez suivre les instructions suivantes :</w:t>
      </w:r>
    </w:p>
    <w:p w14:paraId="109EB808" w14:textId="31CD55AD" w:rsidR="001E4AA7" w:rsidRPr="001E4AA7" w:rsidRDefault="001E4AA7" w:rsidP="001E4AA7">
      <w:pPr>
        <w:pStyle w:val="ListParagraph"/>
        <w:numPr>
          <w:ilvl w:val="0"/>
          <w:numId w:val="17"/>
        </w:numPr>
        <w:spacing w:before="0" w:line="276" w:lineRule="auto"/>
        <w:contextualSpacing/>
        <w:jc w:val="left"/>
        <w:rPr>
          <w:rFonts w:ascii="Marianne" w:hAnsi="Marianne"/>
        </w:rPr>
      </w:pPr>
      <w:r w:rsidRPr="001E4AA7">
        <w:rPr>
          <w:rFonts w:ascii="Marianne" w:hAnsi="Marianne"/>
        </w:rPr>
        <w:t>Cliquer sur le menu « Administration »</w:t>
      </w:r>
    </w:p>
    <w:p w14:paraId="3A164834" w14:textId="55830927" w:rsidR="001E4AA7" w:rsidRPr="004670DF" w:rsidRDefault="001E4AA7" w:rsidP="001E4AA7">
      <w:pPr>
        <w:pStyle w:val="ListParagraph"/>
        <w:numPr>
          <w:ilvl w:val="0"/>
          <w:numId w:val="17"/>
        </w:numPr>
        <w:spacing w:before="0" w:line="276" w:lineRule="auto"/>
        <w:contextualSpacing/>
        <w:jc w:val="left"/>
        <w:rPr>
          <w:rFonts w:ascii="Marianne" w:hAnsi="Marianne"/>
          <w:sz w:val="24"/>
          <w:szCs w:val="24"/>
        </w:rPr>
      </w:pPr>
      <w:r w:rsidRPr="004670DF">
        <w:rPr>
          <w:rFonts w:ascii="Marianne" w:hAnsi="Marianne"/>
          <w:sz w:val="24"/>
          <w:szCs w:val="24"/>
        </w:rPr>
        <w:t>Puis sur le sous-menu « Groupes » et sur le bouton « Ajouter »</w:t>
      </w:r>
    </w:p>
    <w:p w14:paraId="1F0306AB" w14:textId="5C3834A8" w:rsidR="001E4AA7" w:rsidRDefault="001E4AA7" w:rsidP="001E4AA7">
      <w:pPr>
        <w:ind w:firstLine="720"/>
        <w:rPr>
          <w:lang w:eastAsia="zh-CN"/>
        </w:rPr>
      </w:pPr>
      <w:r w:rsidRPr="001E4AA7">
        <w:rPr>
          <w:noProof/>
          <w:lang w:eastAsia="zh-CN"/>
        </w:rPr>
        <w:drawing>
          <wp:inline distT="0" distB="0" distL="0" distR="0" wp14:anchorId="2C421004" wp14:editId="6CF70999">
            <wp:extent cx="4655820" cy="245342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7209" cy="2464692"/>
                    </a:xfrm>
                    <a:prstGeom prst="rect">
                      <a:avLst/>
                    </a:prstGeom>
                  </pic:spPr>
                </pic:pic>
              </a:graphicData>
            </a:graphic>
          </wp:inline>
        </w:drawing>
      </w:r>
    </w:p>
    <w:p w14:paraId="7348F775" w14:textId="7DF137C8" w:rsidR="001E4AA7" w:rsidRPr="004670DF" w:rsidRDefault="001E4AA7" w:rsidP="001E4AA7">
      <w:pPr>
        <w:pStyle w:val="ListParagraph"/>
        <w:numPr>
          <w:ilvl w:val="0"/>
          <w:numId w:val="17"/>
        </w:numPr>
        <w:spacing w:before="0" w:line="276" w:lineRule="auto"/>
        <w:contextualSpacing/>
        <w:jc w:val="left"/>
        <w:rPr>
          <w:rFonts w:ascii="Marianne" w:hAnsi="Marianne"/>
          <w:sz w:val="24"/>
          <w:szCs w:val="24"/>
        </w:rPr>
      </w:pPr>
      <w:r w:rsidRPr="004670DF">
        <w:rPr>
          <w:rFonts w:ascii="Marianne" w:hAnsi="Marianne"/>
          <w:sz w:val="24"/>
          <w:szCs w:val="24"/>
        </w:rPr>
        <w:t>Saisir le nom et clique sur le bouton « Ajouter » en bas</w:t>
      </w:r>
    </w:p>
    <w:p w14:paraId="290EC71F" w14:textId="000E8830" w:rsidR="00DA6A41" w:rsidRDefault="002B1FE3" w:rsidP="002B1FE3">
      <w:pPr>
        <w:spacing w:line="276" w:lineRule="auto"/>
        <w:ind w:firstLine="708"/>
        <w:rPr>
          <w:rFonts w:ascii="Marianne" w:hAnsi="Marianne"/>
        </w:rPr>
      </w:pPr>
      <w:r w:rsidRPr="002B1FE3">
        <w:rPr>
          <w:rFonts w:ascii="Marianne" w:hAnsi="Marianne"/>
          <w:noProof/>
        </w:rPr>
        <w:drawing>
          <wp:inline distT="0" distB="0" distL="0" distR="0" wp14:anchorId="73877117" wp14:editId="59251E76">
            <wp:extent cx="5019623"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117" cy="2262033"/>
                    </a:xfrm>
                    <a:prstGeom prst="rect">
                      <a:avLst/>
                    </a:prstGeom>
                  </pic:spPr>
                </pic:pic>
              </a:graphicData>
            </a:graphic>
          </wp:inline>
        </w:drawing>
      </w:r>
    </w:p>
    <w:p w14:paraId="488B3B74" w14:textId="2074BCD1" w:rsidR="002B1FE3" w:rsidRDefault="002B1FE3" w:rsidP="002B1FE3">
      <w:pPr>
        <w:spacing w:line="276" w:lineRule="auto"/>
        <w:ind w:firstLine="708"/>
        <w:rPr>
          <w:rFonts w:ascii="Marianne" w:hAnsi="Marianne"/>
        </w:rPr>
      </w:pPr>
    </w:p>
    <w:p w14:paraId="397C5FB7" w14:textId="026FFC38" w:rsidR="002B1FE3" w:rsidRPr="002B1FE3" w:rsidRDefault="002B1FE3" w:rsidP="002B1FE3">
      <w:pPr>
        <w:pStyle w:val="Heading3"/>
      </w:pPr>
      <w:bookmarkStart w:id="10" w:name="_Toc164244811"/>
      <w:r w:rsidRPr="002B1FE3">
        <w:t>Ajouter un utilisateur dans un groupe</w:t>
      </w:r>
      <w:bookmarkEnd w:id="10"/>
    </w:p>
    <w:p w14:paraId="55DA099F" w14:textId="77777777" w:rsidR="002B1FE3" w:rsidRDefault="002B1FE3" w:rsidP="002B1FE3">
      <w:pPr>
        <w:spacing w:line="276" w:lineRule="auto"/>
        <w:ind w:firstLine="708"/>
        <w:rPr>
          <w:rFonts w:ascii="Marianne" w:hAnsi="Marianne"/>
        </w:rPr>
      </w:pPr>
      <w:r>
        <w:rPr>
          <w:rFonts w:ascii="Marianne" w:hAnsi="Marianne"/>
        </w:rPr>
        <w:t>Dans le même menu « Administration », sous-menu « Utilisateur » :</w:t>
      </w:r>
    </w:p>
    <w:p w14:paraId="17AEF9E0" w14:textId="2EB4D307" w:rsidR="002B1FE3" w:rsidRPr="002B1FE3" w:rsidRDefault="002B1FE3" w:rsidP="002B1FE3">
      <w:pPr>
        <w:pStyle w:val="ListParagraph"/>
        <w:numPr>
          <w:ilvl w:val="0"/>
          <w:numId w:val="17"/>
        </w:numPr>
        <w:spacing w:before="0" w:line="276" w:lineRule="auto"/>
        <w:contextualSpacing/>
        <w:jc w:val="left"/>
        <w:rPr>
          <w:rFonts w:ascii="Marianne" w:hAnsi="Marianne"/>
          <w:sz w:val="24"/>
          <w:szCs w:val="24"/>
        </w:rPr>
      </w:pPr>
      <w:r w:rsidRPr="002B1FE3">
        <w:rPr>
          <w:rFonts w:ascii="Marianne" w:hAnsi="Marianne"/>
          <w:sz w:val="24"/>
          <w:szCs w:val="24"/>
        </w:rPr>
        <w:lastRenderedPageBreak/>
        <w:t>Cliquer sur un utilisateur à associer à un groupe</w:t>
      </w:r>
    </w:p>
    <w:p w14:paraId="6A108669" w14:textId="55C4607A" w:rsidR="002B1FE3" w:rsidRPr="002B1FE3" w:rsidRDefault="002B1FE3" w:rsidP="002B1FE3">
      <w:pPr>
        <w:pStyle w:val="ListParagraph"/>
        <w:numPr>
          <w:ilvl w:val="0"/>
          <w:numId w:val="17"/>
        </w:numPr>
        <w:spacing w:before="0" w:line="276" w:lineRule="auto"/>
        <w:contextualSpacing/>
        <w:jc w:val="left"/>
        <w:rPr>
          <w:rFonts w:ascii="Marianne" w:hAnsi="Marianne"/>
          <w:sz w:val="24"/>
          <w:szCs w:val="24"/>
        </w:rPr>
      </w:pPr>
      <w:r w:rsidRPr="002B1FE3">
        <w:rPr>
          <w:rFonts w:ascii="Marianne" w:hAnsi="Marianne"/>
          <w:sz w:val="24"/>
          <w:szCs w:val="24"/>
        </w:rPr>
        <w:t>Cliquer sur « Groupes » et choisir un groupe dans la liste des groupes disponible</w:t>
      </w:r>
      <w:r w:rsidRPr="002B1FE3">
        <w:rPr>
          <w:rFonts w:ascii="Marianne" w:hAnsi="Marianne"/>
          <w:sz w:val="24"/>
          <w:szCs w:val="24"/>
        </w:rPr>
        <w:br/>
        <w:t>Cliquer sur le bouton « Ajouter »</w:t>
      </w:r>
    </w:p>
    <w:p w14:paraId="69B60BBF" w14:textId="77777777" w:rsidR="002B1FE3" w:rsidRDefault="002B1FE3" w:rsidP="002B1FE3">
      <w:pPr>
        <w:spacing w:line="276" w:lineRule="auto"/>
        <w:ind w:firstLine="708"/>
        <w:rPr>
          <w:rFonts w:ascii="Marianne" w:hAnsi="Marianne"/>
        </w:rPr>
      </w:pPr>
    </w:p>
    <w:p w14:paraId="1D2B9DAE" w14:textId="78956E22" w:rsidR="002B1FE3" w:rsidRDefault="002B1FE3" w:rsidP="002B1FE3">
      <w:pPr>
        <w:spacing w:line="276" w:lineRule="auto"/>
        <w:ind w:firstLine="708"/>
        <w:rPr>
          <w:rFonts w:ascii="Marianne" w:hAnsi="Marianne"/>
        </w:rPr>
      </w:pPr>
      <w:r>
        <w:rPr>
          <w:rFonts w:ascii="Marianne" w:hAnsi="Marianne"/>
        </w:rPr>
        <w:br/>
      </w:r>
      <w:r w:rsidRPr="002B1FE3">
        <w:rPr>
          <w:rFonts w:ascii="Marianne" w:hAnsi="Marianne"/>
          <w:noProof/>
        </w:rPr>
        <w:drawing>
          <wp:inline distT="0" distB="0" distL="0" distR="0" wp14:anchorId="4301EDC4" wp14:editId="762B5CD6">
            <wp:extent cx="6210935" cy="2393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935" cy="2393950"/>
                    </a:xfrm>
                    <a:prstGeom prst="rect">
                      <a:avLst/>
                    </a:prstGeom>
                  </pic:spPr>
                </pic:pic>
              </a:graphicData>
            </a:graphic>
          </wp:inline>
        </w:drawing>
      </w:r>
    </w:p>
    <w:p w14:paraId="762A62B9" w14:textId="77777777" w:rsidR="002B1FE3" w:rsidRPr="00E52AC3" w:rsidRDefault="002B1FE3" w:rsidP="002B1FE3">
      <w:pPr>
        <w:spacing w:line="276" w:lineRule="auto"/>
        <w:ind w:firstLine="708"/>
        <w:rPr>
          <w:rFonts w:ascii="Marianne" w:hAnsi="Marianne"/>
        </w:rPr>
      </w:pPr>
    </w:p>
    <w:sectPr w:rsidR="002B1FE3" w:rsidRPr="00E52AC3" w:rsidSect="00FE158A">
      <w:headerReference w:type="default" r:id="rId22"/>
      <w:footerReference w:type="default" r:id="rId23"/>
      <w:pgSz w:w="11906" w:h="16838"/>
      <w:pgMar w:top="885" w:right="991" w:bottom="1276" w:left="1134" w:header="567" w:footer="37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A220" w14:textId="77777777" w:rsidR="00EB1945" w:rsidRDefault="00EB1945">
      <w:r>
        <w:separator/>
      </w:r>
    </w:p>
  </w:endnote>
  <w:endnote w:type="continuationSeparator" w:id="0">
    <w:p w14:paraId="37E20D74" w14:textId="77777777" w:rsidR="00EB1945" w:rsidRDefault="00EB1945">
      <w:r>
        <w:continuationSeparator/>
      </w:r>
    </w:p>
  </w:endnote>
  <w:endnote w:type="continuationNotice" w:id="1">
    <w:p w14:paraId="686CB9B5" w14:textId="77777777" w:rsidR="00EB1945" w:rsidRDefault="00EB19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riann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Layout w:type="fixed"/>
      <w:tblLook w:val="0000" w:firstRow="0" w:lastRow="0" w:firstColumn="0" w:lastColumn="0" w:noHBand="0" w:noVBand="0"/>
    </w:tblPr>
    <w:tblGrid>
      <w:gridCol w:w="9606"/>
    </w:tblGrid>
    <w:tr w:rsidR="00B657E2" w14:paraId="433E05A9" w14:textId="77777777" w:rsidTr="00C048AF">
      <w:tc>
        <w:tcPr>
          <w:tcW w:w="9606" w:type="dxa"/>
          <w:tcBorders>
            <w:top w:val="single" w:sz="4" w:space="0" w:color="000000"/>
          </w:tcBorders>
          <w:shd w:val="clear" w:color="auto" w:fill="auto"/>
        </w:tcPr>
        <w:p w14:paraId="433E05A8" w14:textId="03D4E4E6" w:rsidR="00B657E2" w:rsidRDefault="00B657E2" w:rsidP="006A473B">
          <w:pPr>
            <w:pStyle w:val="Footer"/>
            <w:tabs>
              <w:tab w:val="clear" w:pos="9072"/>
              <w:tab w:val="right" w:pos="9356"/>
            </w:tabs>
          </w:pPr>
          <w:r>
            <w:tab/>
          </w:r>
          <w:r>
            <w:tab/>
            <w:t xml:space="preserve">Page </w:t>
          </w:r>
          <w:r>
            <w:rPr>
              <w:noProof/>
            </w:rPr>
            <w:fldChar w:fldCharType="begin"/>
          </w:r>
          <w:r>
            <w:rPr>
              <w:noProof/>
            </w:rPr>
            <w:instrText xml:space="preserve"> PAGE </w:instrText>
          </w:r>
          <w:r>
            <w:rPr>
              <w:noProof/>
            </w:rPr>
            <w:fldChar w:fldCharType="separate"/>
          </w:r>
          <w:r w:rsidR="00A05A14">
            <w:rPr>
              <w:noProof/>
            </w:rPr>
            <w:t>41</w:t>
          </w:r>
          <w:r>
            <w:rPr>
              <w:noProof/>
            </w:rPr>
            <w:fldChar w:fldCharType="end"/>
          </w:r>
          <w:r>
            <w:t>/</w:t>
          </w:r>
          <w:r>
            <w:rPr>
              <w:noProof/>
            </w:rPr>
            <w:fldChar w:fldCharType="begin"/>
          </w:r>
          <w:r>
            <w:rPr>
              <w:noProof/>
            </w:rPr>
            <w:instrText xml:space="preserve"> NUMPAGES \* ARABIC </w:instrText>
          </w:r>
          <w:r>
            <w:rPr>
              <w:noProof/>
            </w:rPr>
            <w:fldChar w:fldCharType="separate"/>
          </w:r>
          <w:r w:rsidR="00A05A14">
            <w:rPr>
              <w:noProof/>
            </w:rPr>
            <w:t>44</w:t>
          </w:r>
          <w:r>
            <w:rPr>
              <w:noProof/>
            </w:rPr>
            <w:fldChar w:fldCharType="end"/>
          </w:r>
        </w:p>
      </w:tc>
    </w:tr>
  </w:tbl>
  <w:p w14:paraId="433E05AA" w14:textId="77777777" w:rsidR="00B657E2" w:rsidRDefault="00B65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A9F8" w14:textId="77777777" w:rsidR="00EB1945" w:rsidRDefault="00EB1945">
      <w:r>
        <w:separator/>
      </w:r>
    </w:p>
  </w:footnote>
  <w:footnote w:type="continuationSeparator" w:id="0">
    <w:p w14:paraId="739ABD51" w14:textId="77777777" w:rsidR="00EB1945" w:rsidRDefault="00EB1945">
      <w:r>
        <w:continuationSeparator/>
      </w:r>
    </w:p>
  </w:footnote>
  <w:footnote w:type="continuationNotice" w:id="1">
    <w:p w14:paraId="34B0C087" w14:textId="77777777" w:rsidR="00EB1945" w:rsidRDefault="00EB19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000" w:firstRow="0" w:lastRow="0" w:firstColumn="0" w:lastColumn="0" w:noHBand="0" w:noVBand="0"/>
    </w:tblPr>
    <w:tblGrid>
      <w:gridCol w:w="1701"/>
      <w:gridCol w:w="7938"/>
    </w:tblGrid>
    <w:tr w:rsidR="00B657E2" w14:paraId="433E05A6" w14:textId="77777777" w:rsidTr="00323003">
      <w:tc>
        <w:tcPr>
          <w:tcW w:w="1701" w:type="dxa"/>
          <w:tcBorders>
            <w:bottom w:val="single" w:sz="4" w:space="0" w:color="000000"/>
          </w:tcBorders>
          <w:shd w:val="clear" w:color="auto" w:fill="auto"/>
        </w:tcPr>
        <w:p w14:paraId="433E05A4" w14:textId="77777777" w:rsidR="00B657E2" w:rsidRDefault="00B657E2">
          <w:pPr>
            <w:snapToGrid w:val="0"/>
            <w:spacing w:before="80"/>
            <w:rPr>
              <w:sz w:val="18"/>
            </w:rPr>
          </w:pPr>
          <w:r>
            <w:rPr>
              <w:noProof/>
            </w:rPr>
            <w:drawing>
              <wp:inline distT="0" distB="0" distL="0" distR="0" wp14:anchorId="433E05AB" wp14:editId="433E05AC">
                <wp:extent cx="523875" cy="495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solidFill>
                          <a:srgbClr val="FFFFFF">
                            <a:alpha val="0"/>
                          </a:srgbClr>
                        </a:solidFill>
                        <a:ln>
                          <a:noFill/>
                        </a:ln>
                      </pic:spPr>
                    </pic:pic>
                  </a:graphicData>
                </a:graphic>
              </wp:inline>
            </w:drawing>
          </w:r>
        </w:p>
      </w:tc>
      <w:tc>
        <w:tcPr>
          <w:tcW w:w="7938" w:type="dxa"/>
          <w:tcBorders>
            <w:bottom w:val="single" w:sz="4" w:space="0" w:color="000000"/>
          </w:tcBorders>
          <w:shd w:val="clear" w:color="auto" w:fill="auto"/>
        </w:tcPr>
        <w:p w14:paraId="433E05A5" w14:textId="2E4E3F6F" w:rsidR="00B657E2" w:rsidRPr="00A83EC4" w:rsidRDefault="00B657E2" w:rsidP="009653B8">
          <w:pPr>
            <w:snapToGrid w:val="0"/>
            <w:spacing w:before="180" w:after="180"/>
            <w:jc w:val="right"/>
          </w:pPr>
          <w:r w:rsidRPr="00D32884">
            <w:rPr>
              <w:bCs/>
            </w:rPr>
            <w:t xml:space="preserve">Déploiement </w:t>
          </w:r>
          <w:r w:rsidR="0005438C" w:rsidRPr="0005438C">
            <w:rPr>
              <w:bCs/>
            </w:rPr>
            <w:t>de l’intégration fiche de dysfonctionnement à GLPI</w:t>
          </w:r>
        </w:p>
      </w:tc>
    </w:tr>
  </w:tbl>
  <w:p w14:paraId="433E05A7" w14:textId="77777777" w:rsidR="00B657E2" w:rsidRDefault="00B657E2" w:rsidP="00C048AF">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3A1B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hint="default"/>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0"/>
      </w:rPr>
    </w:lvl>
  </w:abstractNum>
  <w:abstractNum w:abstractNumId="3" w15:restartNumberingAfterBreak="0">
    <w:nsid w:val="00000004"/>
    <w:multiLevelType w:val="singleLevel"/>
    <w:tmpl w:val="00000004"/>
    <w:name w:val="WW8Num4"/>
    <w:lvl w:ilvl="0">
      <w:start w:val="1"/>
      <w:numFmt w:val="upperLetter"/>
      <w:lvlText w:val="%1."/>
      <w:lvlJc w:val="left"/>
      <w:pPr>
        <w:tabs>
          <w:tab w:val="num" w:pos="0"/>
        </w:tabs>
        <w:ind w:left="720" w:hanging="360"/>
      </w:pPr>
      <w:rPr>
        <w:rFonts w:hint="default"/>
      </w:rPr>
    </w:lvl>
  </w:abstractNum>
  <w:abstractNum w:abstractNumId="4" w15:restartNumberingAfterBreak="0">
    <w:nsid w:val="00000005"/>
    <w:multiLevelType w:val="singleLevel"/>
    <w:tmpl w:val="00000005"/>
    <w:name w:val="WW8Num5"/>
    <w:lvl w:ilvl="0">
      <w:start w:val="1"/>
      <w:numFmt w:val="bullet"/>
      <w:pStyle w:val="puce3"/>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multilevel"/>
    <w:tmpl w:val="00000006"/>
    <w:name w:val="WW8Num6"/>
    <w:lvl w:ilvl="0">
      <w:start w:val="1"/>
      <w:numFmt w:val="decimal"/>
      <w:pStyle w:val="Titre31"/>
      <w:suff w:val="space"/>
      <w:lvlText w:val="%1"/>
      <w:lvlJc w:val="left"/>
      <w:pPr>
        <w:tabs>
          <w:tab w:val="num" w:pos="0"/>
        </w:tabs>
        <w:ind w:left="397" w:hanging="397"/>
      </w:pPr>
      <w:rPr>
        <w:rFonts w:hint="default"/>
      </w:rPr>
    </w:lvl>
    <w:lvl w:ilvl="1">
      <w:start w:val="1"/>
      <w:numFmt w:val="decimal"/>
      <w:suff w:val="space"/>
      <w:lvlText w:val="%1.%2"/>
      <w:lvlJc w:val="left"/>
      <w:pPr>
        <w:tabs>
          <w:tab w:val="num" w:pos="0"/>
        </w:tabs>
        <w:ind w:left="576" w:hanging="576"/>
      </w:pPr>
      <w:rPr>
        <w:rFonts w:hint="default"/>
      </w:rPr>
    </w:lvl>
    <w:lvl w:ilvl="2">
      <w:start w:val="1"/>
      <w:numFmt w:val="decimal"/>
      <w:suff w:val="space"/>
      <w:lvlText w:val="%1.%2.%3"/>
      <w:lvlJc w:val="left"/>
      <w:pPr>
        <w:tabs>
          <w:tab w:val="num" w:pos="0"/>
        </w:tabs>
        <w:ind w:left="1429" w:hanging="720"/>
      </w:pPr>
      <w:rPr>
        <w:rFonts w:hint="default"/>
      </w:rPr>
    </w:lvl>
    <w:lvl w:ilvl="3">
      <w:start w:val="1"/>
      <w:numFmt w:val="decimal"/>
      <w:suff w:val="space"/>
      <w:lvlText w:val="%1.%2.%3.%4"/>
      <w:lvlJc w:val="left"/>
      <w:pPr>
        <w:tabs>
          <w:tab w:val="num" w:pos="0"/>
        </w:tabs>
        <w:ind w:left="3133" w:hanging="864"/>
      </w:pPr>
      <w:rPr>
        <w:rFonts w:hint="default"/>
      </w:rPr>
    </w:lvl>
    <w:lvl w:ilvl="4">
      <w:start w:val="1"/>
      <w:numFmt w:val="decimal"/>
      <w:suff w:val="space"/>
      <w:lvlText w:val="%1.%2.%3.%4.%5"/>
      <w:lvlJc w:val="left"/>
      <w:pPr>
        <w:tabs>
          <w:tab w:val="num" w:pos="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7"/>
    <w:lvl w:ilvl="0">
      <w:start w:val="2001"/>
      <w:numFmt w:val="bullet"/>
      <w:lvlText w:val="-"/>
      <w:lvlJc w:val="left"/>
      <w:pPr>
        <w:tabs>
          <w:tab w:val="num" w:pos="1440"/>
        </w:tabs>
        <w:ind w:left="1440" w:hanging="360"/>
      </w:pPr>
      <w:rPr>
        <w:rFonts w:ascii="Times New Roman" w:hAnsi="Times New Roman" w:cs="Times New Roman" w:hint="default"/>
        <w:sz w:val="20"/>
      </w:rPr>
    </w:lvl>
  </w:abstractNum>
  <w:abstractNum w:abstractNumId="7" w15:restartNumberingAfterBreak="0">
    <w:nsid w:val="00000008"/>
    <w:multiLevelType w:val="singleLevel"/>
    <w:tmpl w:val="00000008"/>
    <w:name w:val="WW8Num8"/>
    <w:lvl w:ilvl="0">
      <w:start w:val="1"/>
      <w:numFmt w:val="bullet"/>
      <w:pStyle w:val="L1"/>
      <w:lvlText w:val=""/>
      <w:lvlJc w:val="left"/>
      <w:pPr>
        <w:tabs>
          <w:tab w:val="num" w:pos="360"/>
        </w:tabs>
        <w:ind w:left="284" w:hanging="284"/>
      </w:pPr>
      <w:rPr>
        <w:rFonts w:ascii="Symbol" w:hAnsi="Symbol" w:cs="Symbol" w:hint="default"/>
        <w:sz w:val="24"/>
      </w:rPr>
    </w:lvl>
  </w:abstractNum>
  <w:abstractNum w:abstractNumId="8" w15:restartNumberingAfterBreak="0">
    <w:nsid w:val="00000009"/>
    <w:multiLevelType w:val="multilevel"/>
    <w:tmpl w:val="00000009"/>
    <w:name w:val="WW8Num9"/>
    <w:lvl w:ilvl="0">
      <w:start w:val="1"/>
      <w:numFmt w:val="bullet"/>
      <w:pStyle w:val="Listeenretrait"/>
      <w:lvlText w:val=""/>
      <w:lvlJc w:val="left"/>
      <w:pPr>
        <w:tabs>
          <w:tab w:val="num" w:pos="357"/>
        </w:tabs>
        <w:ind w:left="357" w:hanging="357"/>
      </w:pPr>
      <w:rPr>
        <w:rFonts w:ascii="Symbol" w:hAnsi="Symbol" w:cs="Symbol" w:hint="default"/>
      </w:rPr>
    </w:lvl>
    <w:lvl w:ilvl="1">
      <w:start w:val="2"/>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0B"/>
    <w:multiLevelType w:val="singleLevel"/>
    <w:tmpl w:val="0000000B"/>
    <w:name w:val="WW8Num11"/>
    <w:lvl w:ilvl="0">
      <w:start w:val="1"/>
      <w:numFmt w:val="bullet"/>
      <w:pStyle w:val="listesive"/>
      <w:lvlText w:val=""/>
      <w:lvlJc w:val="left"/>
      <w:pPr>
        <w:tabs>
          <w:tab w:val="num" w:pos="360"/>
        </w:tabs>
        <w:ind w:left="360" w:hanging="360"/>
      </w:pPr>
      <w:rPr>
        <w:rFonts w:ascii="Wingdings" w:hAnsi="Wingdings" w:cs="Wingdings" w:hint="default"/>
      </w:rPr>
    </w:lvl>
  </w:abstractNum>
  <w:abstractNum w:abstractNumId="11" w15:restartNumberingAfterBreak="0">
    <w:nsid w:val="0000000C"/>
    <w:multiLevelType w:val="singleLevel"/>
    <w:tmpl w:val="0000000C"/>
    <w:name w:val="WW8Num12"/>
    <w:lvl w:ilvl="0">
      <w:start w:val="1"/>
      <w:numFmt w:val="bullet"/>
      <w:pStyle w:val="Listepuces1"/>
      <w:lvlText w:val=""/>
      <w:lvlJc w:val="left"/>
      <w:pPr>
        <w:tabs>
          <w:tab w:val="num" w:pos="1004"/>
        </w:tabs>
        <w:ind w:left="1004" w:hanging="360"/>
      </w:pPr>
      <w:rPr>
        <w:rFonts w:ascii="Symbol" w:hAnsi="Symbol" w:cs="Symbol" w:hint="default"/>
      </w:r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3" w15:restartNumberingAfterBreak="0">
    <w:nsid w:val="0000000E"/>
    <w:multiLevelType w:val="singleLevel"/>
    <w:tmpl w:val="0000000E"/>
    <w:name w:val="WW8Num14"/>
    <w:lvl w:ilvl="0">
      <w:numFmt w:val="bullet"/>
      <w:lvlText w:val=""/>
      <w:lvlJc w:val="left"/>
      <w:pPr>
        <w:tabs>
          <w:tab w:val="num" w:pos="283"/>
        </w:tabs>
        <w:ind w:left="355" w:hanging="283"/>
      </w:pPr>
      <w:rPr>
        <w:rFonts w:ascii="Symbol" w:hAnsi="Symbol" w:cs="Symbol" w:hint="default"/>
      </w:rPr>
    </w:lvl>
  </w:abstractNum>
  <w:abstractNum w:abstractNumId="14" w15:restartNumberingAfterBreak="0">
    <w:nsid w:val="0000000F"/>
    <w:multiLevelType w:val="singleLevel"/>
    <w:tmpl w:val="0000000F"/>
    <w:name w:val="WW8Num15"/>
    <w:lvl w:ilvl="0">
      <w:numFmt w:val="bullet"/>
      <w:lvlText w:val=""/>
      <w:lvlJc w:val="left"/>
      <w:pPr>
        <w:tabs>
          <w:tab w:val="num" w:pos="360"/>
        </w:tabs>
        <w:ind w:left="360" w:hanging="360"/>
      </w:pPr>
      <w:rPr>
        <w:rFonts w:ascii="Symbol" w:hAnsi="Symbol" w:cs="Symbol" w:hint="default"/>
      </w:rPr>
    </w:lvl>
  </w:abstractNum>
  <w:abstractNum w:abstractNumId="15" w15:restartNumberingAfterBreak="0">
    <w:nsid w:val="00000010"/>
    <w:multiLevelType w:val="multilevel"/>
    <w:tmpl w:val="00000010"/>
    <w:name w:val="WW8Num16"/>
    <w:lvl w:ilvl="0">
      <w:numFmt w:val="decimal"/>
      <w:pStyle w:val="Liste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128C2B99"/>
    <w:multiLevelType w:val="hybridMultilevel"/>
    <w:tmpl w:val="14660B28"/>
    <w:lvl w:ilvl="0" w:tplc="3A623614">
      <w:start w:val="2001"/>
      <w:numFmt w:val="bullet"/>
      <w:pStyle w:val="ListBullet2"/>
      <w:lvlText w:val=""/>
      <w:lvlJc w:val="left"/>
      <w:pPr>
        <w:ind w:left="643" w:hanging="360"/>
      </w:pPr>
      <w:rPr>
        <w:rFonts w:ascii="Symbol" w:eastAsia="Times New Roman" w:hAnsi="Symbol" w:cs="Times New Roman" w:hint="default"/>
        <w:sz w:val="2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9" w15:restartNumberingAfterBreak="0">
    <w:nsid w:val="1AA563F5"/>
    <w:multiLevelType w:val="hybridMultilevel"/>
    <w:tmpl w:val="EA56ADE4"/>
    <w:lvl w:ilvl="0" w:tplc="45B2367A">
      <w:numFmt w:val="bullet"/>
      <w:lvlText w:val=""/>
      <w:lvlJc w:val="left"/>
      <w:pPr>
        <w:ind w:left="1488" w:hanging="360"/>
      </w:pPr>
      <w:rPr>
        <w:rFonts w:ascii="Symbol" w:eastAsiaTheme="minorHAnsi" w:hAnsi="Symbol" w:cstheme="minorBidi" w:hint="default"/>
        <w:color w:val="auto"/>
      </w:rPr>
    </w:lvl>
    <w:lvl w:ilvl="1" w:tplc="040C0003">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20" w15:restartNumberingAfterBreak="0">
    <w:nsid w:val="2DF842D5"/>
    <w:multiLevelType w:val="hybridMultilevel"/>
    <w:tmpl w:val="461E4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1E50F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CCD3E55"/>
    <w:multiLevelType w:val="hybridMultilevel"/>
    <w:tmpl w:val="F40E8138"/>
    <w:lvl w:ilvl="0" w:tplc="CA664CBA">
      <w:start w:val="1"/>
      <w:numFmt w:val="bullet"/>
      <w:pStyle w:val="puce1"/>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477B6AFB"/>
    <w:multiLevelType w:val="hybridMultilevel"/>
    <w:tmpl w:val="C45A35B4"/>
    <w:lvl w:ilvl="0" w:tplc="B2F02906">
      <w:start w:val="2001"/>
      <w:numFmt w:val="bullet"/>
      <w:pStyle w:val="puce2"/>
      <w:lvlText w:val="-"/>
      <w:lvlJc w:val="left"/>
      <w:pPr>
        <w:ind w:left="1429" w:hanging="360"/>
      </w:pPr>
      <w:rPr>
        <w:rFonts w:ascii="Times New Roman" w:hAnsi="Times New Roman" w:cs="Times New Roman" w:hint="default"/>
        <w:sz w:val="20"/>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49CA0501"/>
    <w:multiLevelType w:val="hybridMultilevel"/>
    <w:tmpl w:val="949230CA"/>
    <w:lvl w:ilvl="0" w:tplc="040C000D">
      <w:start w:val="1"/>
      <w:numFmt w:val="bullet"/>
      <w:lvlText w:val=""/>
      <w:lvlJc w:val="left"/>
      <w:pPr>
        <w:ind w:left="1068" w:hanging="360"/>
      </w:pPr>
      <w:rPr>
        <w:rFonts w:ascii="Wingdings" w:hAnsi="Wingdings"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9ED520C"/>
    <w:multiLevelType w:val="hybridMultilevel"/>
    <w:tmpl w:val="5352D0FE"/>
    <w:lvl w:ilvl="0" w:tplc="D1568742">
      <w:numFmt w:val="bullet"/>
      <w:lvlText w:val=""/>
      <w:lvlJc w:val="left"/>
      <w:pPr>
        <w:ind w:left="1428" w:hanging="360"/>
      </w:pPr>
      <w:rPr>
        <w:rFonts w:ascii="Symbol" w:eastAsia="Times New Roman" w:hAnsi="Symbol" w:cs="Tahoma"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DD8216F"/>
    <w:multiLevelType w:val="hybridMultilevel"/>
    <w:tmpl w:val="B4C6C04C"/>
    <w:lvl w:ilvl="0" w:tplc="040C0001">
      <w:start w:val="1"/>
      <w:numFmt w:val="bullet"/>
      <w:lvlText w:val=""/>
      <w:lvlJc w:val="left"/>
      <w:pPr>
        <w:ind w:left="1428" w:hanging="360"/>
      </w:pPr>
      <w:rPr>
        <w:rFonts w:ascii="Symbol" w:hAnsi="Symbol"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EE01FF2"/>
    <w:multiLevelType w:val="hybridMultilevel"/>
    <w:tmpl w:val="D4766D98"/>
    <w:lvl w:ilvl="0" w:tplc="BAC24BDE">
      <w:start w:val="1"/>
      <w:numFmt w:val="bullet"/>
      <w:lvlText w:val=""/>
      <w:lvlJc w:val="left"/>
      <w:pPr>
        <w:ind w:left="720" w:hanging="360"/>
      </w:pPr>
      <w:rPr>
        <w:rFonts w:ascii="Symbol" w:eastAsia="Times New Roman"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38793B"/>
    <w:multiLevelType w:val="hybridMultilevel"/>
    <w:tmpl w:val="5B0EBA4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9" w15:restartNumberingAfterBreak="0">
    <w:nsid w:val="670D1C4A"/>
    <w:multiLevelType w:val="hybridMultilevel"/>
    <w:tmpl w:val="156E6DCE"/>
    <w:lvl w:ilvl="0" w:tplc="0B2A8F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AE63FC"/>
    <w:multiLevelType w:val="hybridMultilevel"/>
    <w:tmpl w:val="073CDB22"/>
    <w:lvl w:ilvl="0" w:tplc="47724508">
      <w:start w:val="1"/>
      <w:numFmt w:val="bullet"/>
      <w:pStyle w:val="ListBullet3"/>
      <w:lvlText w:val="o"/>
      <w:lvlJc w:val="left"/>
      <w:pPr>
        <w:ind w:left="926" w:hanging="360"/>
      </w:pPr>
      <w:rPr>
        <w:rFonts w:ascii="Courier New" w:hAnsi="Courier New" w:cs="Courier New" w:hint="default"/>
      </w:rPr>
    </w:lvl>
    <w:lvl w:ilvl="1" w:tplc="040C0003" w:tentative="1">
      <w:start w:val="1"/>
      <w:numFmt w:val="bullet"/>
      <w:lvlText w:val="o"/>
      <w:lvlJc w:val="left"/>
      <w:pPr>
        <w:ind w:left="1646" w:hanging="360"/>
      </w:pPr>
      <w:rPr>
        <w:rFonts w:ascii="Courier New" w:hAnsi="Courier New" w:cs="Courier New" w:hint="default"/>
      </w:rPr>
    </w:lvl>
    <w:lvl w:ilvl="2" w:tplc="040C0005" w:tentative="1">
      <w:start w:val="1"/>
      <w:numFmt w:val="bullet"/>
      <w:lvlText w:val=""/>
      <w:lvlJc w:val="left"/>
      <w:pPr>
        <w:ind w:left="2366" w:hanging="360"/>
      </w:pPr>
      <w:rPr>
        <w:rFonts w:ascii="Wingdings" w:hAnsi="Wingdings" w:hint="default"/>
      </w:rPr>
    </w:lvl>
    <w:lvl w:ilvl="3" w:tplc="040C0001" w:tentative="1">
      <w:start w:val="1"/>
      <w:numFmt w:val="bullet"/>
      <w:lvlText w:val=""/>
      <w:lvlJc w:val="left"/>
      <w:pPr>
        <w:ind w:left="3086" w:hanging="360"/>
      </w:pPr>
      <w:rPr>
        <w:rFonts w:ascii="Symbol" w:hAnsi="Symbol" w:hint="default"/>
      </w:rPr>
    </w:lvl>
    <w:lvl w:ilvl="4" w:tplc="040C0003" w:tentative="1">
      <w:start w:val="1"/>
      <w:numFmt w:val="bullet"/>
      <w:lvlText w:val="o"/>
      <w:lvlJc w:val="left"/>
      <w:pPr>
        <w:ind w:left="3806" w:hanging="360"/>
      </w:pPr>
      <w:rPr>
        <w:rFonts w:ascii="Courier New" w:hAnsi="Courier New" w:cs="Courier New" w:hint="default"/>
      </w:rPr>
    </w:lvl>
    <w:lvl w:ilvl="5" w:tplc="040C0005" w:tentative="1">
      <w:start w:val="1"/>
      <w:numFmt w:val="bullet"/>
      <w:lvlText w:val=""/>
      <w:lvlJc w:val="left"/>
      <w:pPr>
        <w:ind w:left="4526" w:hanging="360"/>
      </w:pPr>
      <w:rPr>
        <w:rFonts w:ascii="Wingdings" w:hAnsi="Wingdings" w:hint="default"/>
      </w:rPr>
    </w:lvl>
    <w:lvl w:ilvl="6" w:tplc="040C0001" w:tentative="1">
      <w:start w:val="1"/>
      <w:numFmt w:val="bullet"/>
      <w:lvlText w:val=""/>
      <w:lvlJc w:val="left"/>
      <w:pPr>
        <w:ind w:left="5246" w:hanging="360"/>
      </w:pPr>
      <w:rPr>
        <w:rFonts w:ascii="Symbol" w:hAnsi="Symbol" w:hint="default"/>
      </w:rPr>
    </w:lvl>
    <w:lvl w:ilvl="7" w:tplc="040C0003" w:tentative="1">
      <w:start w:val="1"/>
      <w:numFmt w:val="bullet"/>
      <w:lvlText w:val="o"/>
      <w:lvlJc w:val="left"/>
      <w:pPr>
        <w:ind w:left="5966" w:hanging="360"/>
      </w:pPr>
      <w:rPr>
        <w:rFonts w:ascii="Courier New" w:hAnsi="Courier New" w:cs="Courier New" w:hint="default"/>
      </w:rPr>
    </w:lvl>
    <w:lvl w:ilvl="8" w:tplc="040C0005" w:tentative="1">
      <w:start w:val="1"/>
      <w:numFmt w:val="bullet"/>
      <w:lvlText w:val=""/>
      <w:lvlJc w:val="left"/>
      <w:pPr>
        <w:ind w:left="6686"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10"/>
  </w:num>
  <w:num w:numId="6">
    <w:abstractNumId w:val="11"/>
  </w:num>
  <w:num w:numId="7">
    <w:abstractNumId w:val="15"/>
  </w:num>
  <w:num w:numId="8">
    <w:abstractNumId w:val="0"/>
  </w:num>
  <w:num w:numId="9">
    <w:abstractNumId w:val="22"/>
  </w:num>
  <w:num w:numId="10">
    <w:abstractNumId w:val="23"/>
  </w:num>
  <w:num w:numId="11">
    <w:abstractNumId w:val="30"/>
  </w:num>
  <w:num w:numId="12">
    <w:abstractNumId w:val="18"/>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0"/>
  </w:num>
  <w:num w:numId="17">
    <w:abstractNumId w:val="24"/>
  </w:num>
  <w:num w:numId="18">
    <w:abstractNumId w:val="25"/>
  </w:num>
  <w:num w:numId="19">
    <w:abstractNumId w:val="29"/>
  </w:num>
  <w:num w:numId="20">
    <w:abstractNumId w:val="19"/>
  </w:num>
  <w:num w:numId="21">
    <w:abstractNumId w:val="28"/>
  </w:num>
  <w:num w:numId="22">
    <w:abstractNumId w:val="26"/>
  </w:num>
  <w:num w:numId="23">
    <w:abstractNumId w:val="21"/>
  </w:num>
  <w:num w:numId="24">
    <w:abstractNumId w:val="21"/>
  </w:num>
  <w:num w:numId="25">
    <w:abstractNumId w:val="21"/>
  </w:num>
  <w:num w:numId="26">
    <w:abstractNumId w:val="21"/>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efaultTableStyle w:val="Normal"/>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A1"/>
    <w:rsid w:val="00000E9B"/>
    <w:rsid w:val="00001C07"/>
    <w:rsid w:val="00003AED"/>
    <w:rsid w:val="00004006"/>
    <w:rsid w:val="000046A1"/>
    <w:rsid w:val="00007878"/>
    <w:rsid w:val="00010C5A"/>
    <w:rsid w:val="000110BD"/>
    <w:rsid w:val="00011C6F"/>
    <w:rsid w:val="0001266C"/>
    <w:rsid w:val="00013409"/>
    <w:rsid w:val="00013CA5"/>
    <w:rsid w:val="0001494F"/>
    <w:rsid w:val="00015319"/>
    <w:rsid w:val="00017E3C"/>
    <w:rsid w:val="00021198"/>
    <w:rsid w:val="000224E8"/>
    <w:rsid w:val="000230EE"/>
    <w:rsid w:val="00025647"/>
    <w:rsid w:val="00025957"/>
    <w:rsid w:val="00026352"/>
    <w:rsid w:val="00026E40"/>
    <w:rsid w:val="0002710D"/>
    <w:rsid w:val="000318E8"/>
    <w:rsid w:val="00031C67"/>
    <w:rsid w:val="00032060"/>
    <w:rsid w:val="000320EB"/>
    <w:rsid w:val="000326E2"/>
    <w:rsid w:val="00033427"/>
    <w:rsid w:val="0003375F"/>
    <w:rsid w:val="00034C4E"/>
    <w:rsid w:val="0003595B"/>
    <w:rsid w:val="000359CB"/>
    <w:rsid w:val="00036D44"/>
    <w:rsid w:val="00037E27"/>
    <w:rsid w:val="000430C0"/>
    <w:rsid w:val="00044E55"/>
    <w:rsid w:val="00045183"/>
    <w:rsid w:val="000477F0"/>
    <w:rsid w:val="000478F7"/>
    <w:rsid w:val="00047B68"/>
    <w:rsid w:val="000506DA"/>
    <w:rsid w:val="0005297E"/>
    <w:rsid w:val="00052BF5"/>
    <w:rsid w:val="00052F20"/>
    <w:rsid w:val="00053DCB"/>
    <w:rsid w:val="0005438C"/>
    <w:rsid w:val="000545D5"/>
    <w:rsid w:val="00054A3F"/>
    <w:rsid w:val="00055FA1"/>
    <w:rsid w:val="00056333"/>
    <w:rsid w:val="00056799"/>
    <w:rsid w:val="00056BE7"/>
    <w:rsid w:val="00056FF2"/>
    <w:rsid w:val="00057FD7"/>
    <w:rsid w:val="000601D9"/>
    <w:rsid w:val="00061920"/>
    <w:rsid w:val="00063A32"/>
    <w:rsid w:val="000657C0"/>
    <w:rsid w:val="00071C3E"/>
    <w:rsid w:val="000726E5"/>
    <w:rsid w:val="00072C68"/>
    <w:rsid w:val="0007317E"/>
    <w:rsid w:val="00075733"/>
    <w:rsid w:val="00075A3E"/>
    <w:rsid w:val="000763C9"/>
    <w:rsid w:val="00082D93"/>
    <w:rsid w:val="000A11D3"/>
    <w:rsid w:val="000A1354"/>
    <w:rsid w:val="000A3D1C"/>
    <w:rsid w:val="000A4492"/>
    <w:rsid w:val="000A6151"/>
    <w:rsid w:val="000A7092"/>
    <w:rsid w:val="000B0167"/>
    <w:rsid w:val="000B0A0D"/>
    <w:rsid w:val="000B0F83"/>
    <w:rsid w:val="000B1D1A"/>
    <w:rsid w:val="000B31A2"/>
    <w:rsid w:val="000B32AF"/>
    <w:rsid w:val="000B4253"/>
    <w:rsid w:val="000B4783"/>
    <w:rsid w:val="000B5517"/>
    <w:rsid w:val="000B633E"/>
    <w:rsid w:val="000B7309"/>
    <w:rsid w:val="000C0A77"/>
    <w:rsid w:val="000C0CCE"/>
    <w:rsid w:val="000C1290"/>
    <w:rsid w:val="000C175F"/>
    <w:rsid w:val="000C17CE"/>
    <w:rsid w:val="000C308A"/>
    <w:rsid w:val="000C4129"/>
    <w:rsid w:val="000C4E2E"/>
    <w:rsid w:val="000C5BED"/>
    <w:rsid w:val="000C78E1"/>
    <w:rsid w:val="000D0A6E"/>
    <w:rsid w:val="000D5517"/>
    <w:rsid w:val="000D5E79"/>
    <w:rsid w:val="000D6418"/>
    <w:rsid w:val="000D64B0"/>
    <w:rsid w:val="000E0158"/>
    <w:rsid w:val="000E1177"/>
    <w:rsid w:val="000E2222"/>
    <w:rsid w:val="000E27F3"/>
    <w:rsid w:val="000E2D4B"/>
    <w:rsid w:val="000E52EF"/>
    <w:rsid w:val="000E6056"/>
    <w:rsid w:val="000E683B"/>
    <w:rsid w:val="000F0D0C"/>
    <w:rsid w:val="000F1024"/>
    <w:rsid w:val="000F13AE"/>
    <w:rsid w:val="000F2055"/>
    <w:rsid w:val="000F2FD9"/>
    <w:rsid w:val="000F3501"/>
    <w:rsid w:val="000F3752"/>
    <w:rsid w:val="000F50C4"/>
    <w:rsid w:val="000F5477"/>
    <w:rsid w:val="000F54EB"/>
    <w:rsid w:val="000F5CF5"/>
    <w:rsid w:val="000F66BF"/>
    <w:rsid w:val="000F6C94"/>
    <w:rsid w:val="000F6E27"/>
    <w:rsid w:val="00102EFD"/>
    <w:rsid w:val="0010455E"/>
    <w:rsid w:val="00110724"/>
    <w:rsid w:val="0011080B"/>
    <w:rsid w:val="00111BBE"/>
    <w:rsid w:val="00111DE1"/>
    <w:rsid w:val="001122C8"/>
    <w:rsid w:val="00112BB8"/>
    <w:rsid w:val="00113FC7"/>
    <w:rsid w:val="00115334"/>
    <w:rsid w:val="0011645A"/>
    <w:rsid w:val="00116B16"/>
    <w:rsid w:val="0011774C"/>
    <w:rsid w:val="00117BDA"/>
    <w:rsid w:val="00120E1D"/>
    <w:rsid w:val="001225C9"/>
    <w:rsid w:val="00124C53"/>
    <w:rsid w:val="00127154"/>
    <w:rsid w:val="00130694"/>
    <w:rsid w:val="00130F55"/>
    <w:rsid w:val="00131FBF"/>
    <w:rsid w:val="00132B15"/>
    <w:rsid w:val="0013301E"/>
    <w:rsid w:val="0013398D"/>
    <w:rsid w:val="00134E5B"/>
    <w:rsid w:val="00134E9C"/>
    <w:rsid w:val="00136B4F"/>
    <w:rsid w:val="001370C2"/>
    <w:rsid w:val="001376A7"/>
    <w:rsid w:val="00140D18"/>
    <w:rsid w:val="00140D50"/>
    <w:rsid w:val="00140EC9"/>
    <w:rsid w:val="00141445"/>
    <w:rsid w:val="00142CC5"/>
    <w:rsid w:val="00143576"/>
    <w:rsid w:val="00146361"/>
    <w:rsid w:val="00147DEF"/>
    <w:rsid w:val="00150360"/>
    <w:rsid w:val="00151441"/>
    <w:rsid w:val="001514D1"/>
    <w:rsid w:val="00151B48"/>
    <w:rsid w:val="001537AC"/>
    <w:rsid w:val="00153880"/>
    <w:rsid w:val="00154527"/>
    <w:rsid w:val="001553E0"/>
    <w:rsid w:val="00155722"/>
    <w:rsid w:val="00155DD2"/>
    <w:rsid w:val="00156DE1"/>
    <w:rsid w:val="00156F4D"/>
    <w:rsid w:val="00160202"/>
    <w:rsid w:val="00162563"/>
    <w:rsid w:val="00162C5A"/>
    <w:rsid w:val="0016399D"/>
    <w:rsid w:val="001654CD"/>
    <w:rsid w:val="00165F1C"/>
    <w:rsid w:val="00171BDA"/>
    <w:rsid w:val="001723E5"/>
    <w:rsid w:val="001734C5"/>
    <w:rsid w:val="00174FBB"/>
    <w:rsid w:val="00175207"/>
    <w:rsid w:val="0017610C"/>
    <w:rsid w:val="001766B4"/>
    <w:rsid w:val="00177342"/>
    <w:rsid w:val="0017769E"/>
    <w:rsid w:val="00177C7F"/>
    <w:rsid w:val="00182C48"/>
    <w:rsid w:val="00186EA1"/>
    <w:rsid w:val="001871A1"/>
    <w:rsid w:val="0018728C"/>
    <w:rsid w:val="0018746E"/>
    <w:rsid w:val="00187D93"/>
    <w:rsid w:val="00190AD8"/>
    <w:rsid w:val="00192992"/>
    <w:rsid w:val="00192BFE"/>
    <w:rsid w:val="00194932"/>
    <w:rsid w:val="00196781"/>
    <w:rsid w:val="001A04AA"/>
    <w:rsid w:val="001A1022"/>
    <w:rsid w:val="001A17E2"/>
    <w:rsid w:val="001A265A"/>
    <w:rsid w:val="001A3A32"/>
    <w:rsid w:val="001A407A"/>
    <w:rsid w:val="001A4D51"/>
    <w:rsid w:val="001A53A1"/>
    <w:rsid w:val="001A53C8"/>
    <w:rsid w:val="001A7AE5"/>
    <w:rsid w:val="001B0C02"/>
    <w:rsid w:val="001B1920"/>
    <w:rsid w:val="001B26AD"/>
    <w:rsid w:val="001B44C7"/>
    <w:rsid w:val="001B5972"/>
    <w:rsid w:val="001B5EB6"/>
    <w:rsid w:val="001B6B12"/>
    <w:rsid w:val="001B7C5F"/>
    <w:rsid w:val="001C0D3A"/>
    <w:rsid w:val="001C12B9"/>
    <w:rsid w:val="001C3811"/>
    <w:rsid w:val="001C3D7F"/>
    <w:rsid w:val="001C45D0"/>
    <w:rsid w:val="001C5AC9"/>
    <w:rsid w:val="001C6CFC"/>
    <w:rsid w:val="001C7FC4"/>
    <w:rsid w:val="001D05B5"/>
    <w:rsid w:val="001D0DBA"/>
    <w:rsid w:val="001D1D89"/>
    <w:rsid w:val="001D2999"/>
    <w:rsid w:val="001D5C25"/>
    <w:rsid w:val="001D62FF"/>
    <w:rsid w:val="001D7218"/>
    <w:rsid w:val="001D78EF"/>
    <w:rsid w:val="001D7F46"/>
    <w:rsid w:val="001E0CE9"/>
    <w:rsid w:val="001E23D3"/>
    <w:rsid w:val="001E2CD0"/>
    <w:rsid w:val="001E38B0"/>
    <w:rsid w:val="001E435D"/>
    <w:rsid w:val="001E45AF"/>
    <w:rsid w:val="001E4AA7"/>
    <w:rsid w:val="001E4C45"/>
    <w:rsid w:val="001E5637"/>
    <w:rsid w:val="001E75C0"/>
    <w:rsid w:val="001F4B6F"/>
    <w:rsid w:val="001F5346"/>
    <w:rsid w:val="00200F07"/>
    <w:rsid w:val="002021BF"/>
    <w:rsid w:val="0020294A"/>
    <w:rsid w:val="00202D03"/>
    <w:rsid w:val="002033F4"/>
    <w:rsid w:val="0020429A"/>
    <w:rsid w:val="002048DF"/>
    <w:rsid w:val="0020509A"/>
    <w:rsid w:val="002062EB"/>
    <w:rsid w:val="00211E00"/>
    <w:rsid w:val="0021248B"/>
    <w:rsid w:val="00213E55"/>
    <w:rsid w:val="0021516F"/>
    <w:rsid w:val="00215D42"/>
    <w:rsid w:val="00216EDA"/>
    <w:rsid w:val="002172A1"/>
    <w:rsid w:val="00217765"/>
    <w:rsid w:val="0021779A"/>
    <w:rsid w:val="00217D15"/>
    <w:rsid w:val="00220336"/>
    <w:rsid w:val="00222543"/>
    <w:rsid w:val="00224905"/>
    <w:rsid w:val="0022740A"/>
    <w:rsid w:val="00231147"/>
    <w:rsid w:val="00231F78"/>
    <w:rsid w:val="00231FEC"/>
    <w:rsid w:val="00233FC0"/>
    <w:rsid w:val="0023448B"/>
    <w:rsid w:val="00235069"/>
    <w:rsid w:val="002357CF"/>
    <w:rsid w:val="00235EE9"/>
    <w:rsid w:val="0023628E"/>
    <w:rsid w:val="00240053"/>
    <w:rsid w:val="0024044A"/>
    <w:rsid w:val="002418F3"/>
    <w:rsid w:val="0024308D"/>
    <w:rsid w:val="00243408"/>
    <w:rsid w:val="00247618"/>
    <w:rsid w:val="002477F1"/>
    <w:rsid w:val="0025078B"/>
    <w:rsid w:val="00250921"/>
    <w:rsid w:val="00250D8B"/>
    <w:rsid w:val="00253863"/>
    <w:rsid w:val="0025430F"/>
    <w:rsid w:val="002543A1"/>
    <w:rsid w:val="002543C4"/>
    <w:rsid w:val="0025477B"/>
    <w:rsid w:val="00254D24"/>
    <w:rsid w:val="00255980"/>
    <w:rsid w:val="00257B8C"/>
    <w:rsid w:val="00260293"/>
    <w:rsid w:val="002602F2"/>
    <w:rsid w:val="0026047A"/>
    <w:rsid w:val="002608B6"/>
    <w:rsid w:val="002613A8"/>
    <w:rsid w:val="00262B37"/>
    <w:rsid w:val="00263771"/>
    <w:rsid w:val="0026490A"/>
    <w:rsid w:val="00264B9F"/>
    <w:rsid w:val="00266007"/>
    <w:rsid w:val="00266092"/>
    <w:rsid w:val="002676A0"/>
    <w:rsid w:val="002711CC"/>
    <w:rsid w:val="002725EC"/>
    <w:rsid w:val="00273E17"/>
    <w:rsid w:val="002758C1"/>
    <w:rsid w:val="00276B2A"/>
    <w:rsid w:val="00276B92"/>
    <w:rsid w:val="00277E0C"/>
    <w:rsid w:val="0028148B"/>
    <w:rsid w:val="0028235D"/>
    <w:rsid w:val="002827F0"/>
    <w:rsid w:val="0028304E"/>
    <w:rsid w:val="00284143"/>
    <w:rsid w:val="00284395"/>
    <w:rsid w:val="00284A3C"/>
    <w:rsid w:val="0028614F"/>
    <w:rsid w:val="0028630F"/>
    <w:rsid w:val="0028639B"/>
    <w:rsid w:val="00286892"/>
    <w:rsid w:val="00287D56"/>
    <w:rsid w:val="00293C20"/>
    <w:rsid w:val="002947AE"/>
    <w:rsid w:val="00294DB3"/>
    <w:rsid w:val="0029502B"/>
    <w:rsid w:val="00296680"/>
    <w:rsid w:val="002967CF"/>
    <w:rsid w:val="00297FDC"/>
    <w:rsid w:val="002A07A5"/>
    <w:rsid w:val="002A0D36"/>
    <w:rsid w:val="002A2C87"/>
    <w:rsid w:val="002A32AD"/>
    <w:rsid w:val="002A4376"/>
    <w:rsid w:val="002A4595"/>
    <w:rsid w:val="002A5BE8"/>
    <w:rsid w:val="002A5F82"/>
    <w:rsid w:val="002A6657"/>
    <w:rsid w:val="002B0820"/>
    <w:rsid w:val="002B1FE3"/>
    <w:rsid w:val="002B2127"/>
    <w:rsid w:val="002B257B"/>
    <w:rsid w:val="002B3736"/>
    <w:rsid w:val="002B41EE"/>
    <w:rsid w:val="002B44CA"/>
    <w:rsid w:val="002B5B39"/>
    <w:rsid w:val="002C0117"/>
    <w:rsid w:val="002C06BD"/>
    <w:rsid w:val="002C19FB"/>
    <w:rsid w:val="002C2318"/>
    <w:rsid w:val="002C2CD9"/>
    <w:rsid w:val="002C474D"/>
    <w:rsid w:val="002C7B29"/>
    <w:rsid w:val="002D0226"/>
    <w:rsid w:val="002D075F"/>
    <w:rsid w:val="002D0831"/>
    <w:rsid w:val="002D1B2C"/>
    <w:rsid w:val="002D1E98"/>
    <w:rsid w:val="002D3874"/>
    <w:rsid w:val="002D3994"/>
    <w:rsid w:val="002D3D85"/>
    <w:rsid w:val="002D46A2"/>
    <w:rsid w:val="002D4AA6"/>
    <w:rsid w:val="002D50CC"/>
    <w:rsid w:val="002D639A"/>
    <w:rsid w:val="002D72D3"/>
    <w:rsid w:val="002E0F39"/>
    <w:rsid w:val="002E188B"/>
    <w:rsid w:val="002E193E"/>
    <w:rsid w:val="002E1F07"/>
    <w:rsid w:val="002E2A1F"/>
    <w:rsid w:val="002E3D38"/>
    <w:rsid w:val="002E43C6"/>
    <w:rsid w:val="002E4743"/>
    <w:rsid w:val="002E6B43"/>
    <w:rsid w:val="002E6F4F"/>
    <w:rsid w:val="002E72C2"/>
    <w:rsid w:val="002F0CB6"/>
    <w:rsid w:val="002F6622"/>
    <w:rsid w:val="002F7159"/>
    <w:rsid w:val="002F7FE1"/>
    <w:rsid w:val="00300864"/>
    <w:rsid w:val="00301D0C"/>
    <w:rsid w:val="0030362A"/>
    <w:rsid w:val="00303976"/>
    <w:rsid w:val="003039E7"/>
    <w:rsid w:val="00303D22"/>
    <w:rsid w:val="00304B16"/>
    <w:rsid w:val="00305877"/>
    <w:rsid w:val="00305911"/>
    <w:rsid w:val="00306304"/>
    <w:rsid w:val="003074F5"/>
    <w:rsid w:val="00310BCF"/>
    <w:rsid w:val="00311AD7"/>
    <w:rsid w:val="00311DCC"/>
    <w:rsid w:val="00311E29"/>
    <w:rsid w:val="00314242"/>
    <w:rsid w:val="00316ED6"/>
    <w:rsid w:val="003213C7"/>
    <w:rsid w:val="00322D62"/>
    <w:rsid w:val="00322F8E"/>
    <w:rsid w:val="00323003"/>
    <w:rsid w:val="00323ED4"/>
    <w:rsid w:val="00325385"/>
    <w:rsid w:val="00325500"/>
    <w:rsid w:val="0032744B"/>
    <w:rsid w:val="003307D0"/>
    <w:rsid w:val="003314D2"/>
    <w:rsid w:val="00332931"/>
    <w:rsid w:val="003333A8"/>
    <w:rsid w:val="0033390E"/>
    <w:rsid w:val="003347B5"/>
    <w:rsid w:val="003351DC"/>
    <w:rsid w:val="003354AC"/>
    <w:rsid w:val="00335BE9"/>
    <w:rsid w:val="00336E96"/>
    <w:rsid w:val="0034415C"/>
    <w:rsid w:val="003444B9"/>
    <w:rsid w:val="0034487E"/>
    <w:rsid w:val="00345B04"/>
    <w:rsid w:val="00345DE8"/>
    <w:rsid w:val="00346EFE"/>
    <w:rsid w:val="00351369"/>
    <w:rsid w:val="00351687"/>
    <w:rsid w:val="00353642"/>
    <w:rsid w:val="00356AB9"/>
    <w:rsid w:val="00356BA6"/>
    <w:rsid w:val="003574C3"/>
    <w:rsid w:val="0036048E"/>
    <w:rsid w:val="003630B4"/>
    <w:rsid w:val="00364424"/>
    <w:rsid w:val="003646DE"/>
    <w:rsid w:val="003649F7"/>
    <w:rsid w:val="003655D5"/>
    <w:rsid w:val="00366103"/>
    <w:rsid w:val="00366866"/>
    <w:rsid w:val="0037109A"/>
    <w:rsid w:val="00371530"/>
    <w:rsid w:val="00371F07"/>
    <w:rsid w:val="003720CC"/>
    <w:rsid w:val="0037275B"/>
    <w:rsid w:val="00372D9D"/>
    <w:rsid w:val="003771F6"/>
    <w:rsid w:val="00377ABA"/>
    <w:rsid w:val="003812CB"/>
    <w:rsid w:val="0038377F"/>
    <w:rsid w:val="003839A9"/>
    <w:rsid w:val="00384497"/>
    <w:rsid w:val="00384C79"/>
    <w:rsid w:val="00385526"/>
    <w:rsid w:val="00385F9A"/>
    <w:rsid w:val="00386F94"/>
    <w:rsid w:val="00387096"/>
    <w:rsid w:val="00387D6B"/>
    <w:rsid w:val="003904D7"/>
    <w:rsid w:val="003906E3"/>
    <w:rsid w:val="0039090E"/>
    <w:rsid w:val="00390CF8"/>
    <w:rsid w:val="0039123A"/>
    <w:rsid w:val="0039392E"/>
    <w:rsid w:val="00393DE1"/>
    <w:rsid w:val="00395CBD"/>
    <w:rsid w:val="003A0726"/>
    <w:rsid w:val="003A0963"/>
    <w:rsid w:val="003A1117"/>
    <w:rsid w:val="003A2E7A"/>
    <w:rsid w:val="003A33F2"/>
    <w:rsid w:val="003A3D4A"/>
    <w:rsid w:val="003A4312"/>
    <w:rsid w:val="003A4AAA"/>
    <w:rsid w:val="003A72AC"/>
    <w:rsid w:val="003A7E21"/>
    <w:rsid w:val="003A7FF1"/>
    <w:rsid w:val="003B080C"/>
    <w:rsid w:val="003B149F"/>
    <w:rsid w:val="003B1B27"/>
    <w:rsid w:val="003B1E07"/>
    <w:rsid w:val="003B2FF5"/>
    <w:rsid w:val="003B38B8"/>
    <w:rsid w:val="003B5A91"/>
    <w:rsid w:val="003B6AFF"/>
    <w:rsid w:val="003B6C74"/>
    <w:rsid w:val="003C05B8"/>
    <w:rsid w:val="003C0E7F"/>
    <w:rsid w:val="003C2E3C"/>
    <w:rsid w:val="003C39AA"/>
    <w:rsid w:val="003C3E7F"/>
    <w:rsid w:val="003C40AA"/>
    <w:rsid w:val="003C5878"/>
    <w:rsid w:val="003C59AE"/>
    <w:rsid w:val="003D213F"/>
    <w:rsid w:val="003D3214"/>
    <w:rsid w:val="003D7175"/>
    <w:rsid w:val="003E0497"/>
    <w:rsid w:val="003E0ACF"/>
    <w:rsid w:val="003E2042"/>
    <w:rsid w:val="003E24E1"/>
    <w:rsid w:val="003E4330"/>
    <w:rsid w:val="003F2B50"/>
    <w:rsid w:val="003F367D"/>
    <w:rsid w:val="003F6D73"/>
    <w:rsid w:val="004006EE"/>
    <w:rsid w:val="00403C88"/>
    <w:rsid w:val="0040406C"/>
    <w:rsid w:val="00406157"/>
    <w:rsid w:val="00407707"/>
    <w:rsid w:val="00411B72"/>
    <w:rsid w:val="0041231B"/>
    <w:rsid w:val="0041336E"/>
    <w:rsid w:val="00414103"/>
    <w:rsid w:val="00414B05"/>
    <w:rsid w:val="004203CD"/>
    <w:rsid w:val="00421105"/>
    <w:rsid w:val="0042163C"/>
    <w:rsid w:val="004231EC"/>
    <w:rsid w:val="0042447B"/>
    <w:rsid w:val="00425054"/>
    <w:rsid w:val="0042520E"/>
    <w:rsid w:val="004266A7"/>
    <w:rsid w:val="004276F8"/>
    <w:rsid w:val="0042788B"/>
    <w:rsid w:val="004325FF"/>
    <w:rsid w:val="00434833"/>
    <w:rsid w:val="00435014"/>
    <w:rsid w:val="0043520B"/>
    <w:rsid w:val="004357DB"/>
    <w:rsid w:val="00435D82"/>
    <w:rsid w:val="004373C4"/>
    <w:rsid w:val="00441E1D"/>
    <w:rsid w:val="00442131"/>
    <w:rsid w:val="00442737"/>
    <w:rsid w:val="00442F12"/>
    <w:rsid w:val="00445E03"/>
    <w:rsid w:val="0044606A"/>
    <w:rsid w:val="00446B30"/>
    <w:rsid w:val="004478F3"/>
    <w:rsid w:val="0045087C"/>
    <w:rsid w:val="00450DA5"/>
    <w:rsid w:val="00452C3D"/>
    <w:rsid w:val="004538C6"/>
    <w:rsid w:val="00453E3B"/>
    <w:rsid w:val="00457B96"/>
    <w:rsid w:val="00460B8F"/>
    <w:rsid w:val="00461672"/>
    <w:rsid w:val="0046169D"/>
    <w:rsid w:val="0046227F"/>
    <w:rsid w:val="00462748"/>
    <w:rsid w:val="004630FA"/>
    <w:rsid w:val="004636E3"/>
    <w:rsid w:val="004639E8"/>
    <w:rsid w:val="00464622"/>
    <w:rsid w:val="00464F4A"/>
    <w:rsid w:val="0046501F"/>
    <w:rsid w:val="004670DF"/>
    <w:rsid w:val="00467EAB"/>
    <w:rsid w:val="004703DD"/>
    <w:rsid w:val="00471D06"/>
    <w:rsid w:val="00471E88"/>
    <w:rsid w:val="00474E1C"/>
    <w:rsid w:val="004776A0"/>
    <w:rsid w:val="004803C4"/>
    <w:rsid w:val="00482559"/>
    <w:rsid w:val="004826B3"/>
    <w:rsid w:val="004827B6"/>
    <w:rsid w:val="004828CF"/>
    <w:rsid w:val="00482DB3"/>
    <w:rsid w:val="00483785"/>
    <w:rsid w:val="00483F2B"/>
    <w:rsid w:val="004859AB"/>
    <w:rsid w:val="00486D67"/>
    <w:rsid w:val="00487008"/>
    <w:rsid w:val="004879F6"/>
    <w:rsid w:val="00487B10"/>
    <w:rsid w:val="00490612"/>
    <w:rsid w:val="00491839"/>
    <w:rsid w:val="0049309D"/>
    <w:rsid w:val="00493762"/>
    <w:rsid w:val="00494947"/>
    <w:rsid w:val="00497064"/>
    <w:rsid w:val="004A01A1"/>
    <w:rsid w:val="004A09A9"/>
    <w:rsid w:val="004A0B6F"/>
    <w:rsid w:val="004A10F3"/>
    <w:rsid w:val="004A11C9"/>
    <w:rsid w:val="004A1CD3"/>
    <w:rsid w:val="004A3448"/>
    <w:rsid w:val="004A458F"/>
    <w:rsid w:val="004A6F35"/>
    <w:rsid w:val="004A7991"/>
    <w:rsid w:val="004B009F"/>
    <w:rsid w:val="004B0B63"/>
    <w:rsid w:val="004B1752"/>
    <w:rsid w:val="004B18F0"/>
    <w:rsid w:val="004B19FD"/>
    <w:rsid w:val="004B5124"/>
    <w:rsid w:val="004B672B"/>
    <w:rsid w:val="004B6ED9"/>
    <w:rsid w:val="004B70D6"/>
    <w:rsid w:val="004B7569"/>
    <w:rsid w:val="004C070A"/>
    <w:rsid w:val="004C1DA8"/>
    <w:rsid w:val="004C35E5"/>
    <w:rsid w:val="004C5248"/>
    <w:rsid w:val="004C6011"/>
    <w:rsid w:val="004C73D0"/>
    <w:rsid w:val="004D02A5"/>
    <w:rsid w:val="004D02DA"/>
    <w:rsid w:val="004D030A"/>
    <w:rsid w:val="004D0DA0"/>
    <w:rsid w:val="004D1CBF"/>
    <w:rsid w:val="004D2531"/>
    <w:rsid w:val="004D2C1B"/>
    <w:rsid w:val="004D3A35"/>
    <w:rsid w:val="004D6A9A"/>
    <w:rsid w:val="004D7CA5"/>
    <w:rsid w:val="004D7EFB"/>
    <w:rsid w:val="004E1217"/>
    <w:rsid w:val="004E2A84"/>
    <w:rsid w:val="004E2BB3"/>
    <w:rsid w:val="004E407B"/>
    <w:rsid w:val="004E410D"/>
    <w:rsid w:val="004E5B87"/>
    <w:rsid w:val="004E5BB6"/>
    <w:rsid w:val="004E63A6"/>
    <w:rsid w:val="004E6FFF"/>
    <w:rsid w:val="004F0D6A"/>
    <w:rsid w:val="004F1B77"/>
    <w:rsid w:val="004F1D06"/>
    <w:rsid w:val="004F3343"/>
    <w:rsid w:val="004F3449"/>
    <w:rsid w:val="004F4F5B"/>
    <w:rsid w:val="004F4FDA"/>
    <w:rsid w:val="004F52FA"/>
    <w:rsid w:val="004F631B"/>
    <w:rsid w:val="00500D25"/>
    <w:rsid w:val="00500D3F"/>
    <w:rsid w:val="00501114"/>
    <w:rsid w:val="0050179C"/>
    <w:rsid w:val="005017A2"/>
    <w:rsid w:val="00501B30"/>
    <w:rsid w:val="0050294D"/>
    <w:rsid w:val="005044A2"/>
    <w:rsid w:val="0050484B"/>
    <w:rsid w:val="00504BEE"/>
    <w:rsid w:val="00504C12"/>
    <w:rsid w:val="00505045"/>
    <w:rsid w:val="005050BF"/>
    <w:rsid w:val="00505BC8"/>
    <w:rsid w:val="005065E6"/>
    <w:rsid w:val="005071F7"/>
    <w:rsid w:val="00507D7C"/>
    <w:rsid w:val="005106D8"/>
    <w:rsid w:val="00510753"/>
    <w:rsid w:val="00511620"/>
    <w:rsid w:val="005126D5"/>
    <w:rsid w:val="0051317F"/>
    <w:rsid w:val="00514E19"/>
    <w:rsid w:val="00516564"/>
    <w:rsid w:val="005168A3"/>
    <w:rsid w:val="005173F6"/>
    <w:rsid w:val="00520945"/>
    <w:rsid w:val="0052172E"/>
    <w:rsid w:val="005221BF"/>
    <w:rsid w:val="00524E46"/>
    <w:rsid w:val="0052556C"/>
    <w:rsid w:val="0052603F"/>
    <w:rsid w:val="00526CA6"/>
    <w:rsid w:val="0052707D"/>
    <w:rsid w:val="005302CC"/>
    <w:rsid w:val="00532DBA"/>
    <w:rsid w:val="00532E9C"/>
    <w:rsid w:val="0053364D"/>
    <w:rsid w:val="00533713"/>
    <w:rsid w:val="00533CD5"/>
    <w:rsid w:val="005357EB"/>
    <w:rsid w:val="0053703B"/>
    <w:rsid w:val="00537958"/>
    <w:rsid w:val="00537C31"/>
    <w:rsid w:val="00540053"/>
    <w:rsid w:val="005403F3"/>
    <w:rsid w:val="00542545"/>
    <w:rsid w:val="005466BC"/>
    <w:rsid w:val="00546B51"/>
    <w:rsid w:val="005500BB"/>
    <w:rsid w:val="00551176"/>
    <w:rsid w:val="005517BF"/>
    <w:rsid w:val="00555652"/>
    <w:rsid w:val="00557101"/>
    <w:rsid w:val="0055721E"/>
    <w:rsid w:val="00557762"/>
    <w:rsid w:val="00561208"/>
    <w:rsid w:val="0056498C"/>
    <w:rsid w:val="005656CE"/>
    <w:rsid w:val="00565EFC"/>
    <w:rsid w:val="00566A7C"/>
    <w:rsid w:val="00570073"/>
    <w:rsid w:val="00570EB2"/>
    <w:rsid w:val="00572F82"/>
    <w:rsid w:val="0057434C"/>
    <w:rsid w:val="005753AA"/>
    <w:rsid w:val="00575B19"/>
    <w:rsid w:val="00577B4B"/>
    <w:rsid w:val="005817CD"/>
    <w:rsid w:val="005818A3"/>
    <w:rsid w:val="00585FA1"/>
    <w:rsid w:val="005913E2"/>
    <w:rsid w:val="005920F6"/>
    <w:rsid w:val="005926BE"/>
    <w:rsid w:val="00592CF0"/>
    <w:rsid w:val="00592E42"/>
    <w:rsid w:val="00594E25"/>
    <w:rsid w:val="00594F93"/>
    <w:rsid w:val="00595205"/>
    <w:rsid w:val="0059529F"/>
    <w:rsid w:val="0059558A"/>
    <w:rsid w:val="0059709F"/>
    <w:rsid w:val="005A0E8D"/>
    <w:rsid w:val="005A40C3"/>
    <w:rsid w:val="005A5226"/>
    <w:rsid w:val="005A53E6"/>
    <w:rsid w:val="005A6775"/>
    <w:rsid w:val="005B0AE6"/>
    <w:rsid w:val="005B1694"/>
    <w:rsid w:val="005B172F"/>
    <w:rsid w:val="005B4636"/>
    <w:rsid w:val="005B47AC"/>
    <w:rsid w:val="005B556B"/>
    <w:rsid w:val="005C0D09"/>
    <w:rsid w:val="005C34E9"/>
    <w:rsid w:val="005C7176"/>
    <w:rsid w:val="005D00A1"/>
    <w:rsid w:val="005D1178"/>
    <w:rsid w:val="005D1926"/>
    <w:rsid w:val="005D26A8"/>
    <w:rsid w:val="005D26F9"/>
    <w:rsid w:val="005D4A22"/>
    <w:rsid w:val="005D6C01"/>
    <w:rsid w:val="005D7DCD"/>
    <w:rsid w:val="005E0015"/>
    <w:rsid w:val="005E1668"/>
    <w:rsid w:val="005E1F92"/>
    <w:rsid w:val="005E375E"/>
    <w:rsid w:val="005E3D9C"/>
    <w:rsid w:val="005E3ED0"/>
    <w:rsid w:val="005E6CFF"/>
    <w:rsid w:val="005E70C6"/>
    <w:rsid w:val="005E7895"/>
    <w:rsid w:val="005F009D"/>
    <w:rsid w:val="005F2147"/>
    <w:rsid w:val="005F2154"/>
    <w:rsid w:val="005F2369"/>
    <w:rsid w:val="005F283B"/>
    <w:rsid w:val="005F37C4"/>
    <w:rsid w:val="005F4172"/>
    <w:rsid w:val="005F553B"/>
    <w:rsid w:val="005F6CD7"/>
    <w:rsid w:val="0060068C"/>
    <w:rsid w:val="00601315"/>
    <w:rsid w:val="006023F8"/>
    <w:rsid w:val="00604D4C"/>
    <w:rsid w:val="006058D9"/>
    <w:rsid w:val="00605977"/>
    <w:rsid w:val="00606314"/>
    <w:rsid w:val="00606971"/>
    <w:rsid w:val="00606CCE"/>
    <w:rsid w:val="00613DE1"/>
    <w:rsid w:val="00614349"/>
    <w:rsid w:val="00614804"/>
    <w:rsid w:val="00616AA8"/>
    <w:rsid w:val="00617AFF"/>
    <w:rsid w:val="00620763"/>
    <w:rsid w:val="00620A5C"/>
    <w:rsid w:val="00620D8F"/>
    <w:rsid w:val="00621BE6"/>
    <w:rsid w:val="0062243A"/>
    <w:rsid w:val="00622BEA"/>
    <w:rsid w:val="00624EC2"/>
    <w:rsid w:val="006258BC"/>
    <w:rsid w:val="00626F7A"/>
    <w:rsid w:val="00627452"/>
    <w:rsid w:val="0063494A"/>
    <w:rsid w:val="006349A1"/>
    <w:rsid w:val="00634F46"/>
    <w:rsid w:val="006350EB"/>
    <w:rsid w:val="00635FFA"/>
    <w:rsid w:val="00637573"/>
    <w:rsid w:val="0063780D"/>
    <w:rsid w:val="00641415"/>
    <w:rsid w:val="006416E9"/>
    <w:rsid w:val="00642236"/>
    <w:rsid w:val="006433D0"/>
    <w:rsid w:val="0064406E"/>
    <w:rsid w:val="00646859"/>
    <w:rsid w:val="00647A71"/>
    <w:rsid w:val="00650B81"/>
    <w:rsid w:val="00651E01"/>
    <w:rsid w:val="00652179"/>
    <w:rsid w:val="00652EA5"/>
    <w:rsid w:val="00653103"/>
    <w:rsid w:val="00653285"/>
    <w:rsid w:val="0065386F"/>
    <w:rsid w:val="00654068"/>
    <w:rsid w:val="0065425F"/>
    <w:rsid w:val="00654BD1"/>
    <w:rsid w:val="00655608"/>
    <w:rsid w:val="00656881"/>
    <w:rsid w:val="006575AD"/>
    <w:rsid w:val="00657C3A"/>
    <w:rsid w:val="0066004F"/>
    <w:rsid w:val="00660F82"/>
    <w:rsid w:val="00662D21"/>
    <w:rsid w:val="006643CD"/>
    <w:rsid w:val="006665E8"/>
    <w:rsid w:val="006666E0"/>
    <w:rsid w:val="00666DCB"/>
    <w:rsid w:val="0066713C"/>
    <w:rsid w:val="00670CE9"/>
    <w:rsid w:val="006710EA"/>
    <w:rsid w:val="006720C7"/>
    <w:rsid w:val="00673249"/>
    <w:rsid w:val="00674C40"/>
    <w:rsid w:val="00676016"/>
    <w:rsid w:val="006762DA"/>
    <w:rsid w:val="006764F2"/>
    <w:rsid w:val="00676D71"/>
    <w:rsid w:val="0068052A"/>
    <w:rsid w:val="00680644"/>
    <w:rsid w:val="00680878"/>
    <w:rsid w:val="00680F5E"/>
    <w:rsid w:val="00681746"/>
    <w:rsid w:val="00681A34"/>
    <w:rsid w:val="006826E9"/>
    <w:rsid w:val="006827C7"/>
    <w:rsid w:val="00682E0C"/>
    <w:rsid w:val="006852F0"/>
    <w:rsid w:val="00686B52"/>
    <w:rsid w:val="00691BD0"/>
    <w:rsid w:val="00692473"/>
    <w:rsid w:val="00692A1F"/>
    <w:rsid w:val="00694D5A"/>
    <w:rsid w:val="006954A2"/>
    <w:rsid w:val="0069592C"/>
    <w:rsid w:val="00695F3E"/>
    <w:rsid w:val="00697564"/>
    <w:rsid w:val="006979DF"/>
    <w:rsid w:val="006A27C6"/>
    <w:rsid w:val="006A3DBC"/>
    <w:rsid w:val="006A473B"/>
    <w:rsid w:val="006A4E52"/>
    <w:rsid w:val="006A4E80"/>
    <w:rsid w:val="006A5129"/>
    <w:rsid w:val="006A59F7"/>
    <w:rsid w:val="006A5D81"/>
    <w:rsid w:val="006B1BC8"/>
    <w:rsid w:val="006B268E"/>
    <w:rsid w:val="006B50D5"/>
    <w:rsid w:val="006B5207"/>
    <w:rsid w:val="006B5AFD"/>
    <w:rsid w:val="006B691D"/>
    <w:rsid w:val="006B75EB"/>
    <w:rsid w:val="006B7A4C"/>
    <w:rsid w:val="006C0536"/>
    <w:rsid w:val="006C1AFB"/>
    <w:rsid w:val="006C2E7D"/>
    <w:rsid w:val="006C46FE"/>
    <w:rsid w:val="006C50B7"/>
    <w:rsid w:val="006C5288"/>
    <w:rsid w:val="006C549C"/>
    <w:rsid w:val="006C5B36"/>
    <w:rsid w:val="006C6714"/>
    <w:rsid w:val="006C6F22"/>
    <w:rsid w:val="006C7118"/>
    <w:rsid w:val="006C7814"/>
    <w:rsid w:val="006D009B"/>
    <w:rsid w:val="006D0390"/>
    <w:rsid w:val="006D11DD"/>
    <w:rsid w:val="006D124B"/>
    <w:rsid w:val="006D33EF"/>
    <w:rsid w:val="006D3C8A"/>
    <w:rsid w:val="006D418C"/>
    <w:rsid w:val="006D4B7E"/>
    <w:rsid w:val="006D5382"/>
    <w:rsid w:val="006D765A"/>
    <w:rsid w:val="006E03B3"/>
    <w:rsid w:val="006E0B17"/>
    <w:rsid w:val="006E2588"/>
    <w:rsid w:val="006E4172"/>
    <w:rsid w:val="006E44BC"/>
    <w:rsid w:val="006E6564"/>
    <w:rsid w:val="006E6C0B"/>
    <w:rsid w:val="006E6FF9"/>
    <w:rsid w:val="006E7207"/>
    <w:rsid w:val="006F0977"/>
    <w:rsid w:val="006F101F"/>
    <w:rsid w:val="006F106C"/>
    <w:rsid w:val="006F22C3"/>
    <w:rsid w:val="006F25AF"/>
    <w:rsid w:val="006F32EF"/>
    <w:rsid w:val="006F374D"/>
    <w:rsid w:val="006F4A3F"/>
    <w:rsid w:val="006F6E34"/>
    <w:rsid w:val="006F733F"/>
    <w:rsid w:val="006F79F6"/>
    <w:rsid w:val="007015DF"/>
    <w:rsid w:val="00704CB0"/>
    <w:rsid w:val="00705AC2"/>
    <w:rsid w:val="007078F3"/>
    <w:rsid w:val="00707E39"/>
    <w:rsid w:val="007106AC"/>
    <w:rsid w:val="00710775"/>
    <w:rsid w:val="007116EC"/>
    <w:rsid w:val="00712020"/>
    <w:rsid w:val="0071223A"/>
    <w:rsid w:val="00712C81"/>
    <w:rsid w:val="00715909"/>
    <w:rsid w:val="00715B38"/>
    <w:rsid w:val="00715D6A"/>
    <w:rsid w:val="007160BD"/>
    <w:rsid w:val="00716DDD"/>
    <w:rsid w:val="00716F56"/>
    <w:rsid w:val="00720249"/>
    <w:rsid w:val="00722350"/>
    <w:rsid w:val="00722828"/>
    <w:rsid w:val="00722D88"/>
    <w:rsid w:val="007237F4"/>
    <w:rsid w:val="007238CF"/>
    <w:rsid w:val="007243C6"/>
    <w:rsid w:val="00724C02"/>
    <w:rsid w:val="0072726A"/>
    <w:rsid w:val="0072749B"/>
    <w:rsid w:val="007302FC"/>
    <w:rsid w:val="007319F4"/>
    <w:rsid w:val="007333AC"/>
    <w:rsid w:val="00734270"/>
    <w:rsid w:val="00737009"/>
    <w:rsid w:val="007376F8"/>
    <w:rsid w:val="00744722"/>
    <w:rsid w:val="00744FBC"/>
    <w:rsid w:val="007458E5"/>
    <w:rsid w:val="00745C92"/>
    <w:rsid w:val="00745DFD"/>
    <w:rsid w:val="00745F49"/>
    <w:rsid w:val="007462BF"/>
    <w:rsid w:val="00746B1D"/>
    <w:rsid w:val="007473B0"/>
    <w:rsid w:val="00747B46"/>
    <w:rsid w:val="007518BE"/>
    <w:rsid w:val="00751AB0"/>
    <w:rsid w:val="00751D32"/>
    <w:rsid w:val="0075251F"/>
    <w:rsid w:val="0075311A"/>
    <w:rsid w:val="00753702"/>
    <w:rsid w:val="0075389E"/>
    <w:rsid w:val="007545A1"/>
    <w:rsid w:val="00754894"/>
    <w:rsid w:val="00754C23"/>
    <w:rsid w:val="00756CB7"/>
    <w:rsid w:val="0076006F"/>
    <w:rsid w:val="00760662"/>
    <w:rsid w:val="00761AC9"/>
    <w:rsid w:val="00761D25"/>
    <w:rsid w:val="00763BC3"/>
    <w:rsid w:val="00763F97"/>
    <w:rsid w:val="007641C9"/>
    <w:rsid w:val="00765763"/>
    <w:rsid w:val="00766599"/>
    <w:rsid w:val="00766712"/>
    <w:rsid w:val="007708E5"/>
    <w:rsid w:val="00770EB2"/>
    <w:rsid w:val="0077105E"/>
    <w:rsid w:val="00772A1D"/>
    <w:rsid w:val="007738AA"/>
    <w:rsid w:val="007754D1"/>
    <w:rsid w:val="00775CC7"/>
    <w:rsid w:val="00777579"/>
    <w:rsid w:val="00777A60"/>
    <w:rsid w:val="00780945"/>
    <w:rsid w:val="00781407"/>
    <w:rsid w:val="007817EE"/>
    <w:rsid w:val="00781C88"/>
    <w:rsid w:val="00781EB7"/>
    <w:rsid w:val="00784353"/>
    <w:rsid w:val="007866A9"/>
    <w:rsid w:val="007904B2"/>
    <w:rsid w:val="00791475"/>
    <w:rsid w:val="00793042"/>
    <w:rsid w:val="0079373A"/>
    <w:rsid w:val="00793A99"/>
    <w:rsid w:val="00795EF9"/>
    <w:rsid w:val="007A0209"/>
    <w:rsid w:val="007A17B0"/>
    <w:rsid w:val="007A18F5"/>
    <w:rsid w:val="007A47AF"/>
    <w:rsid w:val="007A491A"/>
    <w:rsid w:val="007A7AFE"/>
    <w:rsid w:val="007A7C65"/>
    <w:rsid w:val="007A7F43"/>
    <w:rsid w:val="007B043C"/>
    <w:rsid w:val="007B1857"/>
    <w:rsid w:val="007B367B"/>
    <w:rsid w:val="007B43CA"/>
    <w:rsid w:val="007B4445"/>
    <w:rsid w:val="007B444F"/>
    <w:rsid w:val="007B4689"/>
    <w:rsid w:val="007B488B"/>
    <w:rsid w:val="007B6053"/>
    <w:rsid w:val="007B623F"/>
    <w:rsid w:val="007B6D4A"/>
    <w:rsid w:val="007C0BD7"/>
    <w:rsid w:val="007C2650"/>
    <w:rsid w:val="007C2ED3"/>
    <w:rsid w:val="007C3294"/>
    <w:rsid w:val="007C48B4"/>
    <w:rsid w:val="007C58D6"/>
    <w:rsid w:val="007C60B4"/>
    <w:rsid w:val="007C6C52"/>
    <w:rsid w:val="007C7ADF"/>
    <w:rsid w:val="007C7C87"/>
    <w:rsid w:val="007D0BF1"/>
    <w:rsid w:val="007D2444"/>
    <w:rsid w:val="007D393E"/>
    <w:rsid w:val="007D4412"/>
    <w:rsid w:val="007D476B"/>
    <w:rsid w:val="007D4EF0"/>
    <w:rsid w:val="007D6234"/>
    <w:rsid w:val="007D7057"/>
    <w:rsid w:val="007D72A3"/>
    <w:rsid w:val="007D7A5A"/>
    <w:rsid w:val="007D7DDF"/>
    <w:rsid w:val="007E032D"/>
    <w:rsid w:val="007E141D"/>
    <w:rsid w:val="007E157E"/>
    <w:rsid w:val="007E24C0"/>
    <w:rsid w:val="007E3901"/>
    <w:rsid w:val="007E4242"/>
    <w:rsid w:val="007E5594"/>
    <w:rsid w:val="007E59D4"/>
    <w:rsid w:val="007F0366"/>
    <w:rsid w:val="007F07CF"/>
    <w:rsid w:val="007F1195"/>
    <w:rsid w:val="007F1246"/>
    <w:rsid w:val="007F2D78"/>
    <w:rsid w:val="007F31F9"/>
    <w:rsid w:val="007F4ED8"/>
    <w:rsid w:val="007F5C6E"/>
    <w:rsid w:val="007F7714"/>
    <w:rsid w:val="007F7B89"/>
    <w:rsid w:val="007F7D97"/>
    <w:rsid w:val="008006A2"/>
    <w:rsid w:val="00800CF3"/>
    <w:rsid w:val="00802A23"/>
    <w:rsid w:val="00802C1A"/>
    <w:rsid w:val="00803187"/>
    <w:rsid w:val="00803523"/>
    <w:rsid w:val="00803760"/>
    <w:rsid w:val="008048ED"/>
    <w:rsid w:val="00804AED"/>
    <w:rsid w:val="00807299"/>
    <w:rsid w:val="00807C66"/>
    <w:rsid w:val="00810C6C"/>
    <w:rsid w:val="0081160A"/>
    <w:rsid w:val="00814486"/>
    <w:rsid w:val="008154A4"/>
    <w:rsid w:val="008165E7"/>
    <w:rsid w:val="00816FC3"/>
    <w:rsid w:val="008206EB"/>
    <w:rsid w:val="0082088E"/>
    <w:rsid w:val="008218F6"/>
    <w:rsid w:val="00823165"/>
    <w:rsid w:val="008231EB"/>
    <w:rsid w:val="00823D21"/>
    <w:rsid w:val="00826371"/>
    <w:rsid w:val="00826404"/>
    <w:rsid w:val="00826704"/>
    <w:rsid w:val="008274FE"/>
    <w:rsid w:val="008313D4"/>
    <w:rsid w:val="00831C92"/>
    <w:rsid w:val="00831CB6"/>
    <w:rsid w:val="00831EEA"/>
    <w:rsid w:val="0083319D"/>
    <w:rsid w:val="008339E5"/>
    <w:rsid w:val="008346A6"/>
    <w:rsid w:val="0083471A"/>
    <w:rsid w:val="00834D5D"/>
    <w:rsid w:val="00834DC5"/>
    <w:rsid w:val="00835062"/>
    <w:rsid w:val="00835884"/>
    <w:rsid w:val="0083616E"/>
    <w:rsid w:val="00836C27"/>
    <w:rsid w:val="008370A6"/>
    <w:rsid w:val="0083769E"/>
    <w:rsid w:val="00841EA8"/>
    <w:rsid w:val="0084306C"/>
    <w:rsid w:val="008433D0"/>
    <w:rsid w:val="008435B7"/>
    <w:rsid w:val="0084377B"/>
    <w:rsid w:val="008449E7"/>
    <w:rsid w:val="00844F25"/>
    <w:rsid w:val="00845EE6"/>
    <w:rsid w:val="0084638D"/>
    <w:rsid w:val="00846833"/>
    <w:rsid w:val="00850104"/>
    <w:rsid w:val="00851344"/>
    <w:rsid w:val="008519F8"/>
    <w:rsid w:val="00851FDB"/>
    <w:rsid w:val="00854231"/>
    <w:rsid w:val="00856F70"/>
    <w:rsid w:val="00860BF3"/>
    <w:rsid w:val="00861180"/>
    <w:rsid w:val="008612B7"/>
    <w:rsid w:val="00861AE5"/>
    <w:rsid w:val="008622BD"/>
    <w:rsid w:val="00864592"/>
    <w:rsid w:val="00864C67"/>
    <w:rsid w:val="0086512C"/>
    <w:rsid w:val="0086523A"/>
    <w:rsid w:val="0086588F"/>
    <w:rsid w:val="00865E4B"/>
    <w:rsid w:val="0086674F"/>
    <w:rsid w:val="00866C34"/>
    <w:rsid w:val="00866C86"/>
    <w:rsid w:val="008676BB"/>
    <w:rsid w:val="00871DFB"/>
    <w:rsid w:val="008729BC"/>
    <w:rsid w:val="00872D48"/>
    <w:rsid w:val="00872F54"/>
    <w:rsid w:val="008734BE"/>
    <w:rsid w:val="00873D16"/>
    <w:rsid w:val="00874CAA"/>
    <w:rsid w:val="00875403"/>
    <w:rsid w:val="00875B8B"/>
    <w:rsid w:val="00875ED3"/>
    <w:rsid w:val="0088033D"/>
    <w:rsid w:val="00880E96"/>
    <w:rsid w:val="008815F2"/>
    <w:rsid w:val="008822DA"/>
    <w:rsid w:val="00882978"/>
    <w:rsid w:val="00882BD1"/>
    <w:rsid w:val="008833D4"/>
    <w:rsid w:val="008839BB"/>
    <w:rsid w:val="00883AE4"/>
    <w:rsid w:val="008841F1"/>
    <w:rsid w:val="00887401"/>
    <w:rsid w:val="00887B1B"/>
    <w:rsid w:val="00890A1F"/>
    <w:rsid w:val="00890A2D"/>
    <w:rsid w:val="008931D6"/>
    <w:rsid w:val="00894BC0"/>
    <w:rsid w:val="00894F5C"/>
    <w:rsid w:val="00896100"/>
    <w:rsid w:val="00896FF6"/>
    <w:rsid w:val="008A1C22"/>
    <w:rsid w:val="008A70E9"/>
    <w:rsid w:val="008A74AC"/>
    <w:rsid w:val="008B00C9"/>
    <w:rsid w:val="008B10D0"/>
    <w:rsid w:val="008B1CD9"/>
    <w:rsid w:val="008B2FEB"/>
    <w:rsid w:val="008B31EB"/>
    <w:rsid w:val="008B5E19"/>
    <w:rsid w:val="008B718C"/>
    <w:rsid w:val="008B7E6F"/>
    <w:rsid w:val="008C06BD"/>
    <w:rsid w:val="008C12FE"/>
    <w:rsid w:val="008C2329"/>
    <w:rsid w:val="008C2F56"/>
    <w:rsid w:val="008C37A8"/>
    <w:rsid w:val="008C3DA2"/>
    <w:rsid w:val="008C4479"/>
    <w:rsid w:val="008C4838"/>
    <w:rsid w:val="008C4B06"/>
    <w:rsid w:val="008C54E5"/>
    <w:rsid w:val="008C55CA"/>
    <w:rsid w:val="008C5FF3"/>
    <w:rsid w:val="008D12FF"/>
    <w:rsid w:val="008D1510"/>
    <w:rsid w:val="008D3732"/>
    <w:rsid w:val="008D376A"/>
    <w:rsid w:val="008D3B70"/>
    <w:rsid w:val="008D43C6"/>
    <w:rsid w:val="008D7122"/>
    <w:rsid w:val="008D7472"/>
    <w:rsid w:val="008D7608"/>
    <w:rsid w:val="008E0617"/>
    <w:rsid w:val="008E0935"/>
    <w:rsid w:val="008E1344"/>
    <w:rsid w:val="008E2B29"/>
    <w:rsid w:val="008E2FCE"/>
    <w:rsid w:val="008E406A"/>
    <w:rsid w:val="008E6451"/>
    <w:rsid w:val="008E66DB"/>
    <w:rsid w:val="008E6B02"/>
    <w:rsid w:val="008E6CC2"/>
    <w:rsid w:val="008F0F92"/>
    <w:rsid w:val="008F5277"/>
    <w:rsid w:val="008F6708"/>
    <w:rsid w:val="00902BC7"/>
    <w:rsid w:val="00904065"/>
    <w:rsid w:val="00904250"/>
    <w:rsid w:val="00905F08"/>
    <w:rsid w:val="009071E7"/>
    <w:rsid w:val="00907A4B"/>
    <w:rsid w:val="0091048E"/>
    <w:rsid w:val="00910ADF"/>
    <w:rsid w:val="00910D6C"/>
    <w:rsid w:val="00910E91"/>
    <w:rsid w:val="0091123B"/>
    <w:rsid w:val="0091208D"/>
    <w:rsid w:val="00912859"/>
    <w:rsid w:val="0091321E"/>
    <w:rsid w:val="009139AC"/>
    <w:rsid w:val="00915873"/>
    <w:rsid w:val="009230F7"/>
    <w:rsid w:val="00925BA9"/>
    <w:rsid w:val="0092773D"/>
    <w:rsid w:val="00931A72"/>
    <w:rsid w:val="00931AEF"/>
    <w:rsid w:val="009325BB"/>
    <w:rsid w:val="00933995"/>
    <w:rsid w:val="00933CFF"/>
    <w:rsid w:val="009360CE"/>
    <w:rsid w:val="009374BC"/>
    <w:rsid w:val="00940F43"/>
    <w:rsid w:val="009428FE"/>
    <w:rsid w:val="00943412"/>
    <w:rsid w:val="00943B18"/>
    <w:rsid w:val="00943F7D"/>
    <w:rsid w:val="009440F0"/>
    <w:rsid w:val="009444B4"/>
    <w:rsid w:val="00945556"/>
    <w:rsid w:val="00946365"/>
    <w:rsid w:val="00947437"/>
    <w:rsid w:val="009518B7"/>
    <w:rsid w:val="00952CCF"/>
    <w:rsid w:val="009532F7"/>
    <w:rsid w:val="00954CAC"/>
    <w:rsid w:val="00955EA5"/>
    <w:rsid w:val="00957AB1"/>
    <w:rsid w:val="00960559"/>
    <w:rsid w:val="009613C9"/>
    <w:rsid w:val="00962E54"/>
    <w:rsid w:val="00962F34"/>
    <w:rsid w:val="009634DB"/>
    <w:rsid w:val="009653B8"/>
    <w:rsid w:val="00966580"/>
    <w:rsid w:val="0096784E"/>
    <w:rsid w:val="00970049"/>
    <w:rsid w:val="00970149"/>
    <w:rsid w:val="009711B3"/>
    <w:rsid w:val="00971239"/>
    <w:rsid w:val="00971B28"/>
    <w:rsid w:val="00972BC5"/>
    <w:rsid w:val="009741C3"/>
    <w:rsid w:val="0097471F"/>
    <w:rsid w:val="00975827"/>
    <w:rsid w:val="00977117"/>
    <w:rsid w:val="00984A49"/>
    <w:rsid w:val="009871A2"/>
    <w:rsid w:val="00987C85"/>
    <w:rsid w:val="00990C73"/>
    <w:rsid w:val="00991735"/>
    <w:rsid w:val="009922F5"/>
    <w:rsid w:val="00992A6F"/>
    <w:rsid w:val="00992D2B"/>
    <w:rsid w:val="00994862"/>
    <w:rsid w:val="00996F9C"/>
    <w:rsid w:val="009A0FB2"/>
    <w:rsid w:val="009A2125"/>
    <w:rsid w:val="009A3571"/>
    <w:rsid w:val="009A495F"/>
    <w:rsid w:val="009A5692"/>
    <w:rsid w:val="009A6497"/>
    <w:rsid w:val="009A6F7D"/>
    <w:rsid w:val="009A769B"/>
    <w:rsid w:val="009A7894"/>
    <w:rsid w:val="009B0C84"/>
    <w:rsid w:val="009B0E72"/>
    <w:rsid w:val="009B2A4E"/>
    <w:rsid w:val="009B4373"/>
    <w:rsid w:val="009B60C8"/>
    <w:rsid w:val="009B61FC"/>
    <w:rsid w:val="009B6931"/>
    <w:rsid w:val="009B7A6D"/>
    <w:rsid w:val="009C0240"/>
    <w:rsid w:val="009C0D3E"/>
    <w:rsid w:val="009C0F2D"/>
    <w:rsid w:val="009C1611"/>
    <w:rsid w:val="009C1839"/>
    <w:rsid w:val="009C2776"/>
    <w:rsid w:val="009C2B87"/>
    <w:rsid w:val="009C32DF"/>
    <w:rsid w:val="009C36AD"/>
    <w:rsid w:val="009C390D"/>
    <w:rsid w:val="009C5D9D"/>
    <w:rsid w:val="009C6BA5"/>
    <w:rsid w:val="009C7324"/>
    <w:rsid w:val="009C7B3D"/>
    <w:rsid w:val="009D0A3F"/>
    <w:rsid w:val="009D1256"/>
    <w:rsid w:val="009D3935"/>
    <w:rsid w:val="009D3DA7"/>
    <w:rsid w:val="009E22BC"/>
    <w:rsid w:val="009E3935"/>
    <w:rsid w:val="009F1525"/>
    <w:rsid w:val="009F335E"/>
    <w:rsid w:val="009F3F9F"/>
    <w:rsid w:val="009F4412"/>
    <w:rsid w:val="009F4A40"/>
    <w:rsid w:val="009F632E"/>
    <w:rsid w:val="009F71F7"/>
    <w:rsid w:val="00A003CC"/>
    <w:rsid w:val="00A003EC"/>
    <w:rsid w:val="00A0180E"/>
    <w:rsid w:val="00A0217C"/>
    <w:rsid w:val="00A0302A"/>
    <w:rsid w:val="00A03677"/>
    <w:rsid w:val="00A05A14"/>
    <w:rsid w:val="00A064CB"/>
    <w:rsid w:val="00A101A5"/>
    <w:rsid w:val="00A10FE0"/>
    <w:rsid w:val="00A138E5"/>
    <w:rsid w:val="00A141A9"/>
    <w:rsid w:val="00A1451C"/>
    <w:rsid w:val="00A147D6"/>
    <w:rsid w:val="00A14E9D"/>
    <w:rsid w:val="00A177BE"/>
    <w:rsid w:val="00A17E25"/>
    <w:rsid w:val="00A20CE8"/>
    <w:rsid w:val="00A21C0E"/>
    <w:rsid w:val="00A23B19"/>
    <w:rsid w:val="00A23D6A"/>
    <w:rsid w:val="00A24900"/>
    <w:rsid w:val="00A249AC"/>
    <w:rsid w:val="00A24AFD"/>
    <w:rsid w:val="00A27609"/>
    <w:rsid w:val="00A2767F"/>
    <w:rsid w:val="00A311B0"/>
    <w:rsid w:val="00A32A89"/>
    <w:rsid w:val="00A33AA0"/>
    <w:rsid w:val="00A34BA2"/>
    <w:rsid w:val="00A3585B"/>
    <w:rsid w:val="00A40D04"/>
    <w:rsid w:val="00A470AD"/>
    <w:rsid w:val="00A47359"/>
    <w:rsid w:val="00A5171A"/>
    <w:rsid w:val="00A53A41"/>
    <w:rsid w:val="00A5483E"/>
    <w:rsid w:val="00A54B1E"/>
    <w:rsid w:val="00A557EB"/>
    <w:rsid w:val="00A5661B"/>
    <w:rsid w:val="00A5759C"/>
    <w:rsid w:val="00A57642"/>
    <w:rsid w:val="00A5769B"/>
    <w:rsid w:val="00A61382"/>
    <w:rsid w:val="00A62436"/>
    <w:rsid w:val="00A626EB"/>
    <w:rsid w:val="00A62BC6"/>
    <w:rsid w:val="00A62DCF"/>
    <w:rsid w:val="00A62F52"/>
    <w:rsid w:val="00A63CED"/>
    <w:rsid w:val="00A64A84"/>
    <w:rsid w:val="00A64AC0"/>
    <w:rsid w:val="00A64C67"/>
    <w:rsid w:val="00A65D94"/>
    <w:rsid w:val="00A6781B"/>
    <w:rsid w:val="00A70882"/>
    <w:rsid w:val="00A71126"/>
    <w:rsid w:val="00A71E3E"/>
    <w:rsid w:val="00A72992"/>
    <w:rsid w:val="00A72F94"/>
    <w:rsid w:val="00A7321D"/>
    <w:rsid w:val="00A732C5"/>
    <w:rsid w:val="00A7404A"/>
    <w:rsid w:val="00A74472"/>
    <w:rsid w:val="00A75F31"/>
    <w:rsid w:val="00A76AED"/>
    <w:rsid w:val="00A76B44"/>
    <w:rsid w:val="00A77E0D"/>
    <w:rsid w:val="00A80626"/>
    <w:rsid w:val="00A81C2E"/>
    <w:rsid w:val="00A81D6A"/>
    <w:rsid w:val="00A83276"/>
    <w:rsid w:val="00A83CF6"/>
    <w:rsid w:val="00A83EC4"/>
    <w:rsid w:val="00A8566D"/>
    <w:rsid w:val="00A85E70"/>
    <w:rsid w:val="00A87AD7"/>
    <w:rsid w:val="00A93A35"/>
    <w:rsid w:val="00A93D96"/>
    <w:rsid w:val="00A942A5"/>
    <w:rsid w:val="00AA1874"/>
    <w:rsid w:val="00AA22F1"/>
    <w:rsid w:val="00AA2BEF"/>
    <w:rsid w:val="00AA37AA"/>
    <w:rsid w:val="00AA3AA0"/>
    <w:rsid w:val="00AA4D06"/>
    <w:rsid w:val="00AA7676"/>
    <w:rsid w:val="00AA7896"/>
    <w:rsid w:val="00AB1C31"/>
    <w:rsid w:val="00AB2171"/>
    <w:rsid w:val="00AB28CA"/>
    <w:rsid w:val="00AB3344"/>
    <w:rsid w:val="00AB57D1"/>
    <w:rsid w:val="00AB6729"/>
    <w:rsid w:val="00AB75D3"/>
    <w:rsid w:val="00AC0DA6"/>
    <w:rsid w:val="00AC2DA1"/>
    <w:rsid w:val="00AC2F2E"/>
    <w:rsid w:val="00AC4662"/>
    <w:rsid w:val="00AC5A9C"/>
    <w:rsid w:val="00AC694F"/>
    <w:rsid w:val="00AD0BA6"/>
    <w:rsid w:val="00AD1845"/>
    <w:rsid w:val="00AD2A92"/>
    <w:rsid w:val="00AD3548"/>
    <w:rsid w:val="00AD5941"/>
    <w:rsid w:val="00AD6467"/>
    <w:rsid w:val="00AD68D0"/>
    <w:rsid w:val="00AD6A6C"/>
    <w:rsid w:val="00AE0450"/>
    <w:rsid w:val="00AE0794"/>
    <w:rsid w:val="00AE1A9B"/>
    <w:rsid w:val="00AE1C27"/>
    <w:rsid w:val="00AE24A3"/>
    <w:rsid w:val="00AE3D08"/>
    <w:rsid w:val="00AE472F"/>
    <w:rsid w:val="00AE515C"/>
    <w:rsid w:val="00AE59EB"/>
    <w:rsid w:val="00AF12E8"/>
    <w:rsid w:val="00AF16F2"/>
    <w:rsid w:val="00AF2ADD"/>
    <w:rsid w:val="00AF329F"/>
    <w:rsid w:val="00AF342A"/>
    <w:rsid w:val="00AF36FC"/>
    <w:rsid w:val="00AF4C6B"/>
    <w:rsid w:val="00AF5C73"/>
    <w:rsid w:val="00AF6087"/>
    <w:rsid w:val="00AF6F46"/>
    <w:rsid w:val="00AF7073"/>
    <w:rsid w:val="00B00D18"/>
    <w:rsid w:val="00B02335"/>
    <w:rsid w:val="00B02F4E"/>
    <w:rsid w:val="00B02FE0"/>
    <w:rsid w:val="00B04111"/>
    <w:rsid w:val="00B06435"/>
    <w:rsid w:val="00B07B49"/>
    <w:rsid w:val="00B12F74"/>
    <w:rsid w:val="00B1487D"/>
    <w:rsid w:val="00B14A10"/>
    <w:rsid w:val="00B15F66"/>
    <w:rsid w:val="00B168EE"/>
    <w:rsid w:val="00B1731B"/>
    <w:rsid w:val="00B173F9"/>
    <w:rsid w:val="00B17765"/>
    <w:rsid w:val="00B20174"/>
    <w:rsid w:val="00B20477"/>
    <w:rsid w:val="00B26799"/>
    <w:rsid w:val="00B3008E"/>
    <w:rsid w:val="00B320D1"/>
    <w:rsid w:val="00B329F2"/>
    <w:rsid w:val="00B357A5"/>
    <w:rsid w:val="00B37117"/>
    <w:rsid w:val="00B40700"/>
    <w:rsid w:val="00B4185D"/>
    <w:rsid w:val="00B41AD8"/>
    <w:rsid w:val="00B42AAA"/>
    <w:rsid w:val="00B42B8B"/>
    <w:rsid w:val="00B44820"/>
    <w:rsid w:val="00B5145F"/>
    <w:rsid w:val="00B52927"/>
    <w:rsid w:val="00B54343"/>
    <w:rsid w:val="00B55B31"/>
    <w:rsid w:val="00B5739A"/>
    <w:rsid w:val="00B601B7"/>
    <w:rsid w:val="00B62706"/>
    <w:rsid w:val="00B63463"/>
    <w:rsid w:val="00B64742"/>
    <w:rsid w:val="00B649E7"/>
    <w:rsid w:val="00B657E2"/>
    <w:rsid w:val="00B65AA2"/>
    <w:rsid w:val="00B65D20"/>
    <w:rsid w:val="00B6651E"/>
    <w:rsid w:val="00B6694D"/>
    <w:rsid w:val="00B676EE"/>
    <w:rsid w:val="00B70DAF"/>
    <w:rsid w:val="00B71FDF"/>
    <w:rsid w:val="00B7294C"/>
    <w:rsid w:val="00B733D0"/>
    <w:rsid w:val="00B74E95"/>
    <w:rsid w:val="00B74FC8"/>
    <w:rsid w:val="00B76C3B"/>
    <w:rsid w:val="00B76C90"/>
    <w:rsid w:val="00B82653"/>
    <w:rsid w:val="00B828FF"/>
    <w:rsid w:val="00B82EED"/>
    <w:rsid w:val="00B85D70"/>
    <w:rsid w:val="00B873EC"/>
    <w:rsid w:val="00B87840"/>
    <w:rsid w:val="00B87C6D"/>
    <w:rsid w:val="00B90755"/>
    <w:rsid w:val="00B925EA"/>
    <w:rsid w:val="00B942F8"/>
    <w:rsid w:val="00B95D93"/>
    <w:rsid w:val="00B9642D"/>
    <w:rsid w:val="00BA00F1"/>
    <w:rsid w:val="00BA0A61"/>
    <w:rsid w:val="00BA1302"/>
    <w:rsid w:val="00BA3686"/>
    <w:rsid w:val="00BA3789"/>
    <w:rsid w:val="00BA64D1"/>
    <w:rsid w:val="00BA7338"/>
    <w:rsid w:val="00BB113E"/>
    <w:rsid w:val="00BB15A9"/>
    <w:rsid w:val="00BB1AAF"/>
    <w:rsid w:val="00BB1C63"/>
    <w:rsid w:val="00BB3B82"/>
    <w:rsid w:val="00BB3ED4"/>
    <w:rsid w:val="00BB68DA"/>
    <w:rsid w:val="00BB6B0A"/>
    <w:rsid w:val="00BB76AC"/>
    <w:rsid w:val="00BC0B8A"/>
    <w:rsid w:val="00BC1AA9"/>
    <w:rsid w:val="00BC1FC1"/>
    <w:rsid w:val="00BC3BFC"/>
    <w:rsid w:val="00BC4932"/>
    <w:rsid w:val="00BC59A3"/>
    <w:rsid w:val="00BC6117"/>
    <w:rsid w:val="00BC65B0"/>
    <w:rsid w:val="00BC7667"/>
    <w:rsid w:val="00BD1920"/>
    <w:rsid w:val="00BD2B94"/>
    <w:rsid w:val="00BD57EF"/>
    <w:rsid w:val="00BE196F"/>
    <w:rsid w:val="00BE1FBA"/>
    <w:rsid w:val="00BE2076"/>
    <w:rsid w:val="00BE2E52"/>
    <w:rsid w:val="00BE4310"/>
    <w:rsid w:val="00BE4925"/>
    <w:rsid w:val="00BE7383"/>
    <w:rsid w:val="00BF1705"/>
    <w:rsid w:val="00BF2348"/>
    <w:rsid w:val="00BF2FED"/>
    <w:rsid w:val="00BF3685"/>
    <w:rsid w:val="00BF7E9E"/>
    <w:rsid w:val="00C011BC"/>
    <w:rsid w:val="00C020EE"/>
    <w:rsid w:val="00C0267D"/>
    <w:rsid w:val="00C029B6"/>
    <w:rsid w:val="00C048AF"/>
    <w:rsid w:val="00C04E1C"/>
    <w:rsid w:val="00C04F64"/>
    <w:rsid w:val="00C07374"/>
    <w:rsid w:val="00C106BA"/>
    <w:rsid w:val="00C10BA9"/>
    <w:rsid w:val="00C121F5"/>
    <w:rsid w:val="00C12452"/>
    <w:rsid w:val="00C12DA6"/>
    <w:rsid w:val="00C158F2"/>
    <w:rsid w:val="00C178FD"/>
    <w:rsid w:val="00C20B5F"/>
    <w:rsid w:val="00C21D0A"/>
    <w:rsid w:val="00C220B5"/>
    <w:rsid w:val="00C22622"/>
    <w:rsid w:val="00C232A7"/>
    <w:rsid w:val="00C24B35"/>
    <w:rsid w:val="00C25F77"/>
    <w:rsid w:val="00C265FE"/>
    <w:rsid w:val="00C267F0"/>
    <w:rsid w:val="00C26DAE"/>
    <w:rsid w:val="00C2717D"/>
    <w:rsid w:val="00C32EEF"/>
    <w:rsid w:val="00C344EB"/>
    <w:rsid w:val="00C34834"/>
    <w:rsid w:val="00C34F7D"/>
    <w:rsid w:val="00C4074E"/>
    <w:rsid w:val="00C4160F"/>
    <w:rsid w:val="00C41B01"/>
    <w:rsid w:val="00C4373F"/>
    <w:rsid w:val="00C45711"/>
    <w:rsid w:val="00C45A78"/>
    <w:rsid w:val="00C46D16"/>
    <w:rsid w:val="00C47387"/>
    <w:rsid w:val="00C475D0"/>
    <w:rsid w:val="00C478B1"/>
    <w:rsid w:val="00C5003F"/>
    <w:rsid w:val="00C502F5"/>
    <w:rsid w:val="00C51108"/>
    <w:rsid w:val="00C51187"/>
    <w:rsid w:val="00C552BF"/>
    <w:rsid w:val="00C57ABB"/>
    <w:rsid w:val="00C57AF3"/>
    <w:rsid w:val="00C633B7"/>
    <w:rsid w:val="00C63DE9"/>
    <w:rsid w:val="00C6403A"/>
    <w:rsid w:val="00C6436D"/>
    <w:rsid w:val="00C66642"/>
    <w:rsid w:val="00C70119"/>
    <w:rsid w:val="00C70F58"/>
    <w:rsid w:val="00C71C48"/>
    <w:rsid w:val="00C72C84"/>
    <w:rsid w:val="00C735BE"/>
    <w:rsid w:val="00C73977"/>
    <w:rsid w:val="00C73BD3"/>
    <w:rsid w:val="00C766E5"/>
    <w:rsid w:val="00C81719"/>
    <w:rsid w:val="00C84A4B"/>
    <w:rsid w:val="00C84E9C"/>
    <w:rsid w:val="00C86AB1"/>
    <w:rsid w:val="00C917DE"/>
    <w:rsid w:val="00C9400C"/>
    <w:rsid w:val="00C944F0"/>
    <w:rsid w:val="00C94D20"/>
    <w:rsid w:val="00C95500"/>
    <w:rsid w:val="00C95A17"/>
    <w:rsid w:val="00C961BF"/>
    <w:rsid w:val="00C96240"/>
    <w:rsid w:val="00C96FD0"/>
    <w:rsid w:val="00C9798C"/>
    <w:rsid w:val="00CA1F4A"/>
    <w:rsid w:val="00CA3190"/>
    <w:rsid w:val="00CA38C3"/>
    <w:rsid w:val="00CA481B"/>
    <w:rsid w:val="00CA5547"/>
    <w:rsid w:val="00CA629D"/>
    <w:rsid w:val="00CA62C0"/>
    <w:rsid w:val="00CB01FC"/>
    <w:rsid w:val="00CB1CB6"/>
    <w:rsid w:val="00CB22DE"/>
    <w:rsid w:val="00CB241A"/>
    <w:rsid w:val="00CB2BB2"/>
    <w:rsid w:val="00CB37E8"/>
    <w:rsid w:val="00CB3AF8"/>
    <w:rsid w:val="00CB3C93"/>
    <w:rsid w:val="00CB42AB"/>
    <w:rsid w:val="00CB56DC"/>
    <w:rsid w:val="00CB57CB"/>
    <w:rsid w:val="00CB6F4E"/>
    <w:rsid w:val="00CC0172"/>
    <w:rsid w:val="00CC1826"/>
    <w:rsid w:val="00CC18C7"/>
    <w:rsid w:val="00CC24B1"/>
    <w:rsid w:val="00CC4AF0"/>
    <w:rsid w:val="00CC59BA"/>
    <w:rsid w:val="00CC7584"/>
    <w:rsid w:val="00CC7A4A"/>
    <w:rsid w:val="00CC7B2B"/>
    <w:rsid w:val="00CC7C60"/>
    <w:rsid w:val="00CD0714"/>
    <w:rsid w:val="00CD0A3B"/>
    <w:rsid w:val="00CD1F5E"/>
    <w:rsid w:val="00CD2332"/>
    <w:rsid w:val="00CD2983"/>
    <w:rsid w:val="00CD33C0"/>
    <w:rsid w:val="00CD37D9"/>
    <w:rsid w:val="00CD3D6C"/>
    <w:rsid w:val="00CD75A9"/>
    <w:rsid w:val="00CD79F2"/>
    <w:rsid w:val="00CE0043"/>
    <w:rsid w:val="00CE08DE"/>
    <w:rsid w:val="00CE09EF"/>
    <w:rsid w:val="00CE1D8B"/>
    <w:rsid w:val="00CE21CF"/>
    <w:rsid w:val="00CE3647"/>
    <w:rsid w:val="00CE4436"/>
    <w:rsid w:val="00CE5601"/>
    <w:rsid w:val="00CE5AD2"/>
    <w:rsid w:val="00CE6F2C"/>
    <w:rsid w:val="00CF0410"/>
    <w:rsid w:val="00CF105E"/>
    <w:rsid w:val="00CF1BBE"/>
    <w:rsid w:val="00CF1E74"/>
    <w:rsid w:val="00CF206C"/>
    <w:rsid w:val="00CF6615"/>
    <w:rsid w:val="00CF6C5F"/>
    <w:rsid w:val="00D004B8"/>
    <w:rsid w:val="00D017E9"/>
    <w:rsid w:val="00D01865"/>
    <w:rsid w:val="00D01F7D"/>
    <w:rsid w:val="00D039BC"/>
    <w:rsid w:val="00D052D8"/>
    <w:rsid w:val="00D0681E"/>
    <w:rsid w:val="00D06D04"/>
    <w:rsid w:val="00D070D0"/>
    <w:rsid w:val="00D104BD"/>
    <w:rsid w:val="00D1070C"/>
    <w:rsid w:val="00D107E8"/>
    <w:rsid w:val="00D1088B"/>
    <w:rsid w:val="00D10A97"/>
    <w:rsid w:val="00D120DA"/>
    <w:rsid w:val="00D125F2"/>
    <w:rsid w:val="00D1436E"/>
    <w:rsid w:val="00D1489F"/>
    <w:rsid w:val="00D154D3"/>
    <w:rsid w:val="00D1684B"/>
    <w:rsid w:val="00D20FBC"/>
    <w:rsid w:val="00D22F3B"/>
    <w:rsid w:val="00D230E3"/>
    <w:rsid w:val="00D260C4"/>
    <w:rsid w:val="00D263AF"/>
    <w:rsid w:val="00D2720E"/>
    <w:rsid w:val="00D27C7A"/>
    <w:rsid w:val="00D302B2"/>
    <w:rsid w:val="00D315FB"/>
    <w:rsid w:val="00D32576"/>
    <w:rsid w:val="00D32805"/>
    <w:rsid w:val="00D34858"/>
    <w:rsid w:val="00D34CCA"/>
    <w:rsid w:val="00D36110"/>
    <w:rsid w:val="00D36B1D"/>
    <w:rsid w:val="00D37688"/>
    <w:rsid w:val="00D377B4"/>
    <w:rsid w:val="00D37C89"/>
    <w:rsid w:val="00D4109A"/>
    <w:rsid w:val="00D417ED"/>
    <w:rsid w:val="00D4228A"/>
    <w:rsid w:val="00D427C5"/>
    <w:rsid w:val="00D4297D"/>
    <w:rsid w:val="00D43150"/>
    <w:rsid w:val="00D50AB1"/>
    <w:rsid w:val="00D50C7D"/>
    <w:rsid w:val="00D510C6"/>
    <w:rsid w:val="00D52858"/>
    <w:rsid w:val="00D54B46"/>
    <w:rsid w:val="00D558F1"/>
    <w:rsid w:val="00D569B5"/>
    <w:rsid w:val="00D60F40"/>
    <w:rsid w:val="00D611BA"/>
    <w:rsid w:val="00D6123A"/>
    <w:rsid w:val="00D61C1A"/>
    <w:rsid w:val="00D63201"/>
    <w:rsid w:val="00D63935"/>
    <w:rsid w:val="00D66F24"/>
    <w:rsid w:val="00D674FC"/>
    <w:rsid w:val="00D6782F"/>
    <w:rsid w:val="00D67D6E"/>
    <w:rsid w:val="00D70CE3"/>
    <w:rsid w:val="00D737B8"/>
    <w:rsid w:val="00D739A5"/>
    <w:rsid w:val="00D74061"/>
    <w:rsid w:val="00D74718"/>
    <w:rsid w:val="00D76C63"/>
    <w:rsid w:val="00D8140F"/>
    <w:rsid w:val="00D83C30"/>
    <w:rsid w:val="00D85295"/>
    <w:rsid w:val="00D8593E"/>
    <w:rsid w:val="00D87223"/>
    <w:rsid w:val="00D87DEC"/>
    <w:rsid w:val="00D87DF4"/>
    <w:rsid w:val="00D90F26"/>
    <w:rsid w:val="00D91394"/>
    <w:rsid w:val="00D91DF7"/>
    <w:rsid w:val="00D92016"/>
    <w:rsid w:val="00D9276B"/>
    <w:rsid w:val="00D93566"/>
    <w:rsid w:val="00D93DCA"/>
    <w:rsid w:val="00D94046"/>
    <w:rsid w:val="00D96018"/>
    <w:rsid w:val="00D96149"/>
    <w:rsid w:val="00D97F03"/>
    <w:rsid w:val="00DA0D93"/>
    <w:rsid w:val="00DA116D"/>
    <w:rsid w:val="00DA2543"/>
    <w:rsid w:val="00DA3354"/>
    <w:rsid w:val="00DA3371"/>
    <w:rsid w:val="00DA3435"/>
    <w:rsid w:val="00DA3F9F"/>
    <w:rsid w:val="00DA4E1F"/>
    <w:rsid w:val="00DA5C3A"/>
    <w:rsid w:val="00DA5D9E"/>
    <w:rsid w:val="00DA6A41"/>
    <w:rsid w:val="00DA7EE7"/>
    <w:rsid w:val="00DB000E"/>
    <w:rsid w:val="00DB1A79"/>
    <w:rsid w:val="00DB346B"/>
    <w:rsid w:val="00DB71FF"/>
    <w:rsid w:val="00DB74F4"/>
    <w:rsid w:val="00DC0351"/>
    <w:rsid w:val="00DC45D3"/>
    <w:rsid w:val="00DC4753"/>
    <w:rsid w:val="00DC533A"/>
    <w:rsid w:val="00DC79C6"/>
    <w:rsid w:val="00DC7BAF"/>
    <w:rsid w:val="00DD0B41"/>
    <w:rsid w:val="00DD13D3"/>
    <w:rsid w:val="00DD1543"/>
    <w:rsid w:val="00DD18FB"/>
    <w:rsid w:val="00DD1BD8"/>
    <w:rsid w:val="00DD37EB"/>
    <w:rsid w:val="00DD3B96"/>
    <w:rsid w:val="00DE051E"/>
    <w:rsid w:val="00DE154D"/>
    <w:rsid w:val="00DE243C"/>
    <w:rsid w:val="00DE2A8A"/>
    <w:rsid w:val="00DE49BF"/>
    <w:rsid w:val="00DE6044"/>
    <w:rsid w:val="00DE62E6"/>
    <w:rsid w:val="00DE6809"/>
    <w:rsid w:val="00DF1FE7"/>
    <w:rsid w:val="00DF2A20"/>
    <w:rsid w:val="00DF4042"/>
    <w:rsid w:val="00DF4FD7"/>
    <w:rsid w:val="00DF5AC7"/>
    <w:rsid w:val="00DF6966"/>
    <w:rsid w:val="00DF7904"/>
    <w:rsid w:val="00E0255D"/>
    <w:rsid w:val="00E029B9"/>
    <w:rsid w:val="00E02D39"/>
    <w:rsid w:val="00E06CEF"/>
    <w:rsid w:val="00E07650"/>
    <w:rsid w:val="00E13503"/>
    <w:rsid w:val="00E13BD3"/>
    <w:rsid w:val="00E155C7"/>
    <w:rsid w:val="00E15725"/>
    <w:rsid w:val="00E16308"/>
    <w:rsid w:val="00E17993"/>
    <w:rsid w:val="00E17CF5"/>
    <w:rsid w:val="00E20F22"/>
    <w:rsid w:val="00E220D5"/>
    <w:rsid w:val="00E22F38"/>
    <w:rsid w:val="00E2382F"/>
    <w:rsid w:val="00E23CFD"/>
    <w:rsid w:val="00E23FF7"/>
    <w:rsid w:val="00E24902"/>
    <w:rsid w:val="00E25306"/>
    <w:rsid w:val="00E25A16"/>
    <w:rsid w:val="00E25C77"/>
    <w:rsid w:val="00E26005"/>
    <w:rsid w:val="00E2614C"/>
    <w:rsid w:val="00E270AF"/>
    <w:rsid w:val="00E2761A"/>
    <w:rsid w:val="00E31275"/>
    <w:rsid w:val="00E3235C"/>
    <w:rsid w:val="00E33700"/>
    <w:rsid w:val="00E33750"/>
    <w:rsid w:val="00E340EE"/>
    <w:rsid w:val="00E34AA5"/>
    <w:rsid w:val="00E35479"/>
    <w:rsid w:val="00E35B2F"/>
    <w:rsid w:val="00E37B99"/>
    <w:rsid w:val="00E41B3B"/>
    <w:rsid w:val="00E421BC"/>
    <w:rsid w:val="00E44D03"/>
    <w:rsid w:val="00E510DA"/>
    <w:rsid w:val="00E5148C"/>
    <w:rsid w:val="00E52AC3"/>
    <w:rsid w:val="00E53EB2"/>
    <w:rsid w:val="00E55A7E"/>
    <w:rsid w:val="00E5635D"/>
    <w:rsid w:val="00E578D4"/>
    <w:rsid w:val="00E60082"/>
    <w:rsid w:val="00E60AD3"/>
    <w:rsid w:val="00E60AEC"/>
    <w:rsid w:val="00E61A8C"/>
    <w:rsid w:val="00E61B44"/>
    <w:rsid w:val="00E6643A"/>
    <w:rsid w:val="00E667B1"/>
    <w:rsid w:val="00E66C23"/>
    <w:rsid w:val="00E6736A"/>
    <w:rsid w:val="00E673F8"/>
    <w:rsid w:val="00E67411"/>
    <w:rsid w:val="00E7154C"/>
    <w:rsid w:val="00E747CD"/>
    <w:rsid w:val="00E74A7F"/>
    <w:rsid w:val="00E74E5C"/>
    <w:rsid w:val="00E778C9"/>
    <w:rsid w:val="00E778E1"/>
    <w:rsid w:val="00E80E94"/>
    <w:rsid w:val="00E829A4"/>
    <w:rsid w:val="00E83065"/>
    <w:rsid w:val="00E83FA3"/>
    <w:rsid w:val="00E8672C"/>
    <w:rsid w:val="00E86D07"/>
    <w:rsid w:val="00E874C5"/>
    <w:rsid w:val="00E90082"/>
    <w:rsid w:val="00E90590"/>
    <w:rsid w:val="00E9117E"/>
    <w:rsid w:val="00E93EBE"/>
    <w:rsid w:val="00E94775"/>
    <w:rsid w:val="00E95EA2"/>
    <w:rsid w:val="00E96552"/>
    <w:rsid w:val="00EA069F"/>
    <w:rsid w:val="00EA1007"/>
    <w:rsid w:val="00EA231A"/>
    <w:rsid w:val="00EA3EF4"/>
    <w:rsid w:val="00EA560C"/>
    <w:rsid w:val="00EA7C57"/>
    <w:rsid w:val="00EB182A"/>
    <w:rsid w:val="00EB1945"/>
    <w:rsid w:val="00EB2868"/>
    <w:rsid w:val="00EB35E4"/>
    <w:rsid w:val="00EB4333"/>
    <w:rsid w:val="00EB4E98"/>
    <w:rsid w:val="00EB527D"/>
    <w:rsid w:val="00EB7834"/>
    <w:rsid w:val="00EB7AAA"/>
    <w:rsid w:val="00EB7C6D"/>
    <w:rsid w:val="00EC1FCB"/>
    <w:rsid w:val="00EC273C"/>
    <w:rsid w:val="00EC4022"/>
    <w:rsid w:val="00EC493B"/>
    <w:rsid w:val="00EC50FA"/>
    <w:rsid w:val="00EC6B3E"/>
    <w:rsid w:val="00EC7D28"/>
    <w:rsid w:val="00ED0E3F"/>
    <w:rsid w:val="00ED39FA"/>
    <w:rsid w:val="00ED4134"/>
    <w:rsid w:val="00ED6F97"/>
    <w:rsid w:val="00EE1CEB"/>
    <w:rsid w:val="00EE3094"/>
    <w:rsid w:val="00EE3F54"/>
    <w:rsid w:val="00EE42A7"/>
    <w:rsid w:val="00EE519A"/>
    <w:rsid w:val="00EE6256"/>
    <w:rsid w:val="00EF0D76"/>
    <w:rsid w:val="00EF283A"/>
    <w:rsid w:val="00EF2F9F"/>
    <w:rsid w:val="00EF5B32"/>
    <w:rsid w:val="00EF6A33"/>
    <w:rsid w:val="00EF7D93"/>
    <w:rsid w:val="00F007F0"/>
    <w:rsid w:val="00F00DAB"/>
    <w:rsid w:val="00F03AFB"/>
    <w:rsid w:val="00F03C00"/>
    <w:rsid w:val="00F03E85"/>
    <w:rsid w:val="00F04490"/>
    <w:rsid w:val="00F04957"/>
    <w:rsid w:val="00F07788"/>
    <w:rsid w:val="00F11042"/>
    <w:rsid w:val="00F118D4"/>
    <w:rsid w:val="00F1210B"/>
    <w:rsid w:val="00F13FCA"/>
    <w:rsid w:val="00F1771C"/>
    <w:rsid w:val="00F223B6"/>
    <w:rsid w:val="00F25478"/>
    <w:rsid w:val="00F30248"/>
    <w:rsid w:val="00F30C2B"/>
    <w:rsid w:val="00F313D8"/>
    <w:rsid w:val="00F3193D"/>
    <w:rsid w:val="00F33A9A"/>
    <w:rsid w:val="00F34B5C"/>
    <w:rsid w:val="00F34D20"/>
    <w:rsid w:val="00F35365"/>
    <w:rsid w:val="00F355F9"/>
    <w:rsid w:val="00F37B8E"/>
    <w:rsid w:val="00F37FC6"/>
    <w:rsid w:val="00F404B0"/>
    <w:rsid w:val="00F41417"/>
    <w:rsid w:val="00F41850"/>
    <w:rsid w:val="00F42386"/>
    <w:rsid w:val="00F43028"/>
    <w:rsid w:val="00F45241"/>
    <w:rsid w:val="00F46E1B"/>
    <w:rsid w:val="00F47427"/>
    <w:rsid w:val="00F50067"/>
    <w:rsid w:val="00F52BD8"/>
    <w:rsid w:val="00F53BA3"/>
    <w:rsid w:val="00F55342"/>
    <w:rsid w:val="00F560CD"/>
    <w:rsid w:val="00F56D1A"/>
    <w:rsid w:val="00F576A0"/>
    <w:rsid w:val="00F600F3"/>
    <w:rsid w:val="00F605F2"/>
    <w:rsid w:val="00F60BAE"/>
    <w:rsid w:val="00F613FE"/>
    <w:rsid w:val="00F61651"/>
    <w:rsid w:val="00F61923"/>
    <w:rsid w:val="00F63444"/>
    <w:rsid w:val="00F635E1"/>
    <w:rsid w:val="00F63844"/>
    <w:rsid w:val="00F6430D"/>
    <w:rsid w:val="00F65741"/>
    <w:rsid w:val="00F67367"/>
    <w:rsid w:val="00F6781A"/>
    <w:rsid w:val="00F679D4"/>
    <w:rsid w:val="00F67BBC"/>
    <w:rsid w:val="00F70638"/>
    <w:rsid w:val="00F70A1E"/>
    <w:rsid w:val="00F7106F"/>
    <w:rsid w:val="00F71123"/>
    <w:rsid w:val="00F722BF"/>
    <w:rsid w:val="00F72906"/>
    <w:rsid w:val="00F72D7A"/>
    <w:rsid w:val="00F73100"/>
    <w:rsid w:val="00F74B80"/>
    <w:rsid w:val="00F7553F"/>
    <w:rsid w:val="00F75654"/>
    <w:rsid w:val="00F761F8"/>
    <w:rsid w:val="00F769F2"/>
    <w:rsid w:val="00F7734E"/>
    <w:rsid w:val="00F8104B"/>
    <w:rsid w:val="00F81585"/>
    <w:rsid w:val="00F817A4"/>
    <w:rsid w:val="00F82095"/>
    <w:rsid w:val="00F826EA"/>
    <w:rsid w:val="00F82787"/>
    <w:rsid w:val="00F83127"/>
    <w:rsid w:val="00F86511"/>
    <w:rsid w:val="00F86F95"/>
    <w:rsid w:val="00F87A70"/>
    <w:rsid w:val="00F91845"/>
    <w:rsid w:val="00F926B5"/>
    <w:rsid w:val="00F93114"/>
    <w:rsid w:val="00F949AD"/>
    <w:rsid w:val="00F95BDF"/>
    <w:rsid w:val="00FA0422"/>
    <w:rsid w:val="00FA0810"/>
    <w:rsid w:val="00FA0C60"/>
    <w:rsid w:val="00FA6F88"/>
    <w:rsid w:val="00FA73A9"/>
    <w:rsid w:val="00FB0FAA"/>
    <w:rsid w:val="00FB164A"/>
    <w:rsid w:val="00FB1EA4"/>
    <w:rsid w:val="00FB2750"/>
    <w:rsid w:val="00FB2E1E"/>
    <w:rsid w:val="00FB42BB"/>
    <w:rsid w:val="00FB4B1B"/>
    <w:rsid w:val="00FB6194"/>
    <w:rsid w:val="00FC128E"/>
    <w:rsid w:val="00FC1490"/>
    <w:rsid w:val="00FC2343"/>
    <w:rsid w:val="00FC3787"/>
    <w:rsid w:val="00FC383D"/>
    <w:rsid w:val="00FC4770"/>
    <w:rsid w:val="00FD3F04"/>
    <w:rsid w:val="00FD673B"/>
    <w:rsid w:val="00FD70AA"/>
    <w:rsid w:val="00FE061D"/>
    <w:rsid w:val="00FE07FB"/>
    <w:rsid w:val="00FE1297"/>
    <w:rsid w:val="00FE158A"/>
    <w:rsid w:val="00FE4411"/>
    <w:rsid w:val="00FE4906"/>
    <w:rsid w:val="00FE5B2C"/>
    <w:rsid w:val="00FE69E4"/>
    <w:rsid w:val="00FF2031"/>
    <w:rsid w:val="00FF2A5D"/>
    <w:rsid w:val="00FF5445"/>
    <w:rsid w:val="00FF76EB"/>
    <w:rsid w:val="00FF7D75"/>
    <w:rsid w:val="2FB8E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3E02BE"/>
  <w15:docId w15:val="{F9905DD7-8E9C-4D29-AD0F-514B3BF8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5E"/>
    <w:rPr>
      <w:sz w:val="24"/>
      <w:szCs w:val="24"/>
      <w:lang w:eastAsia="fr-FR"/>
    </w:rPr>
  </w:style>
  <w:style w:type="paragraph" w:styleId="Heading1">
    <w:name w:val="heading 1"/>
    <w:aliases w:val="Titre 1 Car1,Titre 1 Car Car,Titre 1 Car1 Car Car,Titre 1 Car Car Car Car,T1 Car Car Car Car,TITRE CHAPITRE Car Car Car Car,TITRE CHAPITRE1 Car Car Car Car,TITRE CHAPITRE2 Car Car Car Car,TITRE CHAPITRE3 Car Car Car Car,T1 Car1 Car"/>
    <w:basedOn w:val="Normal"/>
    <w:next w:val="Normal"/>
    <w:link w:val="Heading1Char"/>
    <w:qFormat/>
    <w:rsid w:val="00C07374"/>
    <w:pPr>
      <w:keepNext/>
      <w:pageBreakBefore/>
      <w:numPr>
        <w:numId w:val="13"/>
      </w:numPr>
      <w:pBdr>
        <w:top w:val="single" w:sz="2" w:space="1" w:color="333399"/>
        <w:left w:val="none" w:sz="0" w:space="0" w:color="000000"/>
        <w:bottom w:val="none" w:sz="0" w:space="0" w:color="000000"/>
        <w:right w:val="none" w:sz="0" w:space="0" w:color="000000"/>
      </w:pBdr>
      <w:tabs>
        <w:tab w:val="left" w:pos="709"/>
      </w:tabs>
      <w:suppressAutoHyphens/>
      <w:spacing w:before="360" w:after="120"/>
      <w:ind w:right="-141"/>
      <w:jc w:val="both"/>
      <w:outlineLvl w:val="0"/>
    </w:pPr>
    <w:rPr>
      <w:b/>
      <w:smallCaps/>
      <w:color w:val="000080"/>
      <w:kern w:val="1"/>
      <w:sz w:val="36"/>
    </w:rPr>
  </w:style>
  <w:style w:type="paragraph" w:styleId="Heading2">
    <w:name w:val="heading 2"/>
    <w:aliases w:val="T2,TITRE A DEUX CHIFFRES,TITRE A DEUX CHIFFRES1,TITRE A DEUX CHIFFRES2,TITRE A DEUX CHIFFRES3,TITRE A DEUX CHIFFRES4,TITRE A DEUX CHIFFRES5,TITRE A DEUX CHIFFRES6,TITRE A DEUX CHIFFRES7,TITRE A DEUX CHIFFRES8,TITRE A DEUX CHIFFRES9,2,Level 2,h"/>
    <w:basedOn w:val="Normal"/>
    <w:next w:val="Normal"/>
    <w:link w:val="Heading2Char"/>
    <w:qFormat/>
    <w:rsid w:val="002D46A2"/>
    <w:pPr>
      <w:keepNext/>
      <w:numPr>
        <w:ilvl w:val="1"/>
        <w:numId w:val="13"/>
      </w:numPr>
      <w:tabs>
        <w:tab w:val="left" w:pos="993"/>
        <w:tab w:val="left" w:pos="6237"/>
        <w:tab w:val="left" w:pos="6663"/>
      </w:tabs>
      <w:suppressAutoHyphens/>
      <w:spacing w:before="480"/>
      <w:jc w:val="both"/>
      <w:outlineLvl w:val="1"/>
    </w:pPr>
    <w:rPr>
      <w:b/>
      <w:smallCaps/>
      <w:color w:val="000080"/>
      <w:sz w:val="28"/>
    </w:rPr>
  </w:style>
  <w:style w:type="paragraph" w:styleId="Heading3">
    <w:name w:val="heading 3"/>
    <w:aliases w:val="T3,TITRE A TROIS CHIFFRES,TITRE A TROIS CHIFFRES1,TITRE A TROIS CHIFFRES2,TITRE A TROIS CHIFFRES3,TITRE A TROIS CHIFFRES4,TITRE A TROIS CHIFFRES5,TITRE A TROIS CHIFFRES6,TITRE A TROIS CHIFFRES7,TITRE A TROIS CHIFFRES8,TITRE A TROIS CHIFFRES9,3"/>
    <w:basedOn w:val="Normal"/>
    <w:next w:val="Normal"/>
    <w:link w:val="Heading3Char"/>
    <w:qFormat/>
    <w:rsid w:val="002D46A2"/>
    <w:pPr>
      <w:keepNext/>
      <w:numPr>
        <w:ilvl w:val="2"/>
        <w:numId w:val="13"/>
      </w:numPr>
      <w:tabs>
        <w:tab w:val="left" w:pos="1418"/>
      </w:tabs>
      <w:suppressAutoHyphens/>
      <w:spacing w:before="240" w:after="120"/>
      <w:ind w:right="-142"/>
      <w:jc w:val="both"/>
      <w:outlineLvl w:val="2"/>
    </w:pPr>
    <w:rPr>
      <w:rFonts w:ascii="Tahoma" w:hAnsi="Tahoma" w:cs="Tahoma"/>
      <w:b/>
      <w:color w:val="000080"/>
      <w:szCs w:val="20"/>
      <w:lang w:eastAsia="zh-CN"/>
    </w:rPr>
  </w:style>
  <w:style w:type="paragraph" w:styleId="Heading4">
    <w:name w:val="heading 4"/>
    <w:aliases w:val="T4,TITRE A QUATRE CHIFFRES,TITRE A QUATRE CHIFFRES1,TITRE A QUATRE CHIFFRES2,TITRE A QUATRE CHIFFRES3,TITRE A QUATRE CHIFFRES4,TITRE A QUATRE CHIFFRES5,TITRE A QUATRE CHIFFRES6,TITRE A QUATRE CHIFFRES7,TITRE A QUATRE CHIFFRES8,4,Sous-titre 3,H"/>
    <w:basedOn w:val="Normal"/>
    <w:next w:val="Normal"/>
    <w:link w:val="Heading4Char"/>
    <w:qFormat/>
    <w:rsid w:val="007A7C65"/>
    <w:pPr>
      <w:keepNext/>
      <w:numPr>
        <w:ilvl w:val="3"/>
        <w:numId w:val="13"/>
      </w:numPr>
      <w:suppressAutoHyphens/>
      <w:spacing w:before="120" w:after="60"/>
      <w:jc w:val="both"/>
      <w:outlineLvl w:val="3"/>
    </w:pPr>
    <w:rPr>
      <w:rFonts w:ascii="Tahoma" w:hAnsi="Tahoma" w:cs="Tahoma"/>
      <w:b/>
      <w:color w:val="000080"/>
      <w:szCs w:val="20"/>
      <w:u w:val="single"/>
      <w:lang w:eastAsia="zh-CN"/>
    </w:rPr>
  </w:style>
  <w:style w:type="paragraph" w:styleId="Heading5">
    <w:name w:val="heading 5"/>
    <w:basedOn w:val="Normal"/>
    <w:next w:val="Normal"/>
    <w:link w:val="Heading5Char"/>
    <w:qFormat/>
    <w:rsid w:val="007A7C65"/>
    <w:pPr>
      <w:numPr>
        <w:ilvl w:val="4"/>
        <w:numId w:val="13"/>
      </w:numPr>
      <w:suppressAutoHyphens/>
      <w:spacing w:before="240" w:after="60"/>
      <w:jc w:val="both"/>
      <w:outlineLvl w:val="4"/>
    </w:pPr>
    <w:rPr>
      <w:rFonts w:ascii="Tahoma" w:hAnsi="Tahoma" w:cs="Tahoma"/>
      <w:b/>
      <w:i/>
      <w:color w:val="000080"/>
      <w:sz w:val="20"/>
      <w:szCs w:val="20"/>
      <w:u w:val="single"/>
      <w:lang w:eastAsia="zh-CN"/>
    </w:rPr>
  </w:style>
  <w:style w:type="paragraph" w:styleId="Heading6">
    <w:name w:val="heading 6"/>
    <w:basedOn w:val="Normal"/>
    <w:next w:val="Normal"/>
    <w:link w:val="Heading6Char"/>
    <w:qFormat/>
    <w:rsid w:val="007A7C65"/>
    <w:pPr>
      <w:numPr>
        <w:ilvl w:val="5"/>
        <w:numId w:val="13"/>
      </w:numPr>
      <w:suppressAutoHyphens/>
      <w:spacing w:before="120" w:after="60"/>
      <w:jc w:val="both"/>
      <w:outlineLvl w:val="5"/>
    </w:pPr>
    <w:rPr>
      <w:rFonts w:ascii="Tahoma" w:hAnsi="Tahoma" w:cs="Tahoma"/>
      <w:b/>
      <w:color w:val="000080"/>
      <w:sz w:val="20"/>
      <w:szCs w:val="20"/>
      <w:lang w:eastAsia="zh-CN"/>
    </w:rPr>
  </w:style>
  <w:style w:type="paragraph" w:styleId="Heading7">
    <w:name w:val="heading 7"/>
    <w:aliases w:val="Annexe 1,Annexe2,letter list,lettered list,letter list1,lettered list1,figure caption,H7,Niveau 7,Niveau7,Legal Level 1.1.,Aston T7,Lev 7,Renvoi Bleu,ASAPHeading 7,Do Not Use3,L1 Heading 7,Head7,Annexe 2,Annexe 21,Annexe 22,Annexe 23,L"/>
    <w:basedOn w:val="Normal"/>
    <w:next w:val="Normal"/>
    <w:link w:val="Heading7Char"/>
    <w:uiPriority w:val="99"/>
    <w:qFormat/>
    <w:rsid w:val="007A7C65"/>
    <w:pPr>
      <w:numPr>
        <w:ilvl w:val="6"/>
        <w:numId w:val="13"/>
      </w:numPr>
      <w:shd w:val="clear" w:color="auto" w:fill="FFFF00"/>
      <w:suppressAutoHyphens/>
      <w:spacing w:before="120" w:after="60"/>
      <w:jc w:val="center"/>
      <w:outlineLvl w:val="6"/>
    </w:pPr>
    <w:rPr>
      <w:rFonts w:ascii="Tahoma" w:hAnsi="Tahoma" w:cs="Tahoma"/>
      <w:b/>
      <w:i/>
      <w:szCs w:val="20"/>
      <w:lang w:eastAsia="zh-CN"/>
    </w:rPr>
  </w:style>
  <w:style w:type="paragraph" w:styleId="Heading8">
    <w:name w:val="heading 8"/>
    <w:aliases w:val="T8,Annexe3,action,table caption,Legal Level 1.1.1.,Aston Légende,Lev 8,Center Bold,Renvoi Rouge,ASAPHeading 8,Do Not Use2,L1 Heading 8,Head8,Annexe 3,Annexe 31,Annexe 32,Annexe 33,Annexe 34,Annexe 35,Annexe 36,Annexe 37,H8,heading 8,t"/>
    <w:basedOn w:val="Normal"/>
    <w:next w:val="Normal"/>
    <w:link w:val="Heading8Char"/>
    <w:uiPriority w:val="99"/>
    <w:qFormat/>
    <w:rsid w:val="007A7C65"/>
    <w:pPr>
      <w:keepNext/>
      <w:numPr>
        <w:ilvl w:val="7"/>
        <w:numId w:val="13"/>
      </w:numPr>
      <w:suppressAutoHyphens/>
      <w:spacing w:before="120" w:after="20"/>
      <w:jc w:val="both"/>
      <w:outlineLvl w:val="7"/>
    </w:pPr>
    <w:rPr>
      <w:rFonts w:ascii="Tahoma" w:hAnsi="Tahoma" w:cs="Tahoma"/>
      <w:i/>
      <w:sz w:val="20"/>
      <w:szCs w:val="20"/>
      <w:lang w:eastAsia="zh-CN"/>
    </w:rPr>
  </w:style>
  <w:style w:type="paragraph" w:styleId="Heading9">
    <w:name w:val="heading 9"/>
    <w:aliases w:val="Titre 10,titre l1c1,titre l1c11,titre l1c12,titre l1c13,titre l1c14,Annexe4,progress,Heading 10,Annexe 4,Annexe 41,Annexe 42,Annexe 43,Annexe 44,Annexe 45,Annexe 46,Annexe 47,App Heading,Legal Level 1.1.1.1.,Lev 9,Titre Annexe,zTitre 9"/>
    <w:basedOn w:val="Normal"/>
    <w:next w:val="Normal"/>
    <w:link w:val="Heading9Char"/>
    <w:uiPriority w:val="99"/>
    <w:qFormat/>
    <w:rsid w:val="007A7C65"/>
    <w:pPr>
      <w:keepNext/>
      <w:numPr>
        <w:ilvl w:val="8"/>
        <w:numId w:val="13"/>
      </w:numPr>
      <w:suppressAutoHyphens/>
      <w:spacing w:before="60" w:after="20"/>
      <w:jc w:val="center"/>
      <w:outlineLvl w:val="8"/>
    </w:pPr>
    <w:rPr>
      <w:rFonts w:ascii="Arial" w:hAnsi="Arial" w:cs="Arial"/>
      <w:b/>
      <w:i/>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A7C65"/>
    <w:rPr>
      <w:rFonts w:hint="default"/>
    </w:rPr>
  </w:style>
  <w:style w:type="character" w:customStyle="1" w:styleId="WW8Num1z4">
    <w:name w:val="WW8Num1z4"/>
    <w:rsid w:val="007A7C65"/>
  </w:style>
  <w:style w:type="character" w:customStyle="1" w:styleId="WW8Num1z5">
    <w:name w:val="WW8Num1z5"/>
    <w:rsid w:val="007A7C65"/>
  </w:style>
  <w:style w:type="character" w:customStyle="1" w:styleId="WW8Num2z0">
    <w:name w:val="WW8Num2z0"/>
    <w:rsid w:val="007A7C65"/>
    <w:rPr>
      <w:rFonts w:ascii="Symbol" w:hAnsi="Symbol" w:cs="Symbol" w:hint="default"/>
      <w:sz w:val="20"/>
    </w:rPr>
  </w:style>
  <w:style w:type="character" w:customStyle="1" w:styleId="WW8Num3z0">
    <w:name w:val="WW8Num3z0"/>
    <w:rsid w:val="007A7C65"/>
    <w:rPr>
      <w:rFonts w:ascii="Symbol" w:hAnsi="Symbol" w:cs="Symbol" w:hint="default"/>
      <w:sz w:val="20"/>
    </w:rPr>
  </w:style>
  <w:style w:type="character" w:customStyle="1" w:styleId="WW8Num4z0">
    <w:name w:val="WW8Num4z0"/>
    <w:rsid w:val="007A7C65"/>
    <w:rPr>
      <w:rFonts w:hint="default"/>
    </w:rPr>
  </w:style>
  <w:style w:type="character" w:customStyle="1" w:styleId="WW8Num5z0">
    <w:name w:val="WW8Num5z0"/>
    <w:rsid w:val="007A7C65"/>
    <w:rPr>
      <w:rFonts w:ascii="Symbol" w:hAnsi="Symbol" w:cs="Symbol" w:hint="default"/>
    </w:rPr>
  </w:style>
  <w:style w:type="character" w:customStyle="1" w:styleId="WW8Num6z0">
    <w:name w:val="WW8Num6z0"/>
    <w:rsid w:val="007A7C65"/>
    <w:rPr>
      <w:rFonts w:hint="default"/>
    </w:rPr>
  </w:style>
  <w:style w:type="character" w:customStyle="1" w:styleId="WW8Num7z0">
    <w:name w:val="WW8Num7z0"/>
    <w:rsid w:val="007A7C65"/>
    <w:rPr>
      <w:rFonts w:ascii="Times New Roman" w:hAnsi="Times New Roman" w:cs="Times New Roman" w:hint="default"/>
      <w:sz w:val="20"/>
    </w:rPr>
  </w:style>
  <w:style w:type="character" w:customStyle="1" w:styleId="WW8Num8z0">
    <w:name w:val="WW8Num8z0"/>
    <w:rsid w:val="007A7C65"/>
    <w:rPr>
      <w:rFonts w:ascii="Symbol" w:hAnsi="Symbol" w:cs="Symbol" w:hint="default"/>
      <w:sz w:val="24"/>
    </w:rPr>
  </w:style>
  <w:style w:type="character" w:customStyle="1" w:styleId="WW8Num9z0">
    <w:name w:val="WW8Num9z0"/>
    <w:rsid w:val="007A7C65"/>
    <w:rPr>
      <w:rFonts w:ascii="Symbol" w:hAnsi="Symbol" w:cs="Symbol" w:hint="default"/>
      <w:color w:val="auto"/>
    </w:rPr>
  </w:style>
  <w:style w:type="character" w:customStyle="1" w:styleId="WW8Num9z2">
    <w:name w:val="WW8Num9z2"/>
    <w:rsid w:val="007A7C65"/>
    <w:rPr>
      <w:rFonts w:ascii="Wingdings" w:hAnsi="Wingdings" w:cs="Wingdings" w:hint="default"/>
    </w:rPr>
  </w:style>
  <w:style w:type="character" w:customStyle="1" w:styleId="WW8Num9z3">
    <w:name w:val="WW8Num9z3"/>
    <w:rsid w:val="007A7C65"/>
    <w:rPr>
      <w:rFonts w:ascii="Symbol" w:hAnsi="Symbol" w:cs="Symbol" w:hint="default"/>
    </w:rPr>
  </w:style>
  <w:style w:type="character" w:customStyle="1" w:styleId="WW8Num10z0">
    <w:name w:val="WW8Num10z0"/>
    <w:rsid w:val="007A7C65"/>
    <w:rPr>
      <w:rFonts w:ascii="Symbol" w:hAnsi="Symbol" w:cs="Symbol" w:hint="default"/>
    </w:rPr>
  </w:style>
  <w:style w:type="character" w:customStyle="1" w:styleId="WW8Num11z0">
    <w:name w:val="WW8Num11z0"/>
    <w:rsid w:val="007A7C65"/>
    <w:rPr>
      <w:rFonts w:ascii="Wingdings" w:hAnsi="Wingdings" w:cs="Wingdings" w:hint="default"/>
    </w:rPr>
  </w:style>
  <w:style w:type="character" w:customStyle="1" w:styleId="WW8Num12z0">
    <w:name w:val="WW8Num12z0"/>
    <w:rsid w:val="007A7C65"/>
    <w:rPr>
      <w:rFonts w:ascii="Symbol" w:hAnsi="Symbol" w:cs="Symbol" w:hint="default"/>
    </w:rPr>
  </w:style>
  <w:style w:type="character" w:customStyle="1" w:styleId="WW8Num13z0">
    <w:name w:val="WW8Num13z0"/>
    <w:rsid w:val="007A7C65"/>
    <w:rPr>
      <w:rFonts w:ascii="Symbol" w:hAnsi="Symbol" w:cs="Symbol" w:hint="default"/>
      <w:sz w:val="22"/>
      <w:szCs w:val="22"/>
    </w:rPr>
  </w:style>
  <w:style w:type="character" w:customStyle="1" w:styleId="WW8Num14z0">
    <w:name w:val="WW8Num14z0"/>
    <w:rsid w:val="007A7C65"/>
    <w:rPr>
      <w:rFonts w:ascii="Symbol" w:hAnsi="Symbol" w:cs="Symbol" w:hint="default"/>
    </w:rPr>
  </w:style>
  <w:style w:type="character" w:customStyle="1" w:styleId="WW8Num15z0">
    <w:name w:val="WW8Num15z0"/>
    <w:rsid w:val="007A7C65"/>
    <w:rPr>
      <w:rFonts w:ascii="Symbol" w:hAnsi="Symbol" w:cs="Symbol" w:hint="default"/>
    </w:rPr>
  </w:style>
  <w:style w:type="character" w:customStyle="1" w:styleId="WW8Num16z0">
    <w:name w:val="WW8Num16z0"/>
    <w:rsid w:val="007A7C65"/>
  </w:style>
  <w:style w:type="character" w:customStyle="1" w:styleId="WW8Num16z1">
    <w:name w:val="WW8Num16z1"/>
    <w:rsid w:val="007A7C65"/>
  </w:style>
  <w:style w:type="character" w:customStyle="1" w:styleId="WW8Num16z2">
    <w:name w:val="WW8Num16z2"/>
    <w:rsid w:val="007A7C65"/>
  </w:style>
  <w:style w:type="character" w:customStyle="1" w:styleId="WW8Num16z3">
    <w:name w:val="WW8Num16z3"/>
    <w:rsid w:val="007A7C65"/>
  </w:style>
  <w:style w:type="character" w:customStyle="1" w:styleId="WW8Num16z4">
    <w:name w:val="WW8Num16z4"/>
    <w:rsid w:val="007A7C65"/>
  </w:style>
  <w:style w:type="character" w:customStyle="1" w:styleId="WW8Num16z5">
    <w:name w:val="WW8Num16z5"/>
    <w:rsid w:val="007A7C65"/>
  </w:style>
  <w:style w:type="character" w:customStyle="1" w:styleId="WW8Num16z6">
    <w:name w:val="WW8Num16z6"/>
    <w:rsid w:val="007A7C65"/>
  </w:style>
  <w:style w:type="character" w:customStyle="1" w:styleId="WW8Num16z7">
    <w:name w:val="WW8Num16z7"/>
    <w:rsid w:val="007A7C65"/>
  </w:style>
  <w:style w:type="character" w:customStyle="1" w:styleId="WW8Num16z8">
    <w:name w:val="WW8Num16z8"/>
    <w:rsid w:val="007A7C65"/>
  </w:style>
  <w:style w:type="character" w:customStyle="1" w:styleId="WW8Num17z0">
    <w:name w:val="WW8Num17z0"/>
    <w:rsid w:val="007A7C65"/>
    <w:rPr>
      <w:rFonts w:ascii="Symbol" w:hAnsi="Symbol" w:cs="OpenSymbol"/>
    </w:rPr>
  </w:style>
  <w:style w:type="character" w:customStyle="1" w:styleId="WW8Num17z1">
    <w:name w:val="WW8Num17z1"/>
    <w:rsid w:val="007A7C65"/>
    <w:rPr>
      <w:rFonts w:ascii="OpenSymbol" w:hAnsi="OpenSymbol" w:cs="OpenSymbol"/>
    </w:rPr>
  </w:style>
  <w:style w:type="character" w:customStyle="1" w:styleId="WW8Num18z0">
    <w:name w:val="WW8Num18z0"/>
    <w:rsid w:val="007A7C65"/>
    <w:rPr>
      <w:rFonts w:ascii="Symbol" w:hAnsi="Symbol" w:cs="OpenSymbol"/>
    </w:rPr>
  </w:style>
  <w:style w:type="character" w:customStyle="1" w:styleId="WW8Num18z1">
    <w:name w:val="WW8Num18z1"/>
    <w:rsid w:val="007A7C65"/>
    <w:rPr>
      <w:rFonts w:ascii="OpenSymbol" w:hAnsi="OpenSymbol" w:cs="OpenSymbol"/>
    </w:rPr>
  </w:style>
  <w:style w:type="character" w:customStyle="1" w:styleId="WW8Num19z0">
    <w:name w:val="WW8Num19z0"/>
    <w:rsid w:val="007A7C65"/>
    <w:rPr>
      <w:rFonts w:ascii="Symbol" w:hAnsi="Symbol" w:cs="Symbol" w:hint="default"/>
    </w:rPr>
  </w:style>
  <w:style w:type="character" w:customStyle="1" w:styleId="WW8Num20z0">
    <w:name w:val="WW8Num20z0"/>
    <w:rsid w:val="007A7C65"/>
    <w:rPr>
      <w:rFonts w:ascii="Times New Roman" w:hAnsi="Times New Roman" w:cs="Times New Roman" w:hint="default"/>
      <w:sz w:val="20"/>
    </w:rPr>
  </w:style>
  <w:style w:type="character" w:customStyle="1" w:styleId="WW8Num21z0">
    <w:name w:val="WW8Num21z0"/>
    <w:rsid w:val="007A7C65"/>
    <w:rPr>
      <w:rFonts w:ascii="Symbol" w:hAnsi="Symbol" w:cs="Symbol" w:hint="default"/>
    </w:rPr>
  </w:style>
  <w:style w:type="character" w:customStyle="1" w:styleId="WW8Num22z0">
    <w:name w:val="WW8Num22z0"/>
    <w:rsid w:val="007A7C65"/>
    <w:rPr>
      <w:rFonts w:ascii="Symbol" w:hAnsi="Symbol" w:cs="Symbol" w:hint="default"/>
    </w:rPr>
  </w:style>
  <w:style w:type="character" w:customStyle="1" w:styleId="WW8Num22z1">
    <w:name w:val="WW8Num22z1"/>
    <w:rsid w:val="007A7C65"/>
    <w:rPr>
      <w:rFonts w:ascii="Courier New" w:hAnsi="Courier New" w:cs="Courier New" w:hint="default"/>
    </w:rPr>
  </w:style>
  <w:style w:type="character" w:customStyle="1" w:styleId="WW8Num22z2">
    <w:name w:val="WW8Num22z2"/>
    <w:rsid w:val="007A7C65"/>
    <w:rPr>
      <w:rFonts w:ascii="Wingdings" w:hAnsi="Wingdings" w:cs="Wingdings" w:hint="default"/>
    </w:rPr>
  </w:style>
  <w:style w:type="character" w:customStyle="1" w:styleId="WW8Num23z0">
    <w:name w:val="WW8Num23z0"/>
    <w:rsid w:val="007A7C65"/>
    <w:rPr>
      <w:rFonts w:ascii="Symbol" w:hAnsi="Symbol" w:cs="Symbol" w:hint="default"/>
      <w:sz w:val="24"/>
    </w:rPr>
  </w:style>
  <w:style w:type="character" w:customStyle="1" w:styleId="WW8Num24z0">
    <w:name w:val="WW8Num24z0"/>
    <w:rsid w:val="007A7C65"/>
    <w:rPr>
      <w:rFonts w:ascii="Symbol" w:hAnsi="Symbol" w:cs="Symbol" w:hint="default"/>
    </w:rPr>
  </w:style>
  <w:style w:type="character" w:customStyle="1" w:styleId="WW8Num25z0">
    <w:name w:val="WW8Num25z0"/>
    <w:rsid w:val="007A7C65"/>
    <w:rPr>
      <w:rFonts w:ascii="Symbol" w:hAnsi="Symbol" w:cs="Symbol" w:hint="default"/>
    </w:rPr>
  </w:style>
  <w:style w:type="character" w:customStyle="1" w:styleId="WW8Num26z0">
    <w:name w:val="WW8Num26z0"/>
    <w:rsid w:val="007A7C65"/>
    <w:rPr>
      <w:rFonts w:ascii="Symbol" w:hAnsi="Symbol" w:cs="Symbol" w:hint="default"/>
    </w:rPr>
  </w:style>
  <w:style w:type="character" w:customStyle="1" w:styleId="WW8Num27z0">
    <w:name w:val="WW8Num27z0"/>
    <w:rsid w:val="007A7C65"/>
    <w:rPr>
      <w:rFonts w:ascii="Symbol" w:hAnsi="Symbol" w:cs="Symbol" w:hint="default"/>
      <w:color w:val="auto"/>
    </w:rPr>
  </w:style>
  <w:style w:type="character" w:customStyle="1" w:styleId="WW8Num27z2">
    <w:name w:val="WW8Num27z2"/>
    <w:rsid w:val="007A7C65"/>
    <w:rPr>
      <w:rFonts w:ascii="Wingdings" w:hAnsi="Wingdings" w:cs="Wingdings" w:hint="default"/>
    </w:rPr>
  </w:style>
  <w:style w:type="character" w:customStyle="1" w:styleId="WW8Num27z3">
    <w:name w:val="WW8Num27z3"/>
    <w:rsid w:val="007A7C65"/>
    <w:rPr>
      <w:rFonts w:ascii="Symbol" w:hAnsi="Symbol" w:cs="Symbol" w:hint="default"/>
    </w:rPr>
  </w:style>
  <w:style w:type="character" w:customStyle="1" w:styleId="WW8Num28z0">
    <w:name w:val="WW8Num28z0"/>
    <w:rsid w:val="007A7C65"/>
    <w:rPr>
      <w:rFonts w:ascii="Symbol" w:hAnsi="Symbol" w:cs="Symbol" w:hint="default"/>
    </w:rPr>
  </w:style>
  <w:style w:type="character" w:customStyle="1" w:styleId="WW8Num29z0">
    <w:name w:val="WW8Num29z0"/>
    <w:rsid w:val="007A7C65"/>
    <w:rPr>
      <w:rFonts w:ascii="Wingdings" w:hAnsi="Wingdings" w:cs="Wingdings" w:hint="default"/>
    </w:rPr>
  </w:style>
  <w:style w:type="character" w:customStyle="1" w:styleId="WW8Num30z0">
    <w:name w:val="WW8Num30z0"/>
    <w:rsid w:val="007A7C65"/>
    <w:rPr>
      <w:rFonts w:ascii="Symbol" w:hAnsi="Symbol" w:cs="Symbol" w:hint="default"/>
    </w:rPr>
  </w:style>
  <w:style w:type="character" w:customStyle="1" w:styleId="WW8Num31z0">
    <w:name w:val="WW8Num31z0"/>
    <w:rsid w:val="007A7C65"/>
    <w:rPr>
      <w:rFonts w:ascii="Symbol" w:hAnsi="Symbol" w:cs="Symbol" w:hint="default"/>
    </w:rPr>
  </w:style>
  <w:style w:type="character" w:customStyle="1" w:styleId="WW8Num32z0">
    <w:name w:val="WW8Num32z0"/>
    <w:rsid w:val="007A7C65"/>
    <w:rPr>
      <w:rFonts w:ascii="Symbol" w:hAnsi="Symbol" w:cs="Symbol" w:hint="default"/>
      <w:sz w:val="22"/>
      <w:szCs w:val="22"/>
    </w:rPr>
  </w:style>
  <w:style w:type="character" w:customStyle="1" w:styleId="WW8Num33z0">
    <w:name w:val="WW8Num33z0"/>
    <w:rsid w:val="007A7C65"/>
    <w:rPr>
      <w:rFonts w:ascii="Symbol" w:hAnsi="Symbol" w:cs="Symbol" w:hint="default"/>
    </w:rPr>
  </w:style>
  <w:style w:type="character" w:customStyle="1" w:styleId="WW8Num34z0">
    <w:name w:val="WW8Num34z0"/>
    <w:rsid w:val="007A7C65"/>
    <w:rPr>
      <w:rFonts w:ascii="Symbol" w:hAnsi="Symbol" w:cs="Symbol" w:hint="default"/>
    </w:rPr>
  </w:style>
  <w:style w:type="character" w:customStyle="1" w:styleId="WW8Num35z0">
    <w:name w:val="WW8Num35z0"/>
    <w:rsid w:val="007A7C65"/>
  </w:style>
  <w:style w:type="character" w:customStyle="1" w:styleId="WW8Num35z1">
    <w:name w:val="WW8Num35z1"/>
    <w:rsid w:val="007A7C65"/>
  </w:style>
  <w:style w:type="character" w:customStyle="1" w:styleId="WW8Num35z2">
    <w:name w:val="WW8Num35z2"/>
    <w:rsid w:val="007A7C65"/>
  </w:style>
  <w:style w:type="character" w:customStyle="1" w:styleId="WW8Num35z3">
    <w:name w:val="WW8Num35z3"/>
    <w:rsid w:val="007A7C65"/>
  </w:style>
  <w:style w:type="character" w:customStyle="1" w:styleId="WW8Num35z4">
    <w:name w:val="WW8Num35z4"/>
    <w:rsid w:val="007A7C65"/>
  </w:style>
  <w:style w:type="character" w:customStyle="1" w:styleId="WW8Num35z5">
    <w:name w:val="WW8Num35z5"/>
    <w:rsid w:val="007A7C65"/>
  </w:style>
  <w:style w:type="character" w:customStyle="1" w:styleId="WW8Num35z6">
    <w:name w:val="WW8Num35z6"/>
    <w:rsid w:val="007A7C65"/>
  </w:style>
  <w:style w:type="character" w:customStyle="1" w:styleId="WW8Num35z7">
    <w:name w:val="WW8Num35z7"/>
    <w:rsid w:val="007A7C65"/>
  </w:style>
  <w:style w:type="character" w:customStyle="1" w:styleId="WW8Num35z8">
    <w:name w:val="WW8Num35z8"/>
    <w:rsid w:val="007A7C65"/>
  </w:style>
  <w:style w:type="character" w:customStyle="1" w:styleId="WW8Num3z1">
    <w:name w:val="WW8Num3z1"/>
    <w:rsid w:val="007A7C65"/>
    <w:rPr>
      <w:rFonts w:ascii="Times New Roman" w:hAnsi="Times New Roman" w:cs="Times New Roman"/>
    </w:rPr>
  </w:style>
  <w:style w:type="character" w:customStyle="1" w:styleId="WW8Num3z3">
    <w:name w:val="WW8Num3z3"/>
    <w:rsid w:val="007A7C65"/>
    <w:rPr>
      <w:rFonts w:ascii="Symbol" w:hAnsi="Symbol" w:cs="Symbol"/>
    </w:rPr>
  </w:style>
  <w:style w:type="character" w:customStyle="1" w:styleId="WW8Num3z4">
    <w:name w:val="WW8Num3z4"/>
    <w:rsid w:val="007A7C65"/>
    <w:rPr>
      <w:rFonts w:ascii="Courier New" w:hAnsi="Courier New" w:cs="Courier New"/>
    </w:rPr>
  </w:style>
  <w:style w:type="character" w:customStyle="1" w:styleId="WW8Num4z1">
    <w:name w:val="WW8Num4z1"/>
    <w:rsid w:val="007A7C65"/>
    <w:rPr>
      <w:rFonts w:ascii="Courier New" w:hAnsi="Courier New" w:cs="Courier New"/>
    </w:rPr>
  </w:style>
  <w:style w:type="character" w:customStyle="1" w:styleId="WW8Num4z3">
    <w:name w:val="WW8Num4z3"/>
    <w:rsid w:val="007A7C65"/>
    <w:rPr>
      <w:rFonts w:ascii="Symbol" w:hAnsi="Symbol" w:cs="Symbol"/>
    </w:rPr>
  </w:style>
  <w:style w:type="character" w:customStyle="1" w:styleId="WW8Num5z1">
    <w:name w:val="WW8Num5z1"/>
    <w:rsid w:val="007A7C65"/>
    <w:rPr>
      <w:rFonts w:ascii="Courier New" w:hAnsi="Courier New" w:cs="Courier New" w:hint="default"/>
    </w:rPr>
  </w:style>
  <w:style w:type="character" w:customStyle="1" w:styleId="WW8Num5z2">
    <w:name w:val="WW8Num5z2"/>
    <w:rsid w:val="007A7C65"/>
    <w:rPr>
      <w:rFonts w:ascii="Wingdings" w:hAnsi="Wingdings" w:cs="Wingdings" w:hint="default"/>
    </w:rPr>
  </w:style>
  <w:style w:type="character" w:customStyle="1" w:styleId="WW8Num6z1">
    <w:name w:val="WW8Num6z1"/>
    <w:rsid w:val="007A7C65"/>
    <w:rPr>
      <w:rFonts w:ascii="Courier New" w:hAnsi="Courier New" w:cs="Courier New" w:hint="default"/>
    </w:rPr>
  </w:style>
  <w:style w:type="character" w:customStyle="1" w:styleId="WW8Num6z2">
    <w:name w:val="WW8Num6z2"/>
    <w:rsid w:val="007A7C65"/>
    <w:rPr>
      <w:rFonts w:ascii="Wingdings" w:hAnsi="Wingdings" w:cs="Wingdings" w:hint="default"/>
    </w:rPr>
  </w:style>
  <w:style w:type="character" w:customStyle="1" w:styleId="WW8Num7z2">
    <w:name w:val="WW8Num7z2"/>
    <w:rsid w:val="007A7C65"/>
    <w:rPr>
      <w:rFonts w:ascii="Wingdings" w:hAnsi="Wingdings" w:cs="Wingdings" w:hint="default"/>
    </w:rPr>
  </w:style>
  <w:style w:type="character" w:customStyle="1" w:styleId="WW8Num7z3">
    <w:name w:val="WW8Num7z3"/>
    <w:rsid w:val="007A7C65"/>
    <w:rPr>
      <w:rFonts w:ascii="Symbol" w:hAnsi="Symbol" w:cs="Symbol" w:hint="default"/>
    </w:rPr>
  </w:style>
  <w:style w:type="character" w:customStyle="1" w:styleId="WW8Num8z1">
    <w:name w:val="WW8Num8z1"/>
    <w:rsid w:val="007A7C65"/>
    <w:rPr>
      <w:rFonts w:ascii="Courier New" w:hAnsi="Courier New" w:cs="Courier New" w:hint="default"/>
    </w:rPr>
  </w:style>
  <w:style w:type="character" w:customStyle="1" w:styleId="WW8Num8z2">
    <w:name w:val="WW8Num8z2"/>
    <w:rsid w:val="007A7C65"/>
    <w:rPr>
      <w:rFonts w:ascii="Wingdings" w:hAnsi="Wingdings" w:cs="Wingdings" w:hint="default"/>
    </w:rPr>
  </w:style>
  <w:style w:type="character" w:customStyle="1" w:styleId="WW8Num8z3">
    <w:name w:val="WW8Num8z3"/>
    <w:rsid w:val="007A7C65"/>
    <w:rPr>
      <w:rFonts w:ascii="Symbol" w:hAnsi="Symbol" w:cs="Symbol" w:hint="default"/>
    </w:rPr>
  </w:style>
  <w:style w:type="character" w:customStyle="1" w:styleId="WW8Num9z1">
    <w:name w:val="WW8Num9z1"/>
    <w:rsid w:val="007A7C65"/>
    <w:rPr>
      <w:rFonts w:ascii="Arial" w:eastAsia="Times New Roman" w:hAnsi="Arial" w:cs="Arial" w:hint="default"/>
    </w:rPr>
  </w:style>
  <w:style w:type="character" w:customStyle="1" w:styleId="WW8Num9z4">
    <w:name w:val="WW8Num9z4"/>
    <w:rsid w:val="007A7C65"/>
    <w:rPr>
      <w:rFonts w:ascii="Courier New" w:hAnsi="Courier New" w:cs="Courier New" w:hint="default"/>
    </w:rPr>
  </w:style>
  <w:style w:type="character" w:customStyle="1" w:styleId="WW8Num10z1">
    <w:name w:val="WW8Num10z1"/>
    <w:rsid w:val="007A7C65"/>
    <w:rPr>
      <w:rFonts w:ascii="Courier New" w:hAnsi="Courier New" w:cs="Courier New" w:hint="default"/>
    </w:rPr>
  </w:style>
  <w:style w:type="character" w:customStyle="1" w:styleId="WW8Num10z2">
    <w:name w:val="WW8Num10z2"/>
    <w:rsid w:val="007A7C65"/>
    <w:rPr>
      <w:rFonts w:ascii="Wingdings" w:hAnsi="Wingdings" w:cs="Wingdings" w:hint="default"/>
    </w:rPr>
  </w:style>
  <w:style w:type="character" w:customStyle="1" w:styleId="WW8Num11z1">
    <w:name w:val="WW8Num11z1"/>
    <w:rsid w:val="007A7C65"/>
    <w:rPr>
      <w:rFonts w:ascii="Courier New" w:hAnsi="Courier New" w:cs="Courier New" w:hint="default"/>
    </w:rPr>
  </w:style>
  <w:style w:type="character" w:customStyle="1" w:styleId="WW8Num11z2">
    <w:name w:val="WW8Num11z2"/>
    <w:rsid w:val="007A7C65"/>
    <w:rPr>
      <w:rFonts w:ascii="Wingdings" w:hAnsi="Wingdings" w:cs="Wingdings" w:hint="default"/>
    </w:rPr>
  </w:style>
  <w:style w:type="character" w:customStyle="1" w:styleId="WW8Num12z1">
    <w:name w:val="WW8Num12z1"/>
    <w:rsid w:val="007A7C65"/>
    <w:rPr>
      <w:rFonts w:ascii="Comic Sans MS" w:eastAsia="Times New Roman" w:hAnsi="Comic Sans MS" w:cs="Times New Roman" w:hint="default"/>
    </w:rPr>
  </w:style>
  <w:style w:type="character" w:customStyle="1" w:styleId="WW8Num12z2">
    <w:name w:val="WW8Num12z2"/>
    <w:rsid w:val="007A7C65"/>
    <w:rPr>
      <w:rFonts w:ascii="Wingdings" w:hAnsi="Wingdings" w:cs="Wingdings" w:hint="default"/>
    </w:rPr>
  </w:style>
  <w:style w:type="character" w:customStyle="1" w:styleId="WW8Num12z4">
    <w:name w:val="WW8Num12z4"/>
    <w:rsid w:val="007A7C65"/>
    <w:rPr>
      <w:rFonts w:ascii="Courier New" w:hAnsi="Courier New" w:cs="Courier New" w:hint="default"/>
    </w:rPr>
  </w:style>
  <w:style w:type="character" w:customStyle="1" w:styleId="WW8Num13z1">
    <w:name w:val="WW8Num13z1"/>
    <w:rsid w:val="007A7C65"/>
    <w:rPr>
      <w:rFonts w:ascii="Courier New" w:hAnsi="Courier New" w:cs="Courier New" w:hint="default"/>
    </w:rPr>
  </w:style>
  <w:style w:type="character" w:customStyle="1" w:styleId="WW8Num13z2">
    <w:name w:val="WW8Num13z2"/>
    <w:rsid w:val="007A7C65"/>
    <w:rPr>
      <w:rFonts w:ascii="Wingdings" w:hAnsi="Wingdings" w:cs="Wingdings" w:hint="default"/>
    </w:rPr>
  </w:style>
  <w:style w:type="character" w:customStyle="1" w:styleId="WW8Num14z1">
    <w:name w:val="WW8Num14z1"/>
    <w:rsid w:val="007A7C65"/>
    <w:rPr>
      <w:rFonts w:ascii="Courier New" w:hAnsi="Courier New" w:cs="Courier New" w:hint="default"/>
    </w:rPr>
  </w:style>
  <w:style w:type="character" w:customStyle="1" w:styleId="WW8Num14z2">
    <w:name w:val="WW8Num14z2"/>
    <w:rsid w:val="007A7C65"/>
    <w:rPr>
      <w:rFonts w:ascii="Wingdings" w:hAnsi="Wingdings" w:cs="Wingdings" w:hint="default"/>
    </w:rPr>
  </w:style>
  <w:style w:type="character" w:customStyle="1" w:styleId="WW8Num14z3">
    <w:name w:val="WW8Num14z3"/>
    <w:rsid w:val="007A7C65"/>
    <w:rPr>
      <w:rFonts w:ascii="Symbol" w:hAnsi="Symbol" w:cs="Symbol" w:hint="default"/>
    </w:rPr>
  </w:style>
  <w:style w:type="character" w:customStyle="1" w:styleId="WW8Num15z1">
    <w:name w:val="WW8Num15z1"/>
    <w:rsid w:val="007A7C65"/>
    <w:rPr>
      <w:rFonts w:ascii="Courier New" w:hAnsi="Courier New" w:cs="Courier New" w:hint="default"/>
    </w:rPr>
  </w:style>
  <w:style w:type="character" w:customStyle="1" w:styleId="WW8Num15z2">
    <w:name w:val="WW8Num15z2"/>
    <w:rsid w:val="007A7C65"/>
    <w:rPr>
      <w:rFonts w:ascii="Wingdings" w:hAnsi="Wingdings" w:cs="Wingdings" w:hint="default"/>
    </w:rPr>
  </w:style>
  <w:style w:type="character" w:customStyle="1" w:styleId="WW8Num17z2">
    <w:name w:val="WW8Num17z2"/>
    <w:rsid w:val="007A7C65"/>
    <w:rPr>
      <w:rFonts w:ascii="Wingdings" w:hAnsi="Wingdings" w:cs="Wingdings" w:hint="default"/>
    </w:rPr>
  </w:style>
  <w:style w:type="character" w:customStyle="1" w:styleId="WW8Num18z2">
    <w:name w:val="WW8Num18z2"/>
    <w:rsid w:val="007A7C65"/>
  </w:style>
  <w:style w:type="character" w:customStyle="1" w:styleId="WW8Num18z3">
    <w:name w:val="WW8Num18z3"/>
    <w:rsid w:val="007A7C65"/>
  </w:style>
  <w:style w:type="character" w:customStyle="1" w:styleId="WW8Num18z4">
    <w:name w:val="WW8Num18z4"/>
    <w:rsid w:val="007A7C65"/>
  </w:style>
  <w:style w:type="character" w:customStyle="1" w:styleId="WW8Num18z5">
    <w:name w:val="WW8Num18z5"/>
    <w:rsid w:val="007A7C65"/>
  </w:style>
  <w:style w:type="character" w:customStyle="1" w:styleId="WW8Num18z6">
    <w:name w:val="WW8Num18z6"/>
    <w:rsid w:val="007A7C65"/>
  </w:style>
  <w:style w:type="character" w:customStyle="1" w:styleId="WW8Num18z7">
    <w:name w:val="WW8Num18z7"/>
    <w:rsid w:val="007A7C65"/>
  </w:style>
  <w:style w:type="character" w:customStyle="1" w:styleId="WW8Num18z8">
    <w:name w:val="WW8Num18z8"/>
    <w:rsid w:val="007A7C65"/>
  </w:style>
  <w:style w:type="character" w:customStyle="1" w:styleId="WW8Num19z1">
    <w:name w:val="WW8Num19z1"/>
    <w:rsid w:val="007A7C65"/>
    <w:rPr>
      <w:rFonts w:ascii="Courier New" w:hAnsi="Courier New" w:cs="Courier New" w:hint="default"/>
    </w:rPr>
  </w:style>
  <w:style w:type="character" w:customStyle="1" w:styleId="WW8Num19z2">
    <w:name w:val="WW8Num19z2"/>
    <w:rsid w:val="007A7C65"/>
    <w:rPr>
      <w:rFonts w:ascii="Wingdings" w:hAnsi="Wingdings" w:cs="Wingdings" w:hint="default"/>
    </w:rPr>
  </w:style>
  <w:style w:type="character" w:customStyle="1" w:styleId="WW8Num21z1">
    <w:name w:val="WW8Num21z1"/>
    <w:rsid w:val="007A7C65"/>
    <w:rPr>
      <w:rFonts w:ascii="Courier New" w:hAnsi="Courier New" w:cs="Courier New" w:hint="default"/>
    </w:rPr>
  </w:style>
  <w:style w:type="character" w:customStyle="1" w:styleId="WW8Num21z2">
    <w:name w:val="WW8Num21z2"/>
    <w:rsid w:val="007A7C65"/>
    <w:rPr>
      <w:rFonts w:ascii="Wingdings" w:hAnsi="Wingdings" w:cs="Wingdings" w:hint="default"/>
    </w:rPr>
  </w:style>
  <w:style w:type="character" w:customStyle="1" w:styleId="WW8Num23z1">
    <w:name w:val="WW8Num23z1"/>
    <w:rsid w:val="007A7C65"/>
    <w:rPr>
      <w:rFonts w:ascii="Courier New" w:hAnsi="Courier New" w:cs="Courier New" w:hint="default"/>
    </w:rPr>
  </w:style>
  <w:style w:type="character" w:customStyle="1" w:styleId="WW8Num23z2">
    <w:name w:val="WW8Num23z2"/>
    <w:rsid w:val="007A7C65"/>
    <w:rPr>
      <w:rFonts w:ascii="Wingdings" w:hAnsi="Wingdings" w:cs="Wingdings" w:hint="default"/>
    </w:rPr>
  </w:style>
  <w:style w:type="character" w:customStyle="1" w:styleId="WW8Num24z1">
    <w:name w:val="WW8Num24z1"/>
    <w:rsid w:val="007A7C65"/>
    <w:rPr>
      <w:rFonts w:ascii="Courier New" w:hAnsi="Courier New" w:cs="Courier New" w:hint="default"/>
    </w:rPr>
  </w:style>
  <w:style w:type="character" w:customStyle="1" w:styleId="WW8Num24z2">
    <w:name w:val="WW8Num24z2"/>
    <w:rsid w:val="007A7C65"/>
    <w:rPr>
      <w:rFonts w:ascii="Wingdings" w:hAnsi="Wingdings" w:cs="Wingdings" w:hint="default"/>
    </w:rPr>
  </w:style>
  <w:style w:type="character" w:customStyle="1" w:styleId="WW8Num24z3">
    <w:name w:val="WW8Num24z3"/>
    <w:rsid w:val="007A7C65"/>
    <w:rPr>
      <w:rFonts w:ascii="Symbol" w:hAnsi="Symbol" w:cs="Symbol" w:hint="default"/>
    </w:rPr>
  </w:style>
  <w:style w:type="character" w:customStyle="1" w:styleId="WW8Num25z1">
    <w:name w:val="WW8Num25z1"/>
    <w:rsid w:val="007A7C65"/>
    <w:rPr>
      <w:rFonts w:ascii="Courier New" w:hAnsi="Courier New" w:cs="Courier New" w:hint="default"/>
    </w:rPr>
  </w:style>
  <w:style w:type="character" w:customStyle="1" w:styleId="WW8Num25z2">
    <w:name w:val="WW8Num25z2"/>
    <w:rsid w:val="007A7C65"/>
    <w:rPr>
      <w:rFonts w:ascii="Wingdings" w:hAnsi="Wingdings" w:cs="Wingdings" w:hint="default"/>
    </w:rPr>
  </w:style>
  <w:style w:type="character" w:customStyle="1" w:styleId="WW8Num26z1">
    <w:name w:val="WW8Num26z1"/>
    <w:rsid w:val="007A7C65"/>
    <w:rPr>
      <w:rFonts w:ascii="Courier New" w:hAnsi="Courier New" w:cs="Courier New" w:hint="default"/>
    </w:rPr>
  </w:style>
  <w:style w:type="character" w:customStyle="1" w:styleId="WW8Num26z2">
    <w:name w:val="WW8Num26z2"/>
    <w:rsid w:val="007A7C65"/>
    <w:rPr>
      <w:rFonts w:ascii="Wingdings" w:hAnsi="Wingdings" w:cs="Wingdings" w:hint="default"/>
    </w:rPr>
  </w:style>
  <w:style w:type="character" w:customStyle="1" w:styleId="WW8Num28z1">
    <w:name w:val="WW8Num28z1"/>
    <w:rsid w:val="007A7C65"/>
    <w:rPr>
      <w:rFonts w:ascii="Courier New" w:hAnsi="Courier New" w:cs="Courier New" w:hint="default"/>
    </w:rPr>
  </w:style>
  <w:style w:type="character" w:customStyle="1" w:styleId="WW8Num28z2">
    <w:name w:val="WW8Num28z2"/>
    <w:rsid w:val="007A7C65"/>
    <w:rPr>
      <w:rFonts w:ascii="Wingdings" w:hAnsi="Wingdings" w:cs="Wingdings" w:hint="default"/>
    </w:rPr>
  </w:style>
  <w:style w:type="character" w:customStyle="1" w:styleId="WW8Num29z1">
    <w:name w:val="WW8Num29z1"/>
    <w:rsid w:val="007A7C65"/>
    <w:rPr>
      <w:rFonts w:ascii="Courier New" w:hAnsi="Courier New" w:cs="Courier New" w:hint="default"/>
    </w:rPr>
  </w:style>
  <w:style w:type="character" w:customStyle="1" w:styleId="WW8Num29z2">
    <w:name w:val="WW8Num29z2"/>
    <w:rsid w:val="007A7C65"/>
    <w:rPr>
      <w:rFonts w:ascii="Wingdings" w:hAnsi="Wingdings" w:cs="Wingdings" w:hint="default"/>
    </w:rPr>
  </w:style>
  <w:style w:type="character" w:customStyle="1" w:styleId="WW8Num30z1">
    <w:name w:val="WW8Num30z1"/>
    <w:rsid w:val="007A7C65"/>
    <w:rPr>
      <w:rFonts w:ascii="Courier New" w:hAnsi="Courier New" w:cs="Courier New" w:hint="default"/>
    </w:rPr>
  </w:style>
  <w:style w:type="character" w:customStyle="1" w:styleId="WW8Num30z2">
    <w:name w:val="WW8Num30z2"/>
    <w:rsid w:val="007A7C65"/>
    <w:rPr>
      <w:rFonts w:ascii="Wingdings" w:hAnsi="Wingdings" w:cs="Wingdings" w:hint="default"/>
    </w:rPr>
  </w:style>
  <w:style w:type="character" w:customStyle="1" w:styleId="WW8Num31z2">
    <w:name w:val="WW8Num31z2"/>
    <w:rsid w:val="007A7C65"/>
    <w:rPr>
      <w:rFonts w:ascii="Wingdings" w:hAnsi="Wingdings" w:cs="Wingdings" w:hint="default"/>
    </w:rPr>
  </w:style>
  <w:style w:type="character" w:customStyle="1" w:styleId="WW8Num31z3">
    <w:name w:val="WW8Num31z3"/>
    <w:rsid w:val="007A7C65"/>
    <w:rPr>
      <w:rFonts w:ascii="Symbol" w:hAnsi="Symbol" w:cs="Symbol" w:hint="default"/>
    </w:rPr>
  </w:style>
  <w:style w:type="character" w:customStyle="1" w:styleId="WW8Num32z1">
    <w:name w:val="WW8Num32z1"/>
    <w:rsid w:val="007A7C65"/>
    <w:rPr>
      <w:rFonts w:ascii="Courier New" w:hAnsi="Courier New" w:cs="Courier New" w:hint="default"/>
    </w:rPr>
  </w:style>
  <w:style w:type="character" w:customStyle="1" w:styleId="WW8Num32z2">
    <w:name w:val="WW8Num32z2"/>
    <w:rsid w:val="007A7C65"/>
    <w:rPr>
      <w:rFonts w:ascii="Wingdings" w:hAnsi="Wingdings" w:cs="Wingdings" w:hint="default"/>
    </w:rPr>
  </w:style>
  <w:style w:type="character" w:customStyle="1" w:styleId="WW8Num34z1">
    <w:name w:val="WW8Num34z1"/>
    <w:rsid w:val="007A7C65"/>
    <w:rPr>
      <w:rFonts w:ascii="Courier New" w:hAnsi="Courier New" w:cs="Courier New" w:hint="default"/>
    </w:rPr>
  </w:style>
  <w:style w:type="character" w:customStyle="1" w:styleId="WW8Num34z2">
    <w:name w:val="WW8Num34z2"/>
    <w:rsid w:val="007A7C65"/>
    <w:rPr>
      <w:rFonts w:ascii="Wingdings" w:hAnsi="Wingdings" w:cs="Wingdings" w:hint="default"/>
    </w:rPr>
  </w:style>
  <w:style w:type="character" w:customStyle="1" w:styleId="WW8Num34z3">
    <w:name w:val="WW8Num34z3"/>
    <w:rsid w:val="007A7C65"/>
    <w:rPr>
      <w:rFonts w:ascii="Tahoma" w:eastAsia="Times New Roman" w:hAnsi="Tahoma" w:cs="Tahoma" w:hint="default"/>
    </w:rPr>
  </w:style>
  <w:style w:type="character" w:customStyle="1" w:styleId="WW8Num36z0">
    <w:name w:val="WW8Num36z0"/>
    <w:rsid w:val="007A7C65"/>
    <w:rPr>
      <w:rFonts w:ascii="Symbol" w:hAnsi="Symbol" w:cs="Symbol" w:hint="default"/>
    </w:rPr>
  </w:style>
  <w:style w:type="character" w:customStyle="1" w:styleId="WW8Num36z1">
    <w:name w:val="WW8Num36z1"/>
    <w:rsid w:val="007A7C65"/>
    <w:rPr>
      <w:rFonts w:ascii="Courier New" w:hAnsi="Courier New" w:cs="Courier New" w:hint="default"/>
    </w:rPr>
  </w:style>
  <w:style w:type="character" w:customStyle="1" w:styleId="WW8Num36z2">
    <w:name w:val="WW8Num36z2"/>
    <w:rsid w:val="007A7C65"/>
    <w:rPr>
      <w:rFonts w:ascii="Wingdings" w:hAnsi="Wingdings" w:cs="Wingdings" w:hint="default"/>
    </w:rPr>
  </w:style>
  <w:style w:type="character" w:customStyle="1" w:styleId="WW8NumSt20z0">
    <w:name w:val="WW8NumSt20z0"/>
    <w:rsid w:val="007A7C65"/>
    <w:rPr>
      <w:rFonts w:ascii="Symbol" w:hAnsi="Symbol" w:cs="Symbol" w:hint="default"/>
    </w:rPr>
  </w:style>
  <w:style w:type="character" w:customStyle="1" w:styleId="WW8NumSt21z0">
    <w:name w:val="WW8NumSt21z0"/>
    <w:rsid w:val="007A7C65"/>
    <w:rPr>
      <w:rFonts w:ascii="Symbol" w:hAnsi="Symbol" w:cs="Symbol" w:hint="default"/>
    </w:rPr>
  </w:style>
  <w:style w:type="character" w:customStyle="1" w:styleId="Policepardfaut1">
    <w:name w:val="Police par défaut1"/>
    <w:rsid w:val="007A7C65"/>
  </w:style>
  <w:style w:type="character" w:customStyle="1" w:styleId="Titre1Car1Car1">
    <w:name w:val="Titre 1 Car1 Car1"/>
    <w:basedOn w:val="Policepardfaut1"/>
    <w:rsid w:val="007A7C65"/>
    <w:rPr>
      <w:rFonts w:ascii="Tahoma" w:hAnsi="Tahoma" w:cs="Tahoma"/>
      <w:b/>
      <w:smallCaps/>
      <w:color w:val="000080"/>
      <w:kern w:val="1"/>
      <w:sz w:val="36"/>
    </w:rPr>
  </w:style>
  <w:style w:type="character" w:styleId="Hyperlink">
    <w:name w:val="Hyperlink"/>
    <w:basedOn w:val="Policepardfaut1"/>
    <w:uiPriority w:val="99"/>
    <w:rsid w:val="007A7C65"/>
    <w:rPr>
      <w:color w:val="0000FF"/>
      <w:u w:val="single"/>
    </w:rPr>
  </w:style>
  <w:style w:type="character" w:styleId="FollowedHyperlink">
    <w:name w:val="FollowedHyperlink"/>
    <w:basedOn w:val="Policepardfaut1"/>
    <w:rsid w:val="007A7C65"/>
    <w:rPr>
      <w:color w:val="800080"/>
      <w:u w:val="single"/>
    </w:rPr>
  </w:style>
  <w:style w:type="character" w:customStyle="1" w:styleId="puce1CarCarCarCarCarCarCarCar">
    <w:name w:val="puce 1 Car Car Car Car Car Car Car Car"/>
    <w:basedOn w:val="Policepardfaut1"/>
    <w:rsid w:val="007A7C65"/>
    <w:rPr>
      <w:rFonts w:ascii="Tahoma" w:hAnsi="Tahoma" w:cs="Tahoma"/>
      <w:lang w:val="fr-FR" w:bidi="ar-SA"/>
    </w:rPr>
  </w:style>
  <w:style w:type="character" w:customStyle="1" w:styleId="Caractresdenotedebasdepage">
    <w:name w:val="Caractères de note de bas de page"/>
    <w:basedOn w:val="Policepardfaut1"/>
    <w:rsid w:val="007A7C65"/>
    <w:rPr>
      <w:vertAlign w:val="superscript"/>
    </w:rPr>
  </w:style>
  <w:style w:type="character" w:styleId="Emphasis">
    <w:name w:val="Emphasis"/>
    <w:basedOn w:val="Policepardfaut1"/>
    <w:qFormat/>
    <w:rsid w:val="007A7C65"/>
    <w:rPr>
      <w:i/>
      <w:iCs/>
    </w:rPr>
  </w:style>
  <w:style w:type="character" w:customStyle="1" w:styleId="TITRECHAPITRE4CarCarCarCar">
    <w:name w:val="TITRE CHAPITRE4 Car Car Car Car"/>
    <w:basedOn w:val="Policepardfaut1"/>
    <w:rsid w:val="007A7C65"/>
    <w:rPr>
      <w:rFonts w:ascii="Tahoma" w:hAnsi="Tahoma" w:cs="Tahoma"/>
      <w:b/>
      <w:smallCaps/>
      <w:color w:val="000080"/>
      <w:kern w:val="1"/>
      <w:sz w:val="36"/>
      <w:lang w:val="fr-FR" w:bidi="ar-SA"/>
    </w:rPr>
  </w:style>
  <w:style w:type="character" w:customStyle="1" w:styleId="Titre1Car2">
    <w:name w:val="Titre 1 Car2"/>
    <w:aliases w:val="Titre 1 Car1 Car,Titre 1 Car Car Car,Titre 1 Car1 Car Car Car,Titre 1 Car Car Car Car Car,T1 Car Car Car Car Car,TITRE CHAPITRE Car Car Car Car Car,TITRE CHAPITRE1 Car Car Car Car Car,TITRE CHAPITRE2 Car Car Car Car Car,T1 Car1 Car Car"/>
    <w:basedOn w:val="Policepardfaut1"/>
    <w:rsid w:val="007A7C65"/>
    <w:rPr>
      <w:rFonts w:ascii="Tahoma" w:hAnsi="Tahoma" w:cs="Tahoma"/>
      <w:b/>
      <w:smallCaps/>
      <w:color w:val="000080"/>
      <w:kern w:val="1"/>
      <w:sz w:val="36"/>
      <w:lang w:val="fr-FR" w:bidi="ar-SA"/>
    </w:rPr>
  </w:style>
  <w:style w:type="character" w:styleId="HTMLCite">
    <w:name w:val="HTML Cite"/>
    <w:basedOn w:val="Policepardfaut1"/>
    <w:rsid w:val="007A7C65"/>
    <w:rPr>
      <w:i/>
      <w:iCs/>
    </w:rPr>
  </w:style>
  <w:style w:type="character" w:customStyle="1" w:styleId="En-tteCar">
    <w:name w:val="En-tête Car"/>
    <w:rsid w:val="007A7C65"/>
    <w:rPr>
      <w:rFonts w:ascii="Tahoma" w:hAnsi="Tahoma" w:cs="Tahoma"/>
    </w:rPr>
  </w:style>
  <w:style w:type="character" w:styleId="Strong">
    <w:name w:val="Strong"/>
    <w:basedOn w:val="Policepardfaut1"/>
    <w:uiPriority w:val="22"/>
    <w:qFormat/>
    <w:rsid w:val="007A7C65"/>
    <w:rPr>
      <w:b/>
      <w:bCs/>
    </w:rPr>
  </w:style>
  <w:style w:type="character" w:customStyle="1" w:styleId="Sautdindex">
    <w:name w:val="Saut d'index"/>
    <w:rsid w:val="007A7C65"/>
  </w:style>
  <w:style w:type="character" w:customStyle="1" w:styleId="Puces">
    <w:name w:val="Puces"/>
    <w:rsid w:val="007A7C65"/>
    <w:rPr>
      <w:rFonts w:ascii="OpenSymbol" w:eastAsia="OpenSymbol" w:hAnsi="OpenSymbol" w:cs="OpenSymbol"/>
    </w:rPr>
  </w:style>
  <w:style w:type="paragraph" w:customStyle="1" w:styleId="Titre1">
    <w:name w:val="Titre1"/>
    <w:basedOn w:val="Normal"/>
    <w:next w:val="BodyText"/>
    <w:uiPriority w:val="99"/>
    <w:rsid w:val="007A7C65"/>
    <w:pPr>
      <w:suppressAutoHyphens/>
      <w:jc w:val="center"/>
    </w:pPr>
    <w:rPr>
      <w:b/>
      <w:sz w:val="28"/>
      <w:szCs w:val="20"/>
      <w:lang w:val="en-GB" w:eastAsia="zh-CN"/>
    </w:rPr>
  </w:style>
  <w:style w:type="paragraph" w:styleId="BodyText">
    <w:name w:val="Body Text"/>
    <w:basedOn w:val="Normal"/>
    <w:link w:val="BodyTextChar"/>
    <w:uiPriority w:val="99"/>
    <w:rsid w:val="007A7C65"/>
    <w:pPr>
      <w:suppressAutoHyphens/>
      <w:spacing w:before="120"/>
      <w:jc w:val="both"/>
    </w:pPr>
    <w:rPr>
      <w:rFonts w:ascii="Tahoma" w:hAnsi="Tahoma" w:cs="Tahoma"/>
      <w:i/>
      <w:iCs/>
      <w:sz w:val="20"/>
      <w:szCs w:val="20"/>
      <w:lang w:eastAsia="zh-CN"/>
    </w:rPr>
  </w:style>
  <w:style w:type="paragraph" w:styleId="List">
    <w:name w:val="List"/>
    <w:basedOn w:val="BodyText"/>
    <w:uiPriority w:val="99"/>
    <w:rsid w:val="007A7C65"/>
    <w:rPr>
      <w:rFonts w:cs="Lucida Sans"/>
    </w:rPr>
  </w:style>
  <w:style w:type="paragraph" w:styleId="Caption">
    <w:name w:val="caption"/>
    <w:basedOn w:val="Normal"/>
    <w:next w:val="Normal"/>
    <w:uiPriority w:val="99"/>
    <w:qFormat/>
    <w:rsid w:val="007A7C65"/>
    <w:pPr>
      <w:suppressAutoHyphens/>
      <w:spacing w:before="120" w:after="120"/>
      <w:jc w:val="both"/>
    </w:pPr>
    <w:rPr>
      <w:rFonts w:ascii="Tahoma" w:hAnsi="Tahoma" w:cs="Tahoma"/>
      <w:b/>
      <w:bCs/>
      <w:sz w:val="20"/>
      <w:szCs w:val="20"/>
      <w:lang w:eastAsia="zh-CN"/>
    </w:rPr>
  </w:style>
  <w:style w:type="paragraph" w:customStyle="1" w:styleId="Index">
    <w:name w:val="Index"/>
    <w:basedOn w:val="Normal"/>
    <w:uiPriority w:val="99"/>
    <w:rsid w:val="007A7C65"/>
    <w:pPr>
      <w:suppressLineNumbers/>
      <w:suppressAutoHyphens/>
      <w:spacing w:before="120"/>
      <w:jc w:val="both"/>
    </w:pPr>
    <w:rPr>
      <w:rFonts w:ascii="Tahoma" w:hAnsi="Tahoma" w:cs="Lucida Sans"/>
      <w:sz w:val="20"/>
      <w:szCs w:val="20"/>
      <w:lang w:eastAsia="zh-CN"/>
    </w:rPr>
  </w:style>
  <w:style w:type="paragraph" w:styleId="TOC4">
    <w:name w:val="toc 4"/>
    <w:basedOn w:val="Normal"/>
    <w:next w:val="Normal"/>
    <w:uiPriority w:val="39"/>
    <w:rsid w:val="007A7C65"/>
    <w:pPr>
      <w:tabs>
        <w:tab w:val="right" w:leader="dot" w:pos="9060"/>
      </w:tabs>
      <w:suppressAutoHyphens/>
      <w:ind w:left="601"/>
      <w:jc w:val="both"/>
    </w:pPr>
    <w:rPr>
      <w:rFonts w:ascii="Tahoma" w:hAnsi="Tahoma" w:cs="Tahoma"/>
      <w:sz w:val="18"/>
      <w:szCs w:val="20"/>
      <w:lang w:eastAsia="ja-JP"/>
    </w:rPr>
  </w:style>
  <w:style w:type="paragraph" w:styleId="TOC3">
    <w:name w:val="toc 3"/>
    <w:basedOn w:val="Normal"/>
    <w:next w:val="Normal"/>
    <w:uiPriority w:val="39"/>
    <w:rsid w:val="008C4479"/>
    <w:pPr>
      <w:tabs>
        <w:tab w:val="left" w:pos="1000"/>
        <w:tab w:val="left" w:pos="1200"/>
        <w:tab w:val="right" w:leader="dot" w:pos="9060"/>
      </w:tabs>
      <w:suppressAutoHyphens/>
      <w:ind w:left="403"/>
      <w:jc w:val="both"/>
    </w:pPr>
    <w:rPr>
      <w:rFonts w:ascii="Tahoma" w:hAnsi="Tahoma" w:cs="Tahoma"/>
      <w:noProof/>
      <w:sz w:val="18"/>
      <w:szCs w:val="20"/>
      <w:lang w:eastAsia="ja-JP"/>
    </w:rPr>
  </w:style>
  <w:style w:type="paragraph" w:styleId="Footer">
    <w:name w:val="footer"/>
    <w:basedOn w:val="Normal"/>
    <w:link w:val="FooterChar"/>
    <w:uiPriority w:val="99"/>
    <w:rsid w:val="007A7C65"/>
    <w:pPr>
      <w:tabs>
        <w:tab w:val="center" w:pos="4536"/>
        <w:tab w:val="right" w:pos="9072"/>
      </w:tabs>
      <w:suppressAutoHyphens/>
      <w:spacing w:before="120"/>
      <w:jc w:val="both"/>
    </w:pPr>
    <w:rPr>
      <w:rFonts w:ascii="Arial" w:hAnsi="Arial" w:cs="Arial"/>
      <w:sz w:val="20"/>
      <w:szCs w:val="20"/>
      <w:lang w:eastAsia="zh-CN"/>
    </w:rPr>
  </w:style>
  <w:style w:type="paragraph" w:customStyle="1" w:styleId="Tableau">
    <w:name w:val="Tableau"/>
    <w:basedOn w:val="Normal"/>
    <w:uiPriority w:val="99"/>
    <w:rsid w:val="007A7C65"/>
    <w:pPr>
      <w:suppressAutoHyphens/>
      <w:spacing w:before="40" w:after="40"/>
    </w:pPr>
    <w:rPr>
      <w:rFonts w:ascii="Tahoma" w:hAnsi="Tahoma" w:cs="Tahoma"/>
      <w:color w:val="000000"/>
      <w:sz w:val="18"/>
      <w:szCs w:val="20"/>
      <w:lang w:eastAsia="zh-CN"/>
    </w:rPr>
  </w:style>
  <w:style w:type="paragraph" w:styleId="TOC1">
    <w:name w:val="toc 1"/>
    <w:basedOn w:val="Normal"/>
    <w:next w:val="Normal"/>
    <w:uiPriority w:val="39"/>
    <w:rsid w:val="007A7C65"/>
    <w:pPr>
      <w:tabs>
        <w:tab w:val="left" w:leader="hyphen" w:pos="403"/>
        <w:tab w:val="right" w:leader="dot" w:pos="9060"/>
      </w:tabs>
      <w:suppressAutoHyphens/>
      <w:jc w:val="both"/>
    </w:pPr>
    <w:rPr>
      <w:rFonts w:ascii="Tahoma" w:hAnsi="Tahoma" w:cs="Tahoma"/>
      <w:b/>
      <w:smallCaps/>
      <w:sz w:val="20"/>
      <w:szCs w:val="20"/>
      <w:lang w:eastAsia="ja-JP"/>
    </w:rPr>
  </w:style>
  <w:style w:type="paragraph" w:styleId="TOC2">
    <w:name w:val="toc 2"/>
    <w:basedOn w:val="Normal"/>
    <w:next w:val="Normal"/>
    <w:uiPriority w:val="39"/>
    <w:rsid w:val="008C4479"/>
    <w:pPr>
      <w:tabs>
        <w:tab w:val="left" w:pos="800"/>
        <w:tab w:val="right" w:leader="dot" w:pos="9060"/>
      </w:tabs>
      <w:suppressAutoHyphens/>
      <w:spacing w:before="60"/>
      <w:ind w:left="198"/>
      <w:jc w:val="both"/>
    </w:pPr>
    <w:rPr>
      <w:rFonts w:ascii="Tahoma" w:hAnsi="Tahoma" w:cs="Tahoma"/>
      <w:noProof/>
      <w:sz w:val="20"/>
      <w:szCs w:val="20"/>
      <w:lang w:eastAsia="ja-JP"/>
    </w:rPr>
  </w:style>
  <w:style w:type="paragraph" w:styleId="TOC5">
    <w:name w:val="toc 5"/>
    <w:basedOn w:val="Normal"/>
    <w:next w:val="Normal"/>
    <w:uiPriority w:val="39"/>
    <w:rsid w:val="007A7C65"/>
    <w:pPr>
      <w:suppressAutoHyphens/>
      <w:spacing w:before="120"/>
      <w:ind w:left="800"/>
      <w:jc w:val="both"/>
    </w:pPr>
    <w:rPr>
      <w:rFonts w:ascii="Tahoma" w:hAnsi="Tahoma" w:cs="Tahoma"/>
      <w:sz w:val="20"/>
      <w:szCs w:val="20"/>
      <w:lang w:eastAsia="zh-CN"/>
    </w:rPr>
  </w:style>
  <w:style w:type="paragraph" w:styleId="TOC6">
    <w:name w:val="toc 6"/>
    <w:basedOn w:val="Normal"/>
    <w:next w:val="Normal"/>
    <w:uiPriority w:val="39"/>
    <w:rsid w:val="007A7C65"/>
    <w:pPr>
      <w:suppressAutoHyphens/>
      <w:spacing w:before="120"/>
      <w:ind w:left="1000"/>
      <w:jc w:val="both"/>
    </w:pPr>
    <w:rPr>
      <w:rFonts w:ascii="Tahoma" w:hAnsi="Tahoma" w:cs="Tahoma"/>
      <w:sz w:val="20"/>
      <w:szCs w:val="20"/>
      <w:lang w:eastAsia="zh-CN"/>
    </w:rPr>
  </w:style>
  <w:style w:type="paragraph" w:styleId="TOC7">
    <w:name w:val="toc 7"/>
    <w:basedOn w:val="Normal"/>
    <w:next w:val="Normal"/>
    <w:uiPriority w:val="39"/>
    <w:rsid w:val="007A7C65"/>
    <w:pPr>
      <w:suppressAutoHyphens/>
      <w:spacing w:before="120"/>
      <w:ind w:left="1200"/>
      <w:jc w:val="both"/>
    </w:pPr>
    <w:rPr>
      <w:rFonts w:ascii="Tahoma" w:hAnsi="Tahoma" w:cs="Tahoma"/>
      <w:sz w:val="20"/>
      <w:szCs w:val="20"/>
      <w:lang w:eastAsia="zh-CN"/>
    </w:rPr>
  </w:style>
  <w:style w:type="paragraph" w:styleId="TOC8">
    <w:name w:val="toc 8"/>
    <w:basedOn w:val="Normal"/>
    <w:next w:val="Normal"/>
    <w:uiPriority w:val="39"/>
    <w:rsid w:val="007A7C65"/>
    <w:pPr>
      <w:suppressAutoHyphens/>
      <w:spacing w:before="120"/>
      <w:ind w:left="1400"/>
      <w:jc w:val="both"/>
    </w:pPr>
    <w:rPr>
      <w:rFonts w:ascii="Tahoma" w:hAnsi="Tahoma" w:cs="Tahoma"/>
      <w:sz w:val="20"/>
      <w:szCs w:val="20"/>
      <w:lang w:eastAsia="zh-CN"/>
    </w:rPr>
  </w:style>
  <w:style w:type="paragraph" w:styleId="TOC9">
    <w:name w:val="toc 9"/>
    <w:basedOn w:val="Normal"/>
    <w:next w:val="Normal"/>
    <w:uiPriority w:val="39"/>
    <w:rsid w:val="007A7C65"/>
    <w:pPr>
      <w:suppressAutoHyphens/>
      <w:spacing w:before="120"/>
      <w:ind w:left="1600"/>
      <w:jc w:val="both"/>
    </w:pPr>
    <w:rPr>
      <w:rFonts w:ascii="Tahoma" w:hAnsi="Tahoma" w:cs="Tahoma"/>
      <w:sz w:val="20"/>
      <w:szCs w:val="20"/>
      <w:lang w:eastAsia="zh-CN"/>
    </w:rPr>
  </w:style>
  <w:style w:type="paragraph" w:styleId="FootnoteText">
    <w:name w:val="footnote text"/>
    <w:basedOn w:val="Normal"/>
    <w:link w:val="FootnoteTextChar"/>
    <w:uiPriority w:val="99"/>
    <w:rsid w:val="007A7C65"/>
    <w:pPr>
      <w:suppressAutoHyphens/>
      <w:jc w:val="both"/>
    </w:pPr>
    <w:rPr>
      <w:rFonts w:ascii="Arial" w:hAnsi="Arial" w:cs="Arial"/>
      <w:sz w:val="20"/>
      <w:szCs w:val="20"/>
      <w:lang w:eastAsia="zh-CN"/>
    </w:rPr>
  </w:style>
  <w:style w:type="paragraph" w:styleId="Header">
    <w:name w:val="header"/>
    <w:basedOn w:val="Normal"/>
    <w:link w:val="HeaderChar"/>
    <w:uiPriority w:val="99"/>
    <w:rsid w:val="007A7C65"/>
    <w:pPr>
      <w:tabs>
        <w:tab w:val="center" w:pos="4536"/>
        <w:tab w:val="right" w:pos="9072"/>
      </w:tabs>
      <w:suppressAutoHyphens/>
      <w:spacing w:before="120"/>
      <w:jc w:val="both"/>
    </w:pPr>
    <w:rPr>
      <w:rFonts w:ascii="Tahoma" w:hAnsi="Tahoma" w:cs="Tahoma"/>
      <w:sz w:val="20"/>
      <w:szCs w:val="20"/>
      <w:lang w:eastAsia="zh-CN"/>
    </w:rPr>
  </w:style>
  <w:style w:type="paragraph" w:customStyle="1" w:styleId="puce1CarCarCarCarCarCarCar">
    <w:name w:val="puce 1 Car Car Car Car Car Car Car"/>
    <w:basedOn w:val="Normal"/>
    <w:uiPriority w:val="99"/>
    <w:rsid w:val="007A7C65"/>
    <w:pPr>
      <w:tabs>
        <w:tab w:val="left" w:pos="709"/>
        <w:tab w:val="left" w:pos="1003"/>
        <w:tab w:val="left" w:pos="1363"/>
      </w:tabs>
      <w:suppressAutoHyphens/>
      <w:ind w:left="1363" w:hanging="360"/>
    </w:pPr>
    <w:rPr>
      <w:rFonts w:ascii="Tahoma" w:hAnsi="Tahoma" w:cs="Tahoma"/>
      <w:sz w:val="20"/>
      <w:szCs w:val="20"/>
      <w:lang w:eastAsia="zh-CN"/>
    </w:rPr>
  </w:style>
  <w:style w:type="paragraph" w:customStyle="1" w:styleId="Listepuces1">
    <w:name w:val="Liste à puces1"/>
    <w:basedOn w:val="Normal"/>
    <w:uiPriority w:val="99"/>
    <w:rsid w:val="007A7C65"/>
    <w:pPr>
      <w:numPr>
        <w:numId w:val="6"/>
      </w:numPr>
      <w:tabs>
        <w:tab w:val="left" w:pos="720"/>
      </w:tabs>
      <w:suppressAutoHyphens/>
      <w:spacing w:before="120" w:after="120"/>
      <w:ind w:left="714" w:right="204" w:hanging="357"/>
      <w:jc w:val="both"/>
    </w:pPr>
    <w:rPr>
      <w:rFonts w:ascii="Tahoma" w:hAnsi="Tahoma" w:cs="Tahoma"/>
      <w:sz w:val="20"/>
      <w:szCs w:val="20"/>
      <w:lang w:eastAsia="zh-CN"/>
    </w:rPr>
  </w:style>
  <w:style w:type="paragraph" w:customStyle="1" w:styleId="Commentaire1">
    <w:name w:val="Commentaire1"/>
    <w:basedOn w:val="Normal"/>
    <w:next w:val="Normal"/>
    <w:uiPriority w:val="99"/>
    <w:rsid w:val="007A7C65"/>
    <w:pPr>
      <w:suppressAutoHyphens/>
    </w:pPr>
    <w:rPr>
      <w:sz w:val="20"/>
      <w:szCs w:val="20"/>
      <w:lang w:eastAsia="zh-CN"/>
    </w:rPr>
  </w:style>
  <w:style w:type="paragraph" w:styleId="BalloonText">
    <w:name w:val="Balloon Text"/>
    <w:basedOn w:val="Normal"/>
    <w:link w:val="BalloonTextChar"/>
    <w:uiPriority w:val="99"/>
    <w:rsid w:val="007A7C65"/>
    <w:pPr>
      <w:suppressAutoHyphens/>
      <w:spacing w:before="120"/>
      <w:jc w:val="both"/>
    </w:pPr>
    <w:rPr>
      <w:rFonts w:ascii="Tahoma" w:hAnsi="Tahoma" w:cs="Tahoma"/>
      <w:sz w:val="16"/>
      <w:szCs w:val="16"/>
      <w:lang w:eastAsia="zh-CN"/>
    </w:rPr>
  </w:style>
  <w:style w:type="paragraph" w:customStyle="1" w:styleId="retrait1">
    <w:name w:val="retrait 1"/>
    <w:basedOn w:val="Normal"/>
    <w:uiPriority w:val="99"/>
    <w:rsid w:val="007A7C65"/>
    <w:pPr>
      <w:suppressAutoHyphens/>
      <w:spacing w:before="120"/>
      <w:ind w:left="709"/>
      <w:jc w:val="both"/>
    </w:pPr>
    <w:rPr>
      <w:rFonts w:ascii="Tahoma" w:hAnsi="Tahoma" w:cs="Tahoma"/>
      <w:sz w:val="20"/>
      <w:szCs w:val="20"/>
      <w:lang w:eastAsia="zh-CN"/>
    </w:rPr>
  </w:style>
  <w:style w:type="paragraph" w:customStyle="1" w:styleId="puce2">
    <w:name w:val="puce 2"/>
    <w:basedOn w:val="puce1CarCarCarCarCarCarCar"/>
    <w:uiPriority w:val="99"/>
    <w:rsid w:val="00AA4D06"/>
    <w:pPr>
      <w:numPr>
        <w:numId w:val="10"/>
      </w:numPr>
      <w:tabs>
        <w:tab w:val="clear" w:pos="709"/>
        <w:tab w:val="clear" w:pos="1003"/>
        <w:tab w:val="clear" w:pos="1363"/>
      </w:tabs>
      <w:ind w:left="669" w:hanging="357"/>
    </w:pPr>
  </w:style>
  <w:style w:type="paragraph" w:customStyle="1" w:styleId="puce1">
    <w:name w:val="puce 1"/>
    <w:basedOn w:val="Normal"/>
    <w:uiPriority w:val="99"/>
    <w:rsid w:val="00AA4D06"/>
    <w:pPr>
      <w:numPr>
        <w:numId w:val="9"/>
      </w:numPr>
      <w:suppressAutoHyphens/>
      <w:ind w:left="243" w:hanging="218"/>
    </w:pPr>
    <w:rPr>
      <w:rFonts w:ascii="Tahoma" w:hAnsi="Tahoma" w:cs="Tahoma"/>
      <w:sz w:val="20"/>
      <w:szCs w:val="20"/>
      <w:lang w:eastAsia="zh-CN"/>
    </w:rPr>
  </w:style>
  <w:style w:type="paragraph" w:customStyle="1" w:styleId="Standard">
    <w:name w:val="Standard"/>
    <w:uiPriority w:val="99"/>
    <w:rsid w:val="007A7C65"/>
    <w:pPr>
      <w:suppressAutoHyphens/>
      <w:ind w:left="284"/>
      <w:jc w:val="both"/>
    </w:pPr>
    <w:rPr>
      <w:rFonts w:ascii="Arial" w:hAnsi="Arial" w:cs="Arial"/>
      <w:sz w:val="24"/>
      <w:lang w:eastAsia="zh-CN"/>
    </w:rPr>
  </w:style>
  <w:style w:type="paragraph" w:customStyle="1" w:styleId="Paragraphe">
    <w:name w:val="Paragraphe"/>
    <w:basedOn w:val="Normal"/>
    <w:uiPriority w:val="99"/>
    <w:rsid w:val="007A7C65"/>
    <w:pPr>
      <w:suppressAutoHyphens/>
      <w:spacing w:before="120" w:after="120"/>
      <w:jc w:val="both"/>
    </w:pPr>
    <w:rPr>
      <w:rFonts w:ascii="Arial" w:hAnsi="Arial" w:cs="Arial"/>
      <w:sz w:val="22"/>
      <w:szCs w:val="20"/>
      <w:lang w:eastAsia="zh-CN"/>
    </w:rPr>
  </w:style>
  <w:style w:type="paragraph" w:customStyle="1" w:styleId="heading40">
    <w:name w:val="heading 40"/>
    <w:basedOn w:val="Normal"/>
    <w:uiPriority w:val="99"/>
    <w:rsid w:val="007A7C65"/>
    <w:pPr>
      <w:suppressAutoHyphens/>
      <w:spacing w:line="280" w:lineRule="atLeast"/>
      <w:jc w:val="both"/>
    </w:pPr>
    <w:rPr>
      <w:rFonts w:ascii="Arial" w:hAnsi="Arial" w:cs="Arial"/>
      <w:b/>
      <w:color w:val="000000"/>
      <w:sz w:val="22"/>
      <w:szCs w:val="20"/>
      <w:lang w:val="fr-BE" w:eastAsia="zh-CN"/>
    </w:rPr>
  </w:style>
  <w:style w:type="paragraph" w:customStyle="1" w:styleId="Texte">
    <w:name w:val="Texte"/>
    <w:basedOn w:val="Normal"/>
    <w:uiPriority w:val="99"/>
    <w:rsid w:val="007A7C65"/>
    <w:pPr>
      <w:suppressAutoHyphens/>
      <w:jc w:val="both"/>
    </w:pPr>
    <w:rPr>
      <w:sz w:val="22"/>
      <w:szCs w:val="20"/>
      <w:lang w:eastAsia="zh-CN"/>
    </w:rPr>
  </w:style>
  <w:style w:type="paragraph" w:customStyle="1" w:styleId="Listepuces21">
    <w:name w:val="Liste à puces 21"/>
    <w:basedOn w:val="Listepuces1"/>
    <w:uiPriority w:val="99"/>
    <w:rsid w:val="007A7C65"/>
    <w:pPr>
      <w:tabs>
        <w:tab w:val="clear" w:pos="720"/>
      </w:tabs>
      <w:spacing w:before="60" w:after="60"/>
      <w:ind w:left="459"/>
    </w:pPr>
    <w:rPr>
      <w:rFonts w:cs="Arial"/>
    </w:rPr>
  </w:style>
  <w:style w:type="paragraph" w:customStyle="1" w:styleId="Parespac">
    <w:name w:val="Par. espacé"/>
    <w:basedOn w:val="Normal"/>
    <w:uiPriority w:val="99"/>
    <w:rsid w:val="007A7C65"/>
    <w:pPr>
      <w:keepLines/>
      <w:suppressAutoHyphens/>
      <w:spacing w:before="240"/>
      <w:jc w:val="both"/>
    </w:pPr>
    <w:rPr>
      <w:sz w:val="22"/>
      <w:szCs w:val="20"/>
      <w:lang w:eastAsia="zh-CN"/>
    </w:rPr>
  </w:style>
  <w:style w:type="paragraph" w:customStyle="1" w:styleId="PropaleParStandard">
    <w:name w:val="Propale_Par_Standard"/>
    <w:basedOn w:val="Normal"/>
    <w:uiPriority w:val="99"/>
    <w:rsid w:val="007A7C65"/>
    <w:pPr>
      <w:keepLines/>
      <w:suppressAutoHyphens/>
      <w:ind w:left="2835"/>
      <w:jc w:val="both"/>
    </w:pPr>
    <w:rPr>
      <w:sz w:val="22"/>
      <w:szCs w:val="20"/>
      <w:lang w:eastAsia="zh-CN"/>
    </w:rPr>
  </w:style>
  <w:style w:type="paragraph" w:customStyle="1" w:styleId="Parstandard">
    <w:name w:val="Par. standard"/>
    <w:basedOn w:val="Normal"/>
    <w:uiPriority w:val="99"/>
    <w:rsid w:val="007A7C65"/>
    <w:pPr>
      <w:keepLines/>
      <w:suppressAutoHyphens/>
      <w:jc w:val="both"/>
    </w:pPr>
    <w:rPr>
      <w:sz w:val="22"/>
      <w:szCs w:val="20"/>
      <w:lang w:eastAsia="zh-CN"/>
    </w:rPr>
  </w:style>
  <w:style w:type="paragraph" w:customStyle="1" w:styleId="Parli">
    <w:name w:val="Par. lié"/>
    <w:basedOn w:val="Normal"/>
    <w:uiPriority w:val="99"/>
    <w:rsid w:val="007A7C65"/>
    <w:pPr>
      <w:keepNext/>
      <w:keepLines/>
      <w:suppressAutoHyphens/>
      <w:jc w:val="both"/>
    </w:pPr>
    <w:rPr>
      <w:sz w:val="22"/>
      <w:szCs w:val="20"/>
      <w:lang w:eastAsia="zh-CN"/>
    </w:rPr>
  </w:style>
  <w:style w:type="paragraph" w:customStyle="1" w:styleId="StyleListepucesDroite0cmAvant1ptAprs1pt">
    <w:name w:val="Style Liste à puces + Droite :  0 cm Avant : 1 pt Après : 1 pt"/>
    <w:basedOn w:val="Listepuces1"/>
    <w:uiPriority w:val="99"/>
    <w:rsid w:val="007A7C65"/>
    <w:pPr>
      <w:tabs>
        <w:tab w:val="clear" w:pos="720"/>
        <w:tab w:val="left" w:pos="1004"/>
      </w:tabs>
      <w:spacing w:before="20" w:after="20"/>
      <w:ind w:left="1004" w:right="0" w:hanging="360"/>
    </w:pPr>
    <w:rPr>
      <w:bCs/>
    </w:rPr>
  </w:style>
  <w:style w:type="paragraph" w:customStyle="1" w:styleId="L1">
    <w:name w:val="L1"/>
    <w:basedOn w:val="Normal"/>
    <w:uiPriority w:val="99"/>
    <w:rsid w:val="007A7C65"/>
    <w:pPr>
      <w:numPr>
        <w:numId w:val="3"/>
      </w:numPr>
      <w:suppressAutoHyphens/>
      <w:spacing w:after="120"/>
      <w:jc w:val="both"/>
    </w:pPr>
    <w:rPr>
      <w:rFonts w:ascii="Verdana" w:hAnsi="Verdana" w:cs="Verdana"/>
      <w:sz w:val="22"/>
      <w:szCs w:val="20"/>
      <w:lang w:eastAsia="zh-CN"/>
    </w:rPr>
  </w:style>
  <w:style w:type="paragraph" w:customStyle="1" w:styleId="puce1CarCarCarCar">
    <w:name w:val="puce 1 Car Car Car Car"/>
    <w:basedOn w:val="Normal"/>
    <w:uiPriority w:val="99"/>
    <w:rsid w:val="007A7C65"/>
    <w:pPr>
      <w:tabs>
        <w:tab w:val="left" w:pos="709"/>
        <w:tab w:val="left" w:pos="1003"/>
        <w:tab w:val="left" w:pos="1363"/>
      </w:tabs>
      <w:suppressAutoHyphens/>
      <w:ind w:left="1363" w:hanging="360"/>
    </w:pPr>
    <w:rPr>
      <w:rFonts w:ascii="Tahoma" w:hAnsi="Tahoma" w:cs="Tahoma"/>
      <w:sz w:val="20"/>
      <w:szCs w:val="20"/>
      <w:lang w:eastAsia="zh-CN"/>
    </w:rPr>
  </w:style>
  <w:style w:type="paragraph" w:customStyle="1" w:styleId="Normal2">
    <w:name w:val="Normal2"/>
    <w:basedOn w:val="Normal"/>
    <w:uiPriority w:val="99"/>
    <w:rsid w:val="007A7C65"/>
    <w:pPr>
      <w:keepLines/>
      <w:suppressAutoHyphens/>
      <w:spacing w:before="60"/>
      <w:jc w:val="both"/>
    </w:pPr>
    <w:rPr>
      <w:sz w:val="22"/>
      <w:szCs w:val="20"/>
      <w:lang w:eastAsia="zh-CN"/>
    </w:rPr>
  </w:style>
  <w:style w:type="paragraph" w:customStyle="1" w:styleId="puce3">
    <w:name w:val="puce 3"/>
    <w:basedOn w:val="Normal"/>
    <w:uiPriority w:val="99"/>
    <w:rsid w:val="007A7C65"/>
    <w:pPr>
      <w:numPr>
        <w:numId w:val="1"/>
      </w:numPr>
      <w:tabs>
        <w:tab w:val="left" w:pos="567"/>
      </w:tabs>
      <w:suppressAutoHyphens/>
      <w:spacing w:before="20" w:after="40"/>
      <w:ind w:left="2058" w:hanging="357"/>
      <w:jc w:val="both"/>
    </w:pPr>
    <w:rPr>
      <w:rFonts w:ascii="Arial" w:hAnsi="Arial" w:cs="Arial"/>
      <w:sz w:val="22"/>
      <w:szCs w:val="20"/>
      <w:lang w:eastAsia="zh-CN"/>
    </w:rPr>
  </w:style>
  <w:style w:type="paragraph" w:customStyle="1" w:styleId="PropaleParli">
    <w:name w:val="Propale_Par_lié"/>
    <w:basedOn w:val="PropaleParStandard"/>
    <w:uiPriority w:val="99"/>
    <w:rsid w:val="007A7C65"/>
    <w:pPr>
      <w:keepNext/>
    </w:pPr>
  </w:style>
  <w:style w:type="paragraph" w:customStyle="1" w:styleId="Titrefigure">
    <w:name w:val="Titre  figure"/>
    <w:basedOn w:val="Normal"/>
    <w:next w:val="Normal"/>
    <w:uiPriority w:val="99"/>
    <w:rsid w:val="007A7C65"/>
    <w:pPr>
      <w:keepLines/>
      <w:suppressAutoHyphens/>
      <w:spacing w:before="120" w:after="240"/>
      <w:jc w:val="center"/>
    </w:pPr>
    <w:rPr>
      <w:b/>
      <w:sz w:val="22"/>
      <w:szCs w:val="20"/>
      <w:lang w:eastAsia="zh-CN"/>
    </w:rPr>
  </w:style>
  <w:style w:type="paragraph" w:customStyle="1" w:styleId="listesive">
    <w:name w:val="listesive"/>
    <w:basedOn w:val="Normal"/>
    <w:next w:val="Normal"/>
    <w:uiPriority w:val="99"/>
    <w:rsid w:val="007A7C65"/>
    <w:pPr>
      <w:keepLines/>
      <w:numPr>
        <w:numId w:val="5"/>
      </w:numPr>
      <w:tabs>
        <w:tab w:val="left" w:pos="3195"/>
      </w:tabs>
      <w:suppressAutoHyphens/>
      <w:ind w:left="3759" w:hanging="357"/>
      <w:jc w:val="both"/>
    </w:pPr>
    <w:rPr>
      <w:sz w:val="22"/>
      <w:szCs w:val="20"/>
      <w:lang w:eastAsia="zh-CN"/>
    </w:rPr>
  </w:style>
  <w:style w:type="paragraph" w:customStyle="1" w:styleId="Listepuces41">
    <w:name w:val="Liste à puces 41"/>
    <w:basedOn w:val="Normal"/>
    <w:uiPriority w:val="99"/>
    <w:rsid w:val="007A7C65"/>
    <w:pPr>
      <w:tabs>
        <w:tab w:val="left" w:pos="1209"/>
      </w:tabs>
      <w:suppressAutoHyphens/>
      <w:ind w:left="1209" w:hanging="360"/>
    </w:pPr>
    <w:rPr>
      <w:rFonts w:ascii="Arial" w:hAnsi="Arial" w:cs="Arial"/>
      <w:sz w:val="20"/>
      <w:szCs w:val="20"/>
      <w:lang w:eastAsia="zh-CN"/>
    </w:rPr>
  </w:style>
  <w:style w:type="paragraph" w:customStyle="1" w:styleId="WW-Puce1">
    <w:name w:val="WW-Puce 1"/>
    <w:basedOn w:val="Normal"/>
    <w:uiPriority w:val="99"/>
    <w:rsid w:val="007A7C65"/>
    <w:pPr>
      <w:widowControl w:val="0"/>
      <w:tabs>
        <w:tab w:val="left" w:pos="720"/>
      </w:tabs>
      <w:suppressAutoHyphens/>
      <w:jc w:val="both"/>
    </w:pPr>
    <w:rPr>
      <w:rFonts w:ascii="Verdana" w:hAnsi="Verdana" w:cs="Verdana"/>
      <w:sz w:val="22"/>
      <w:szCs w:val="20"/>
      <w:lang w:eastAsia="zh-CN"/>
    </w:rPr>
  </w:style>
  <w:style w:type="paragraph" w:customStyle="1" w:styleId="enum1">
    <w:name w:val="enum 1"/>
    <w:basedOn w:val="Normal"/>
    <w:uiPriority w:val="99"/>
    <w:rsid w:val="007A7C65"/>
    <w:pPr>
      <w:keepLines/>
      <w:tabs>
        <w:tab w:val="left" w:pos="720"/>
      </w:tabs>
      <w:suppressAutoHyphens/>
      <w:spacing w:before="60" w:after="60" w:line="280" w:lineRule="atLeast"/>
      <w:ind w:left="568" w:hanging="284"/>
      <w:jc w:val="both"/>
    </w:pPr>
    <w:rPr>
      <w:rFonts w:ascii="Arial" w:hAnsi="Arial" w:cs="Arial"/>
      <w:sz w:val="20"/>
      <w:szCs w:val="20"/>
      <w:lang w:eastAsia="zh-CN"/>
    </w:rPr>
  </w:style>
  <w:style w:type="paragraph" w:customStyle="1" w:styleId="Schma">
    <w:name w:val="Schéma"/>
    <w:basedOn w:val="Normal"/>
    <w:uiPriority w:val="99"/>
    <w:rsid w:val="007A7C65"/>
    <w:pPr>
      <w:suppressAutoHyphens/>
      <w:spacing w:before="240" w:after="120"/>
      <w:jc w:val="center"/>
    </w:pPr>
    <w:rPr>
      <w:rFonts w:ascii="Verdana" w:hAnsi="Verdana" w:cs="Verdana"/>
      <w:sz w:val="22"/>
      <w:szCs w:val="20"/>
      <w:lang w:eastAsia="zh-CN"/>
    </w:rPr>
  </w:style>
  <w:style w:type="paragraph" w:customStyle="1" w:styleId="StyleAprs6pt">
    <w:name w:val="Style Après : 6 pt"/>
    <w:basedOn w:val="Normal"/>
    <w:uiPriority w:val="99"/>
    <w:rsid w:val="007A7C65"/>
    <w:pPr>
      <w:suppressAutoHyphens/>
      <w:spacing w:line="340" w:lineRule="atLeast"/>
      <w:ind w:left="352"/>
      <w:jc w:val="both"/>
    </w:pPr>
    <w:rPr>
      <w:szCs w:val="20"/>
      <w:lang w:eastAsia="zh-CN"/>
    </w:rPr>
  </w:style>
  <w:style w:type="paragraph" w:customStyle="1" w:styleId="StyleInterlignesimple">
    <w:name w:val="Style Interligne : simple"/>
    <w:basedOn w:val="Normal"/>
    <w:uiPriority w:val="99"/>
    <w:rsid w:val="007A7C65"/>
    <w:pPr>
      <w:suppressAutoHyphens/>
      <w:spacing w:after="120"/>
      <w:ind w:left="352"/>
      <w:jc w:val="both"/>
    </w:pPr>
    <w:rPr>
      <w:szCs w:val="20"/>
      <w:lang w:eastAsia="zh-CN"/>
    </w:rPr>
  </w:style>
  <w:style w:type="paragraph" w:customStyle="1" w:styleId="Teamlog-P2">
    <w:name w:val="Teamlog-P2"/>
    <w:basedOn w:val="Normal"/>
    <w:uiPriority w:val="99"/>
    <w:rsid w:val="007A7C65"/>
    <w:pPr>
      <w:keepNext/>
      <w:suppressAutoHyphens/>
      <w:spacing w:after="240"/>
      <w:ind w:left="851"/>
      <w:jc w:val="both"/>
    </w:pPr>
    <w:rPr>
      <w:lang w:eastAsia="zh-CN"/>
    </w:rPr>
  </w:style>
  <w:style w:type="paragraph" w:styleId="HTMLPreformatted">
    <w:name w:val="HTML Preformatted"/>
    <w:basedOn w:val="Normal"/>
    <w:link w:val="HTMLPreformattedChar"/>
    <w:rsid w:val="007A7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SimSun" w:hAnsi="Courier New" w:cs="Courier New"/>
      <w:sz w:val="20"/>
      <w:szCs w:val="20"/>
      <w:lang w:eastAsia="zh-CN"/>
    </w:rPr>
  </w:style>
  <w:style w:type="paragraph" w:customStyle="1" w:styleId="Tableau11">
    <w:name w:val="Tableau 11"/>
    <w:basedOn w:val="Normal"/>
    <w:uiPriority w:val="99"/>
    <w:rsid w:val="007A7C65"/>
    <w:pPr>
      <w:suppressAutoHyphens/>
      <w:overflowPunct w:val="0"/>
      <w:autoSpaceDE w:val="0"/>
      <w:spacing w:before="60" w:after="60"/>
      <w:jc w:val="both"/>
      <w:textAlignment w:val="baseline"/>
    </w:pPr>
    <w:rPr>
      <w:rFonts w:ascii="Comic Sans MS" w:hAnsi="Comic Sans MS" w:cs="Comic Sans MS"/>
      <w:sz w:val="20"/>
      <w:szCs w:val="20"/>
      <w:lang w:eastAsia="zh-CN"/>
    </w:rPr>
  </w:style>
  <w:style w:type="paragraph" w:customStyle="1" w:styleId="HTFragment">
    <w:name w:val="HT Fragment"/>
    <w:basedOn w:val="Normal"/>
    <w:uiPriority w:val="99"/>
    <w:rsid w:val="007A7C65"/>
    <w:pPr>
      <w:suppressAutoHyphens/>
      <w:overflowPunct w:val="0"/>
      <w:autoSpaceDE w:val="0"/>
      <w:spacing w:before="60" w:after="60"/>
      <w:ind w:left="2325"/>
      <w:jc w:val="both"/>
      <w:textAlignment w:val="baseline"/>
    </w:pPr>
    <w:rPr>
      <w:rFonts w:ascii="Comic Sans MS" w:hAnsi="Comic Sans MS" w:cs="Comic Sans MS"/>
      <w:sz w:val="20"/>
      <w:szCs w:val="20"/>
      <w:lang w:eastAsia="zh-CN"/>
    </w:rPr>
  </w:style>
  <w:style w:type="paragraph" w:customStyle="1" w:styleId="TitreModulemipage">
    <w:name w:val="TitreModule mi page"/>
    <w:basedOn w:val="Normal"/>
    <w:next w:val="HTFragment"/>
    <w:uiPriority w:val="99"/>
    <w:rsid w:val="007A7C65"/>
    <w:pPr>
      <w:pBdr>
        <w:top w:val="single" w:sz="18" w:space="20" w:color="000000"/>
        <w:left w:val="none" w:sz="0" w:space="0" w:color="000000"/>
        <w:bottom w:val="none" w:sz="0" w:space="0" w:color="000000"/>
        <w:right w:val="none" w:sz="0" w:space="0" w:color="000000"/>
      </w:pBdr>
      <w:suppressAutoHyphens/>
      <w:overflowPunct w:val="0"/>
      <w:autoSpaceDE w:val="0"/>
      <w:spacing w:before="1080" w:after="480"/>
      <w:jc w:val="both"/>
      <w:textAlignment w:val="baseline"/>
    </w:pPr>
    <w:rPr>
      <w:rFonts w:ascii="Comic Sans MS" w:hAnsi="Comic Sans MS" w:cs="Comic Sans MS"/>
      <w:b/>
      <w:bCs/>
      <w:sz w:val="32"/>
      <w:szCs w:val="32"/>
      <w:lang w:eastAsia="zh-CN"/>
    </w:rPr>
  </w:style>
  <w:style w:type="paragraph" w:customStyle="1" w:styleId="Fragment">
    <w:name w:val="Fragment"/>
    <w:basedOn w:val="Normal"/>
    <w:uiPriority w:val="99"/>
    <w:rsid w:val="007A7C65"/>
    <w:pPr>
      <w:suppressAutoHyphens/>
      <w:overflowPunct w:val="0"/>
      <w:autoSpaceDE w:val="0"/>
      <w:spacing w:before="60" w:after="60"/>
      <w:jc w:val="both"/>
      <w:textAlignment w:val="baseline"/>
    </w:pPr>
    <w:rPr>
      <w:rFonts w:ascii="Comic Sans MS" w:hAnsi="Comic Sans MS" w:cs="Comic Sans MS"/>
      <w:sz w:val="20"/>
      <w:szCs w:val="20"/>
      <w:lang w:eastAsia="zh-CN"/>
    </w:rPr>
  </w:style>
  <w:style w:type="paragraph" w:customStyle="1" w:styleId="SousEtiquette">
    <w:name w:val="SousEtiquette"/>
    <w:basedOn w:val="Normal"/>
    <w:uiPriority w:val="99"/>
    <w:rsid w:val="007A7C65"/>
    <w:pPr>
      <w:suppressAutoHyphens/>
      <w:overflowPunct w:val="0"/>
      <w:autoSpaceDE w:val="0"/>
      <w:spacing w:before="60" w:after="60"/>
      <w:jc w:val="right"/>
      <w:textAlignment w:val="baseline"/>
    </w:pPr>
    <w:rPr>
      <w:rFonts w:ascii="Comic Sans MS" w:hAnsi="Comic Sans MS" w:cs="Comic Sans MS"/>
      <w:b/>
      <w:bCs/>
      <w:i/>
      <w:iCs/>
      <w:sz w:val="22"/>
      <w:szCs w:val="22"/>
      <w:lang w:eastAsia="zh-CN"/>
    </w:rPr>
  </w:style>
  <w:style w:type="paragraph" w:customStyle="1" w:styleId="Liste1">
    <w:name w:val="Liste1"/>
    <w:basedOn w:val="Normal"/>
    <w:uiPriority w:val="99"/>
    <w:rsid w:val="007A7C65"/>
    <w:pPr>
      <w:numPr>
        <w:numId w:val="7"/>
      </w:numPr>
      <w:tabs>
        <w:tab w:val="left" w:pos="360"/>
      </w:tabs>
      <w:suppressAutoHyphens/>
      <w:overflowPunct w:val="0"/>
      <w:autoSpaceDE w:val="0"/>
      <w:ind w:left="360" w:hanging="360"/>
      <w:jc w:val="both"/>
      <w:textAlignment w:val="baseline"/>
    </w:pPr>
    <w:rPr>
      <w:rFonts w:ascii="Comic Sans MS" w:hAnsi="Comic Sans MS" w:cs="Comic Sans MS"/>
      <w:sz w:val="20"/>
      <w:szCs w:val="20"/>
      <w:lang w:eastAsia="zh-CN"/>
    </w:rPr>
  </w:style>
  <w:style w:type="paragraph" w:customStyle="1" w:styleId="Titre31">
    <w:name w:val="Titre 31"/>
    <w:basedOn w:val="Normal"/>
    <w:next w:val="Normal"/>
    <w:uiPriority w:val="99"/>
    <w:rsid w:val="007A7C65"/>
    <w:pPr>
      <w:keepNext/>
      <w:numPr>
        <w:numId w:val="2"/>
      </w:numPr>
      <w:suppressAutoHyphens/>
      <w:spacing w:before="240" w:after="120" w:line="360" w:lineRule="auto"/>
      <w:jc w:val="both"/>
    </w:pPr>
    <w:rPr>
      <w:rFonts w:ascii="Book Antiqua" w:hAnsi="Book Antiqua" w:cs="Book Antiqua"/>
      <w:bCs/>
      <w:sz w:val="22"/>
      <w:szCs w:val="20"/>
      <w:lang w:eastAsia="zh-CN"/>
    </w:rPr>
  </w:style>
  <w:style w:type="paragraph" w:styleId="ListParagraph">
    <w:name w:val="List Paragraph"/>
    <w:basedOn w:val="Normal"/>
    <w:uiPriority w:val="34"/>
    <w:qFormat/>
    <w:rsid w:val="007A7C65"/>
    <w:pPr>
      <w:suppressAutoHyphens/>
      <w:spacing w:before="120"/>
      <w:ind w:left="708"/>
      <w:jc w:val="both"/>
    </w:pPr>
    <w:rPr>
      <w:rFonts w:ascii="Tahoma" w:hAnsi="Tahoma" w:cs="Tahoma"/>
      <w:sz w:val="20"/>
      <w:szCs w:val="20"/>
      <w:lang w:eastAsia="zh-CN"/>
    </w:rPr>
  </w:style>
  <w:style w:type="paragraph" w:customStyle="1" w:styleId="Car">
    <w:name w:val="Car"/>
    <w:basedOn w:val="Normal"/>
    <w:uiPriority w:val="99"/>
    <w:rsid w:val="007A7C65"/>
    <w:pPr>
      <w:suppressAutoHyphens/>
      <w:spacing w:after="160" w:line="240" w:lineRule="exact"/>
    </w:pPr>
    <w:rPr>
      <w:rFonts w:ascii="Verdana" w:hAnsi="Verdana" w:cs="Verdana"/>
      <w:sz w:val="20"/>
      <w:szCs w:val="20"/>
      <w:lang w:val="en-US" w:eastAsia="zh-CN"/>
    </w:rPr>
  </w:style>
  <w:style w:type="paragraph" w:customStyle="1" w:styleId="Listeenretrait">
    <w:name w:val="Liste en retrait"/>
    <w:uiPriority w:val="99"/>
    <w:rsid w:val="007A7C65"/>
    <w:pPr>
      <w:numPr>
        <w:numId w:val="4"/>
      </w:numPr>
      <w:tabs>
        <w:tab w:val="clear" w:pos="357"/>
        <w:tab w:val="left" w:pos="360"/>
        <w:tab w:val="left" w:pos="567"/>
        <w:tab w:val="left" w:pos="851"/>
      </w:tabs>
      <w:suppressAutoHyphens/>
      <w:ind w:left="360" w:hanging="360"/>
    </w:pPr>
    <w:rPr>
      <w:rFonts w:ascii="Arial Narrow" w:hAnsi="Arial Narrow" w:cs="Arial Narrow"/>
      <w:sz w:val="22"/>
      <w:lang w:eastAsia="zh-CN"/>
    </w:rPr>
  </w:style>
  <w:style w:type="paragraph" w:customStyle="1" w:styleId="Contenudetableau">
    <w:name w:val="Contenu de tableau"/>
    <w:basedOn w:val="Normal"/>
    <w:uiPriority w:val="99"/>
    <w:rsid w:val="007A7C65"/>
    <w:pPr>
      <w:suppressLineNumbers/>
      <w:suppressAutoHyphens/>
      <w:spacing w:before="120"/>
      <w:jc w:val="both"/>
    </w:pPr>
    <w:rPr>
      <w:rFonts w:ascii="Tahoma" w:hAnsi="Tahoma" w:cs="Tahoma"/>
      <w:sz w:val="20"/>
      <w:szCs w:val="20"/>
      <w:lang w:eastAsia="zh-CN"/>
    </w:rPr>
  </w:style>
  <w:style w:type="paragraph" w:customStyle="1" w:styleId="Titredetableau">
    <w:name w:val="Titre de tableau"/>
    <w:basedOn w:val="Contenudetableau"/>
    <w:uiPriority w:val="99"/>
    <w:rsid w:val="007A7C65"/>
    <w:pPr>
      <w:jc w:val="center"/>
    </w:pPr>
    <w:rPr>
      <w:b/>
      <w:bCs/>
    </w:rPr>
  </w:style>
  <w:style w:type="paragraph" w:customStyle="1" w:styleId="Contenudecadre">
    <w:name w:val="Contenu de cadre"/>
    <w:basedOn w:val="Normal"/>
    <w:uiPriority w:val="99"/>
    <w:rsid w:val="007A7C65"/>
    <w:pPr>
      <w:suppressAutoHyphens/>
      <w:spacing w:before="120"/>
      <w:jc w:val="both"/>
    </w:pPr>
    <w:rPr>
      <w:rFonts w:ascii="Tahoma" w:hAnsi="Tahoma" w:cs="Tahoma"/>
      <w:sz w:val="20"/>
      <w:szCs w:val="20"/>
      <w:lang w:eastAsia="zh-CN"/>
    </w:rPr>
  </w:style>
  <w:style w:type="paragraph" w:customStyle="1" w:styleId="Quotations">
    <w:name w:val="Quotations"/>
    <w:basedOn w:val="Normal"/>
    <w:uiPriority w:val="99"/>
    <w:rsid w:val="007A7C65"/>
    <w:pPr>
      <w:suppressAutoHyphens/>
      <w:spacing w:before="120" w:after="283"/>
      <w:ind w:left="567" w:right="567"/>
      <w:jc w:val="both"/>
    </w:pPr>
    <w:rPr>
      <w:rFonts w:ascii="Tahoma" w:hAnsi="Tahoma" w:cs="Tahoma"/>
      <w:sz w:val="20"/>
      <w:szCs w:val="20"/>
      <w:lang w:eastAsia="zh-CN"/>
    </w:rPr>
  </w:style>
  <w:style w:type="paragraph" w:styleId="Title">
    <w:name w:val="Title"/>
    <w:basedOn w:val="Titre1"/>
    <w:next w:val="BodyText"/>
    <w:link w:val="TitleChar"/>
    <w:qFormat/>
    <w:rsid w:val="007A7C65"/>
    <w:rPr>
      <w:bCs/>
      <w:sz w:val="56"/>
      <w:szCs w:val="56"/>
    </w:rPr>
  </w:style>
  <w:style w:type="paragraph" w:styleId="Subtitle">
    <w:name w:val="Subtitle"/>
    <w:basedOn w:val="Titre1"/>
    <w:next w:val="BodyText"/>
    <w:link w:val="SubtitleChar"/>
    <w:uiPriority w:val="11"/>
    <w:qFormat/>
    <w:rsid w:val="007A7C65"/>
    <w:pPr>
      <w:spacing w:before="60" w:after="120"/>
    </w:pPr>
    <w:rPr>
      <w:sz w:val="36"/>
      <w:szCs w:val="36"/>
    </w:rPr>
  </w:style>
  <w:style w:type="paragraph" w:customStyle="1" w:styleId="Default">
    <w:name w:val="Default"/>
    <w:uiPriority w:val="99"/>
    <w:rsid w:val="007A7C65"/>
    <w:pPr>
      <w:widowControl w:val="0"/>
      <w:suppressAutoHyphens/>
    </w:pPr>
    <w:rPr>
      <w:rFonts w:ascii="Arial" w:eastAsia="SimSun" w:hAnsi="Arial" w:cs="Lucida Sans"/>
      <w:color w:val="000000"/>
      <w:sz w:val="24"/>
      <w:szCs w:val="24"/>
      <w:lang w:eastAsia="zh-CN" w:bidi="hi-IN"/>
    </w:rPr>
  </w:style>
  <w:style w:type="table" w:styleId="TableGrid">
    <w:name w:val="Table Grid"/>
    <w:basedOn w:val="TableNormal"/>
    <w:uiPriority w:val="59"/>
    <w:rsid w:val="006207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auGrille1Clair-Accentuation11">
    <w:name w:val="Tableau Grille 1 Clair - Accentuation 11"/>
    <w:basedOn w:val="TableNormal"/>
    <w:uiPriority w:val="46"/>
    <w:rsid w:val="00E23FF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Normal"/>
    <w:uiPriority w:val="46"/>
    <w:rsid w:val="00E23FF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ausimple11">
    <w:name w:val="Tableau simple 11"/>
    <w:basedOn w:val="TableNormal"/>
    <w:uiPriority w:val="41"/>
    <w:rsid w:val="00E23F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lledetableauclaire1">
    <w:name w:val="Grille de tableau claire1"/>
    <w:basedOn w:val="TableNormal"/>
    <w:uiPriority w:val="40"/>
    <w:rsid w:val="00E23F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258BC"/>
    <w:rPr>
      <w:sz w:val="16"/>
      <w:szCs w:val="16"/>
    </w:rPr>
  </w:style>
  <w:style w:type="paragraph" w:styleId="CommentText">
    <w:name w:val="annotation text"/>
    <w:basedOn w:val="Normal"/>
    <w:link w:val="CommentTextChar"/>
    <w:uiPriority w:val="99"/>
    <w:semiHidden/>
    <w:unhideWhenUsed/>
    <w:rsid w:val="006258BC"/>
    <w:pPr>
      <w:suppressAutoHyphens/>
      <w:spacing w:before="120"/>
      <w:jc w:val="both"/>
    </w:pPr>
    <w:rPr>
      <w:rFonts w:ascii="Tahoma" w:hAnsi="Tahoma" w:cs="Tahoma"/>
      <w:sz w:val="20"/>
      <w:szCs w:val="20"/>
      <w:lang w:eastAsia="zh-CN"/>
    </w:rPr>
  </w:style>
  <w:style w:type="character" w:customStyle="1" w:styleId="CommentTextChar">
    <w:name w:val="Comment Text Char"/>
    <w:basedOn w:val="DefaultParagraphFont"/>
    <w:link w:val="CommentText"/>
    <w:uiPriority w:val="99"/>
    <w:semiHidden/>
    <w:rsid w:val="006258BC"/>
    <w:rPr>
      <w:rFonts w:ascii="Tahoma" w:hAnsi="Tahoma" w:cs="Tahoma"/>
      <w:lang w:eastAsia="zh-CN"/>
    </w:rPr>
  </w:style>
  <w:style w:type="paragraph" w:styleId="CommentSubject">
    <w:name w:val="annotation subject"/>
    <w:basedOn w:val="CommentText"/>
    <w:next w:val="CommentText"/>
    <w:link w:val="CommentSubjectChar"/>
    <w:uiPriority w:val="99"/>
    <w:semiHidden/>
    <w:unhideWhenUsed/>
    <w:rsid w:val="006258BC"/>
    <w:rPr>
      <w:b/>
      <w:bCs/>
    </w:rPr>
  </w:style>
  <w:style w:type="character" w:customStyle="1" w:styleId="CommentSubjectChar">
    <w:name w:val="Comment Subject Char"/>
    <w:basedOn w:val="CommentTextChar"/>
    <w:link w:val="CommentSubject"/>
    <w:uiPriority w:val="99"/>
    <w:semiHidden/>
    <w:rsid w:val="006258BC"/>
    <w:rPr>
      <w:rFonts w:ascii="Tahoma" w:hAnsi="Tahoma" w:cs="Tahoma"/>
      <w:b/>
      <w:bCs/>
      <w:lang w:eastAsia="zh-CN"/>
    </w:rPr>
  </w:style>
  <w:style w:type="paragraph" w:styleId="Revision">
    <w:name w:val="Revision"/>
    <w:hidden/>
    <w:uiPriority w:val="99"/>
    <w:semiHidden/>
    <w:rsid w:val="00CB3C93"/>
    <w:rPr>
      <w:rFonts w:ascii="Tahoma" w:hAnsi="Tahoma" w:cs="Tahoma"/>
      <w:lang w:eastAsia="zh-CN"/>
    </w:rPr>
  </w:style>
  <w:style w:type="paragraph" w:styleId="DocumentMap">
    <w:name w:val="Document Map"/>
    <w:basedOn w:val="Normal"/>
    <w:link w:val="DocumentMapChar"/>
    <w:uiPriority w:val="99"/>
    <w:semiHidden/>
    <w:unhideWhenUsed/>
    <w:rsid w:val="003B1E07"/>
    <w:pPr>
      <w:suppressAutoHyphens/>
      <w:jc w:val="both"/>
    </w:pPr>
    <w:rPr>
      <w:rFonts w:ascii="Tahoma" w:hAnsi="Tahoma" w:cs="Tahoma"/>
      <w:sz w:val="16"/>
      <w:szCs w:val="16"/>
      <w:lang w:eastAsia="zh-CN"/>
    </w:rPr>
  </w:style>
  <w:style w:type="character" w:customStyle="1" w:styleId="DocumentMapChar">
    <w:name w:val="Document Map Char"/>
    <w:basedOn w:val="DefaultParagraphFont"/>
    <w:link w:val="DocumentMap"/>
    <w:uiPriority w:val="99"/>
    <w:semiHidden/>
    <w:rsid w:val="003B1E07"/>
    <w:rPr>
      <w:rFonts w:ascii="Tahoma" w:hAnsi="Tahoma" w:cs="Tahoma"/>
      <w:sz w:val="16"/>
      <w:szCs w:val="16"/>
      <w:lang w:eastAsia="zh-CN"/>
    </w:rPr>
  </w:style>
  <w:style w:type="paragraph" w:styleId="ListBullet">
    <w:name w:val="List Bullet"/>
    <w:basedOn w:val="Normal"/>
    <w:uiPriority w:val="99"/>
    <w:unhideWhenUsed/>
    <w:rsid w:val="00323003"/>
    <w:pPr>
      <w:numPr>
        <w:numId w:val="8"/>
      </w:numPr>
      <w:tabs>
        <w:tab w:val="clear" w:pos="360"/>
        <w:tab w:val="num" w:pos="284"/>
      </w:tabs>
      <w:suppressAutoHyphens/>
      <w:spacing w:before="120"/>
      <w:ind w:left="284" w:right="-142" w:hanging="284"/>
      <w:jc w:val="both"/>
    </w:pPr>
    <w:rPr>
      <w:rFonts w:ascii="Tahoma" w:hAnsi="Tahoma" w:cs="Tahoma"/>
      <w:sz w:val="20"/>
      <w:szCs w:val="20"/>
      <w:lang w:eastAsia="zh-CN"/>
    </w:rPr>
  </w:style>
  <w:style w:type="character" w:customStyle="1" w:styleId="BodyTextChar">
    <w:name w:val="Body Text Char"/>
    <w:basedOn w:val="DefaultParagraphFont"/>
    <w:link w:val="BodyText"/>
    <w:uiPriority w:val="99"/>
    <w:rsid w:val="00AA4D06"/>
    <w:rPr>
      <w:rFonts w:ascii="Tahoma" w:hAnsi="Tahoma" w:cs="Tahoma"/>
      <w:i/>
      <w:iCs/>
      <w:lang w:eastAsia="zh-CN"/>
    </w:rPr>
  </w:style>
  <w:style w:type="paragraph" w:styleId="ListBullet2">
    <w:name w:val="List Bullet 2"/>
    <w:basedOn w:val="Normal"/>
    <w:uiPriority w:val="99"/>
    <w:unhideWhenUsed/>
    <w:rsid w:val="00882BD1"/>
    <w:pPr>
      <w:numPr>
        <w:numId w:val="12"/>
      </w:numPr>
      <w:tabs>
        <w:tab w:val="left" w:pos="567"/>
      </w:tabs>
      <w:suppressAutoHyphens/>
      <w:spacing w:before="60"/>
      <w:ind w:left="567" w:hanging="284"/>
      <w:jc w:val="both"/>
    </w:pPr>
    <w:rPr>
      <w:rFonts w:ascii="Tahoma" w:hAnsi="Tahoma" w:cs="Tahoma"/>
      <w:sz w:val="20"/>
      <w:szCs w:val="20"/>
      <w:lang w:eastAsia="zh-CN"/>
    </w:rPr>
  </w:style>
  <w:style w:type="paragraph" w:styleId="ListBullet3">
    <w:name w:val="List Bullet 3"/>
    <w:basedOn w:val="Normal"/>
    <w:uiPriority w:val="99"/>
    <w:unhideWhenUsed/>
    <w:rsid w:val="006350EB"/>
    <w:pPr>
      <w:numPr>
        <w:numId w:val="11"/>
      </w:numPr>
      <w:suppressAutoHyphens/>
      <w:spacing w:before="120"/>
      <w:ind w:left="993" w:hanging="284"/>
      <w:contextualSpacing/>
      <w:jc w:val="both"/>
    </w:pPr>
    <w:rPr>
      <w:rFonts w:ascii="Tahoma" w:hAnsi="Tahoma" w:cs="Tahoma"/>
      <w:sz w:val="20"/>
      <w:szCs w:val="20"/>
      <w:lang w:eastAsia="zh-CN"/>
    </w:rPr>
  </w:style>
  <w:style w:type="character" w:customStyle="1" w:styleId="Heading2Char">
    <w:name w:val="Heading 2 Char"/>
    <w:aliases w:val="T2 Char,TITRE A DEUX CHIFFRES Char,TITRE A DEUX CHIFFRES1 Char,TITRE A DEUX CHIFFRES2 Char,TITRE A DEUX CHIFFRES3 Char,TITRE A DEUX CHIFFRES4 Char,TITRE A DEUX CHIFFRES5 Char,TITRE A DEUX CHIFFRES6 Char,TITRE A DEUX CHIFFRES7 Char,2 Char"/>
    <w:basedOn w:val="DefaultParagraphFont"/>
    <w:link w:val="Heading2"/>
    <w:rsid w:val="002D46A2"/>
    <w:rPr>
      <w:rFonts w:ascii="Tahoma" w:hAnsi="Tahoma" w:cs="Tahoma"/>
      <w:b/>
      <w:smallCaps/>
      <w:color w:val="000080"/>
      <w:sz w:val="28"/>
      <w:lang w:eastAsia="zh-CN"/>
    </w:rPr>
  </w:style>
  <w:style w:type="character" w:customStyle="1" w:styleId="Mentionnonrsolue1">
    <w:name w:val="Mention non résolue1"/>
    <w:basedOn w:val="DefaultParagraphFont"/>
    <w:uiPriority w:val="99"/>
    <w:semiHidden/>
    <w:unhideWhenUsed/>
    <w:rsid w:val="00052BF5"/>
    <w:rPr>
      <w:color w:val="605E5C"/>
      <w:shd w:val="clear" w:color="auto" w:fill="E1DFDD"/>
    </w:rPr>
  </w:style>
  <w:style w:type="paragraph" w:customStyle="1" w:styleId="auto-cursor-target">
    <w:name w:val="auto-cursor-target"/>
    <w:basedOn w:val="Normal"/>
    <w:uiPriority w:val="99"/>
    <w:rsid w:val="0072726A"/>
    <w:pPr>
      <w:spacing w:before="100" w:beforeAutospacing="1" w:after="100" w:afterAutospacing="1"/>
    </w:pPr>
  </w:style>
  <w:style w:type="paragraph" w:styleId="NormalWeb">
    <w:name w:val="Normal (Web)"/>
    <w:basedOn w:val="Normal"/>
    <w:uiPriority w:val="99"/>
    <w:semiHidden/>
    <w:unhideWhenUsed/>
    <w:rsid w:val="0072726A"/>
    <w:pPr>
      <w:spacing w:before="100" w:beforeAutospacing="1" w:after="100" w:afterAutospacing="1"/>
    </w:pPr>
  </w:style>
  <w:style w:type="character" w:customStyle="1" w:styleId="SubtitleChar">
    <w:name w:val="Subtitle Char"/>
    <w:basedOn w:val="DefaultParagraphFont"/>
    <w:link w:val="Subtitle"/>
    <w:uiPriority w:val="11"/>
    <w:rsid w:val="008C55CA"/>
    <w:rPr>
      <w:b/>
      <w:sz w:val="36"/>
      <w:szCs w:val="36"/>
      <w:lang w:val="en-GB" w:eastAsia="zh-CN"/>
    </w:rPr>
  </w:style>
  <w:style w:type="paragraph" w:styleId="TOCHeading">
    <w:name w:val="TOC Heading"/>
    <w:basedOn w:val="Heading1"/>
    <w:next w:val="Normal"/>
    <w:uiPriority w:val="39"/>
    <w:unhideWhenUsed/>
    <w:qFormat/>
    <w:rsid w:val="006A27C6"/>
    <w:pPr>
      <w:keepLines/>
      <w:pageBreakBefore w:val="0"/>
      <w:numPr>
        <w:numId w:val="0"/>
      </w:numPr>
      <w:pBdr>
        <w:top w:val="none" w:sz="0" w:space="0" w:color="auto"/>
        <w:left w:val="none" w:sz="0" w:space="0" w:color="auto"/>
        <w:bottom w:val="none" w:sz="0" w:space="0" w:color="auto"/>
        <w:right w:val="none" w:sz="0" w:space="0" w:color="auto"/>
      </w:pBdr>
      <w:tabs>
        <w:tab w:val="clear" w:pos="709"/>
      </w:tabs>
      <w:spacing w:before="240" w:after="0"/>
      <w:ind w:right="0"/>
      <w:outlineLvl w:val="9"/>
    </w:pPr>
    <w:rPr>
      <w:rFonts w:asciiTheme="majorHAnsi" w:eastAsiaTheme="majorEastAsia" w:hAnsiTheme="majorHAnsi" w:cstheme="majorBidi"/>
      <w:b w:val="0"/>
      <w:smallCaps w:val="0"/>
      <w:color w:val="2F5496" w:themeColor="accent1" w:themeShade="BF"/>
      <w:kern w:val="0"/>
      <w:sz w:val="32"/>
      <w:szCs w:val="32"/>
    </w:rPr>
  </w:style>
  <w:style w:type="character" w:styleId="HTMLCode">
    <w:name w:val="HTML Code"/>
    <w:basedOn w:val="DefaultParagraphFont"/>
    <w:uiPriority w:val="99"/>
    <w:semiHidden/>
    <w:unhideWhenUsed/>
    <w:rsid w:val="006A27C6"/>
    <w:rPr>
      <w:rFonts w:ascii="Courier New" w:eastAsia="Times New Roman" w:hAnsi="Courier New" w:cs="Courier New"/>
      <w:sz w:val="20"/>
      <w:szCs w:val="20"/>
    </w:rPr>
  </w:style>
  <w:style w:type="character" w:customStyle="1" w:styleId="Mentionnonrsolue2">
    <w:name w:val="Mention non résolue2"/>
    <w:basedOn w:val="DefaultParagraphFont"/>
    <w:uiPriority w:val="99"/>
    <w:semiHidden/>
    <w:unhideWhenUsed/>
    <w:rsid w:val="007F2D78"/>
    <w:rPr>
      <w:color w:val="605E5C"/>
      <w:shd w:val="clear" w:color="auto" w:fill="E1DFDD"/>
    </w:rPr>
  </w:style>
  <w:style w:type="character" w:customStyle="1" w:styleId="Mentionnonrsolue3">
    <w:name w:val="Mention non résolue3"/>
    <w:basedOn w:val="DefaultParagraphFont"/>
    <w:uiPriority w:val="99"/>
    <w:semiHidden/>
    <w:unhideWhenUsed/>
    <w:rsid w:val="00B20174"/>
    <w:rPr>
      <w:color w:val="605E5C"/>
      <w:shd w:val="clear" w:color="auto" w:fill="E1DFDD"/>
    </w:rPr>
  </w:style>
  <w:style w:type="character" w:customStyle="1" w:styleId="Mentionnonrsolue4">
    <w:name w:val="Mention non résolue4"/>
    <w:basedOn w:val="DefaultParagraphFont"/>
    <w:uiPriority w:val="99"/>
    <w:semiHidden/>
    <w:unhideWhenUsed/>
    <w:rsid w:val="00FD70AA"/>
    <w:rPr>
      <w:color w:val="605E5C"/>
      <w:shd w:val="clear" w:color="auto" w:fill="E1DFDD"/>
    </w:rPr>
  </w:style>
  <w:style w:type="character" w:customStyle="1" w:styleId="Mentionnonrsolue5">
    <w:name w:val="Mention non résolue5"/>
    <w:basedOn w:val="DefaultParagraphFont"/>
    <w:uiPriority w:val="99"/>
    <w:semiHidden/>
    <w:unhideWhenUsed/>
    <w:rsid w:val="00387D6B"/>
    <w:rPr>
      <w:color w:val="605E5C"/>
      <w:shd w:val="clear" w:color="auto" w:fill="E1DFDD"/>
    </w:rPr>
  </w:style>
  <w:style w:type="character" w:styleId="FootnoteReference">
    <w:name w:val="footnote reference"/>
    <w:basedOn w:val="DefaultParagraphFont"/>
    <w:uiPriority w:val="99"/>
    <w:semiHidden/>
    <w:unhideWhenUsed/>
    <w:rsid w:val="00E94775"/>
    <w:rPr>
      <w:vertAlign w:val="superscript"/>
    </w:rPr>
  </w:style>
  <w:style w:type="character" w:styleId="UnresolvedMention">
    <w:name w:val="Unresolved Mention"/>
    <w:basedOn w:val="DefaultParagraphFont"/>
    <w:uiPriority w:val="99"/>
    <w:semiHidden/>
    <w:unhideWhenUsed/>
    <w:rsid w:val="0097471F"/>
    <w:rPr>
      <w:color w:val="605E5C"/>
      <w:shd w:val="clear" w:color="auto" w:fill="E1DFDD"/>
    </w:rPr>
  </w:style>
  <w:style w:type="character" w:customStyle="1" w:styleId="Heading1Char">
    <w:name w:val="Heading 1 Char"/>
    <w:aliases w:val="Titre 1 Car1 Char,Titre 1 Car Car Char,Titre 1 Car1 Car Car Char,Titre 1 Car Car Car Car Char,T1 Car Car Car Car Char,TITRE CHAPITRE Car Car Car Car Char,TITRE CHAPITRE1 Car Car Car Car Char,TITRE CHAPITRE2 Car Car Car Car Char"/>
    <w:basedOn w:val="DefaultParagraphFont"/>
    <w:link w:val="Heading1"/>
    <w:rsid w:val="00134E5B"/>
    <w:rPr>
      <w:rFonts w:ascii="Tahoma" w:hAnsi="Tahoma" w:cs="Tahoma"/>
      <w:b/>
      <w:smallCaps/>
      <w:color w:val="000080"/>
      <w:kern w:val="1"/>
      <w:sz w:val="36"/>
      <w:lang w:eastAsia="zh-CN"/>
    </w:rPr>
  </w:style>
  <w:style w:type="character" w:customStyle="1" w:styleId="Heading3Char">
    <w:name w:val="Heading 3 Char"/>
    <w:aliases w:val="T3 Char,TITRE A TROIS CHIFFRES Char,TITRE A TROIS CHIFFRES1 Char,TITRE A TROIS CHIFFRES2 Char,TITRE A TROIS CHIFFRES3 Char,TITRE A TROIS CHIFFRES4 Char,TITRE A TROIS CHIFFRES5 Char,TITRE A TROIS CHIFFRES6 Char,TITRE A TROIS CHIFFRES7 Char"/>
    <w:basedOn w:val="DefaultParagraphFont"/>
    <w:link w:val="Heading3"/>
    <w:rsid w:val="00134E5B"/>
    <w:rPr>
      <w:rFonts w:ascii="Tahoma" w:hAnsi="Tahoma" w:cs="Tahoma"/>
      <w:b/>
      <w:color w:val="000080"/>
      <w:sz w:val="24"/>
      <w:lang w:eastAsia="zh-CN"/>
    </w:rPr>
  </w:style>
  <w:style w:type="character" w:customStyle="1" w:styleId="Heading4Char">
    <w:name w:val="Heading 4 Char"/>
    <w:aliases w:val="T4 Char,TITRE A QUATRE CHIFFRES Char,TITRE A QUATRE CHIFFRES1 Char,TITRE A QUATRE CHIFFRES2 Char,TITRE A QUATRE CHIFFRES3 Char,TITRE A QUATRE CHIFFRES4 Char,TITRE A QUATRE CHIFFRES5 Char,TITRE A QUATRE CHIFFRES6 Char,4 Char,H Char"/>
    <w:basedOn w:val="DefaultParagraphFont"/>
    <w:link w:val="Heading4"/>
    <w:rsid w:val="00134E5B"/>
    <w:rPr>
      <w:rFonts w:ascii="Tahoma" w:hAnsi="Tahoma" w:cs="Tahoma"/>
      <w:b/>
      <w:color w:val="000080"/>
      <w:sz w:val="24"/>
      <w:u w:val="single"/>
      <w:lang w:eastAsia="zh-CN"/>
    </w:rPr>
  </w:style>
  <w:style w:type="character" w:customStyle="1" w:styleId="Heading5Char">
    <w:name w:val="Heading 5 Char"/>
    <w:basedOn w:val="DefaultParagraphFont"/>
    <w:link w:val="Heading5"/>
    <w:rsid w:val="00134E5B"/>
    <w:rPr>
      <w:rFonts w:ascii="Tahoma" w:hAnsi="Tahoma" w:cs="Tahoma"/>
      <w:b/>
      <w:i/>
      <w:color w:val="000080"/>
      <w:u w:val="single"/>
      <w:lang w:eastAsia="zh-CN"/>
    </w:rPr>
  </w:style>
  <w:style w:type="character" w:customStyle="1" w:styleId="Heading6Char">
    <w:name w:val="Heading 6 Char"/>
    <w:basedOn w:val="DefaultParagraphFont"/>
    <w:link w:val="Heading6"/>
    <w:rsid w:val="00134E5B"/>
    <w:rPr>
      <w:rFonts w:ascii="Tahoma" w:hAnsi="Tahoma" w:cs="Tahoma"/>
      <w:b/>
      <w:color w:val="000080"/>
      <w:lang w:eastAsia="zh-CN"/>
    </w:rPr>
  </w:style>
  <w:style w:type="character" w:customStyle="1" w:styleId="Heading7Char">
    <w:name w:val="Heading 7 Char"/>
    <w:aliases w:val="Annexe 1 Char,Annexe2 Char,letter list Char,lettered list Char,letter list1 Char,lettered list1 Char,figure caption Char,H7 Char,Niveau 7 Char,Niveau7 Char,Legal Level 1.1. Char,Aston T7 Char,Lev 7 Char,Renvoi Bleu Char,ASAPHeading 7 Char"/>
    <w:basedOn w:val="DefaultParagraphFont"/>
    <w:link w:val="Heading7"/>
    <w:uiPriority w:val="99"/>
    <w:rsid w:val="00134E5B"/>
    <w:rPr>
      <w:rFonts w:ascii="Tahoma" w:hAnsi="Tahoma" w:cs="Tahoma"/>
      <w:b/>
      <w:i/>
      <w:sz w:val="24"/>
      <w:shd w:val="clear" w:color="auto" w:fill="FFFF00"/>
      <w:lang w:eastAsia="zh-CN"/>
    </w:rPr>
  </w:style>
  <w:style w:type="character" w:customStyle="1" w:styleId="Heading8Char">
    <w:name w:val="Heading 8 Char"/>
    <w:aliases w:val="T8 Char,Annexe3 Char,action Char,table caption Char,Legal Level 1.1.1. Char,Aston Légende Char,Lev 8 Char,Center Bold Char,Renvoi Rouge Char,ASAPHeading 8 Char,Do Not Use2 Char,L1 Heading 8 Char,Head8 Char,Annexe 3 Char,Annexe 31 Char"/>
    <w:basedOn w:val="DefaultParagraphFont"/>
    <w:link w:val="Heading8"/>
    <w:uiPriority w:val="99"/>
    <w:rsid w:val="00134E5B"/>
    <w:rPr>
      <w:rFonts w:ascii="Tahoma" w:hAnsi="Tahoma" w:cs="Tahoma"/>
      <w:i/>
      <w:lang w:eastAsia="zh-CN"/>
    </w:rPr>
  </w:style>
  <w:style w:type="character" w:customStyle="1" w:styleId="Heading9Char">
    <w:name w:val="Heading 9 Char"/>
    <w:aliases w:val="Titre 10 Char,titre l1c1 Char,titre l1c11 Char,titre l1c12 Char,titre l1c13 Char,titre l1c14 Char,Annexe4 Char,progress Char,Heading 10 Char,Annexe 4 Char,Annexe 41 Char,Annexe 42 Char,Annexe 43 Char,Annexe 44 Char,Annexe 45 Char"/>
    <w:basedOn w:val="DefaultParagraphFont"/>
    <w:link w:val="Heading9"/>
    <w:uiPriority w:val="99"/>
    <w:rsid w:val="00134E5B"/>
    <w:rPr>
      <w:rFonts w:ascii="Arial" w:hAnsi="Arial" w:cs="Arial"/>
      <w:b/>
      <w:i/>
      <w:lang w:eastAsia="zh-CN"/>
    </w:rPr>
  </w:style>
  <w:style w:type="character" w:customStyle="1" w:styleId="Titre2Car1">
    <w:name w:val="Titre 2 Car1"/>
    <w:aliases w:val="T2 Car1,TITRE A DEUX CHIFFRES Car1,TITRE A DEUX CHIFFRES1 Car1,TITRE A DEUX CHIFFRES2 Car1,TITRE A DEUX CHIFFRES3 Car1,TITRE A DEUX CHIFFRES4 Car1,TITRE A DEUX CHIFFRES5 Car1,TITRE A DEUX CHIFFRES6 Car1,TITRE A DEUX CHIFFRES7 Car1,2 Car1"/>
    <w:basedOn w:val="DefaultParagraphFont"/>
    <w:semiHidden/>
    <w:rsid w:val="00134E5B"/>
    <w:rPr>
      <w:rFonts w:asciiTheme="majorHAnsi" w:eastAsiaTheme="majorEastAsia" w:hAnsiTheme="majorHAnsi" w:cstheme="majorBidi"/>
      <w:color w:val="2F5496" w:themeColor="accent1" w:themeShade="BF"/>
      <w:sz w:val="26"/>
      <w:szCs w:val="26"/>
      <w:lang w:eastAsia="zh-CN"/>
    </w:rPr>
  </w:style>
  <w:style w:type="character" w:customStyle="1" w:styleId="Titre3Car1">
    <w:name w:val="Titre 3 Car1"/>
    <w:aliases w:val="T3 Car,TITRE A TROIS CHIFFRES Car,TITRE A TROIS CHIFFRES1 Car,TITRE A TROIS CHIFFRES2 Car,TITRE A TROIS CHIFFRES3 Car,TITRE A TROIS CHIFFRES4 Car,TITRE A TROIS CHIFFRES5 Car,TITRE A TROIS CHIFFRES6 Car,TITRE A TROIS CHIFFRES7 Car,3 Car"/>
    <w:basedOn w:val="DefaultParagraphFont"/>
    <w:semiHidden/>
    <w:rsid w:val="00134E5B"/>
    <w:rPr>
      <w:rFonts w:asciiTheme="majorHAnsi" w:eastAsiaTheme="majorEastAsia" w:hAnsiTheme="majorHAnsi" w:cstheme="majorBidi"/>
      <w:color w:val="1F3763" w:themeColor="accent1" w:themeShade="7F"/>
      <w:sz w:val="24"/>
      <w:szCs w:val="24"/>
      <w:lang w:eastAsia="zh-CN"/>
    </w:rPr>
  </w:style>
  <w:style w:type="character" w:customStyle="1" w:styleId="Titre4Car1">
    <w:name w:val="Titre 4 Car1"/>
    <w:aliases w:val="T4 Car,TITRE A QUATRE CHIFFRES Car,TITRE A QUATRE CHIFFRES1 Car,TITRE A QUATRE CHIFFRES2 Car,TITRE A QUATRE CHIFFRES3 Car,TITRE A QUATRE CHIFFRES4 Car,TITRE A QUATRE CHIFFRES5 Car,TITRE A QUATRE CHIFFRES6 Car,TITRE A QUATRE CHIFFRES7 Car"/>
    <w:basedOn w:val="DefaultParagraphFont"/>
    <w:semiHidden/>
    <w:rsid w:val="00134E5B"/>
    <w:rPr>
      <w:rFonts w:asciiTheme="majorHAnsi" w:eastAsiaTheme="majorEastAsia" w:hAnsiTheme="majorHAnsi" w:cstheme="majorBidi"/>
      <w:i/>
      <w:iCs/>
      <w:color w:val="2F5496" w:themeColor="accent1" w:themeShade="BF"/>
      <w:lang w:eastAsia="zh-CN"/>
    </w:rPr>
  </w:style>
  <w:style w:type="character" w:customStyle="1" w:styleId="HTMLPreformattedChar">
    <w:name w:val="HTML Preformatted Char"/>
    <w:basedOn w:val="DefaultParagraphFont"/>
    <w:link w:val="HTMLPreformatted"/>
    <w:rsid w:val="00134E5B"/>
    <w:rPr>
      <w:rFonts w:ascii="Courier New" w:eastAsia="SimSun" w:hAnsi="Courier New" w:cs="Courier New"/>
      <w:lang w:eastAsia="zh-CN"/>
    </w:rPr>
  </w:style>
  <w:style w:type="paragraph" w:customStyle="1" w:styleId="msonormal0">
    <w:name w:val="msonormal"/>
    <w:basedOn w:val="Normal"/>
    <w:uiPriority w:val="99"/>
    <w:semiHidden/>
    <w:rsid w:val="00134E5B"/>
    <w:pPr>
      <w:spacing w:before="100" w:beforeAutospacing="1" w:after="100" w:afterAutospacing="1"/>
    </w:pPr>
  </w:style>
  <w:style w:type="character" w:customStyle="1" w:styleId="Titre7Car1">
    <w:name w:val="Titre 7 Car1"/>
    <w:aliases w:val="Annexe 1 Car,Annexe2 Car,letter list Car,lettered list Car,letter list1 Car,lettered list1 Car,figure caption Car,H7 Car,Niveau 7 Car,Niveau7 Car,Legal Level 1.1. Car,Aston T7 Car,Lev 7 Car,Renvoi Bleu Car,ASAPHeading 7 Car,Do Not Use3 Car"/>
    <w:basedOn w:val="DefaultParagraphFont"/>
    <w:semiHidden/>
    <w:rsid w:val="00134E5B"/>
    <w:rPr>
      <w:rFonts w:asciiTheme="majorHAnsi" w:eastAsiaTheme="majorEastAsia" w:hAnsiTheme="majorHAnsi" w:cstheme="majorBidi"/>
      <w:i/>
      <w:iCs/>
      <w:color w:val="1F3763" w:themeColor="accent1" w:themeShade="7F"/>
      <w:lang w:eastAsia="zh-CN"/>
    </w:rPr>
  </w:style>
  <w:style w:type="character" w:customStyle="1" w:styleId="Titre8Car1">
    <w:name w:val="Titre 8 Car1"/>
    <w:aliases w:val="T8 Car,Annexe3 Car,action Car,table caption Car,Legal Level 1.1.1. Car,Aston Légende Car,Lev 8 Car,Center Bold Car,Renvoi Rouge Car,ASAPHeading 8 Car,Do Not Use2 Car,L1 Heading 8 Car,Head8 Car,Annexe 3 Car,Annexe 31 Car,Annexe 32 Car,H8 Car"/>
    <w:basedOn w:val="DefaultParagraphFont"/>
    <w:semiHidden/>
    <w:rsid w:val="00134E5B"/>
    <w:rPr>
      <w:rFonts w:asciiTheme="majorHAnsi" w:eastAsiaTheme="majorEastAsia" w:hAnsiTheme="majorHAnsi" w:cstheme="majorBidi"/>
      <w:color w:val="272727" w:themeColor="text1" w:themeTint="D8"/>
      <w:sz w:val="21"/>
      <w:szCs w:val="21"/>
      <w:lang w:eastAsia="zh-CN"/>
    </w:rPr>
  </w:style>
  <w:style w:type="character" w:customStyle="1" w:styleId="Titre9Car1">
    <w:name w:val="Titre 9 Car1"/>
    <w:aliases w:val="Titre 10 Car,titre l1c1 Car,titre l1c11 Car,titre l1c12 Car,titre l1c13 Car,titre l1c14 Car,Annexe4 Car,progress Car,Heading 10 Car,Annexe 4 Car,Annexe 41 Car,Annexe 42 Car,Annexe 43 Car,Annexe 44 Car,Annexe 45 Car,Annexe 46 Car,Lev 9 Car"/>
    <w:basedOn w:val="DefaultParagraphFont"/>
    <w:semiHidden/>
    <w:rsid w:val="00134E5B"/>
    <w:rPr>
      <w:rFonts w:asciiTheme="majorHAnsi" w:eastAsiaTheme="majorEastAsia" w:hAnsiTheme="majorHAnsi" w:cstheme="majorBidi"/>
      <w:i/>
      <w:iCs/>
      <w:color w:val="272727" w:themeColor="text1" w:themeTint="D8"/>
      <w:sz w:val="21"/>
      <w:szCs w:val="21"/>
      <w:lang w:eastAsia="zh-CN"/>
    </w:rPr>
  </w:style>
  <w:style w:type="character" w:customStyle="1" w:styleId="FootnoteTextChar">
    <w:name w:val="Footnote Text Char"/>
    <w:basedOn w:val="DefaultParagraphFont"/>
    <w:link w:val="FootnoteText"/>
    <w:uiPriority w:val="99"/>
    <w:rsid w:val="00134E5B"/>
    <w:rPr>
      <w:rFonts w:ascii="Arial" w:hAnsi="Arial" w:cs="Arial"/>
      <w:lang w:eastAsia="zh-CN"/>
    </w:rPr>
  </w:style>
  <w:style w:type="character" w:customStyle="1" w:styleId="FooterChar">
    <w:name w:val="Footer Char"/>
    <w:basedOn w:val="DefaultParagraphFont"/>
    <w:link w:val="Footer"/>
    <w:uiPriority w:val="99"/>
    <w:rsid w:val="00134E5B"/>
    <w:rPr>
      <w:rFonts w:ascii="Arial" w:hAnsi="Arial" w:cs="Arial"/>
      <w:lang w:eastAsia="zh-CN"/>
    </w:rPr>
  </w:style>
  <w:style w:type="character" w:customStyle="1" w:styleId="BalloonTextChar">
    <w:name w:val="Balloon Text Char"/>
    <w:basedOn w:val="DefaultParagraphFont"/>
    <w:link w:val="BalloonText"/>
    <w:uiPriority w:val="99"/>
    <w:rsid w:val="00134E5B"/>
    <w:rPr>
      <w:rFonts w:ascii="Tahoma" w:hAnsi="Tahoma" w:cs="Tahoma"/>
      <w:sz w:val="16"/>
      <w:szCs w:val="16"/>
      <w:lang w:eastAsia="zh-CN"/>
    </w:rPr>
  </w:style>
  <w:style w:type="character" w:customStyle="1" w:styleId="HeaderChar">
    <w:name w:val="Header Char"/>
    <w:basedOn w:val="DefaultParagraphFont"/>
    <w:link w:val="Header"/>
    <w:uiPriority w:val="99"/>
    <w:locked/>
    <w:rsid w:val="00134E5B"/>
    <w:rPr>
      <w:rFonts w:ascii="Tahoma" w:hAnsi="Tahoma" w:cs="Tahoma"/>
      <w:lang w:eastAsia="zh-CN"/>
    </w:rPr>
  </w:style>
  <w:style w:type="character" w:customStyle="1" w:styleId="TitleChar">
    <w:name w:val="Title Char"/>
    <w:basedOn w:val="DefaultParagraphFont"/>
    <w:link w:val="Title"/>
    <w:rsid w:val="00134E5B"/>
    <w:rPr>
      <w:b/>
      <w:bCs/>
      <w:sz w:val="56"/>
      <w:szCs w:val="56"/>
      <w:lang w:val="en-GB" w:eastAsia="zh-CN"/>
    </w:rPr>
  </w:style>
  <w:style w:type="character" w:customStyle="1" w:styleId="docdata">
    <w:name w:val="docdata"/>
    <w:aliases w:val="docy,v5,1280,bqiaagaaeyqcaaagiaiaaannbaaabxueaaaaaaaaaaaaaaaaaaaaaaaaaaaaaaaaaaaaaaaaaaaaaaaaaaaaaaaaaaaaaaaaaaaaaaaaaaaaaaaaaaaaaaaaaaaaaaaaaaaaaaaaaaaaaaaaaaaaaaaaaaaaaaaaaaaaaaaaaaaaaaaaaaaaaaaaaaaaaaaaaaaaaaaaaaaaaaaaaaaaaaaaaaaaaaaaaaaaaaaa"/>
    <w:basedOn w:val="DefaultParagraphFont"/>
    <w:rsid w:val="00E61B44"/>
  </w:style>
  <w:style w:type="paragraph" w:customStyle="1" w:styleId="2339">
    <w:name w:val="2339"/>
    <w:aliases w:val="bqiaagaaeyqcaaagiaiaaaokcaaabzgiaaaaaaaaaaaaaaaaaaaaaaaaaaaaaaaaaaaaaaaaaaaaaaaaaaaaaaaaaaaaaaaaaaaaaaaaaaaaaaaaaaaaaaaaaaaaaaaaaaaaaaaaaaaaaaaaaaaaaaaaaaaaaaaaaaaaaaaaaaaaaaaaaaaaaaaaaaaaaaaaaaaaaaaaaaaaaaaaaaaaaaaaaaaaaaaaaaaaaaaa"/>
    <w:basedOn w:val="Normal"/>
    <w:rsid w:val="009F33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082">
      <w:bodyDiv w:val="1"/>
      <w:marLeft w:val="0"/>
      <w:marRight w:val="0"/>
      <w:marTop w:val="0"/>
      <w:marBottom w:val="0"/>
      <w:divBdr>
        <w:top w:val="none" w:sz="0" w:space="0" w:color="auto"/>
        <w:left w:val="none" w:sz="0" w:space="0" w:color="auto"/>
        <w:bottom w:val="none" w:sz="0" w:space="0" w:color="auto"/>
        <w:right w:val="none" w:sz="0" w:space="0" w:color="auto"/>
      </w:divBdr>
      <w:divsChild>
        <w:div w:id="2041318357">
          <w:marLeft w:val="0"/>
          <w:marRight w:val="0"/>
          <w:marTop w:val="0"/>
          <w:marBottom w:val="0"/>
          <w:divBdr>
            <w:top w:val="single" w:sz="2" w:space="0" w:color="D9D9E3"/>
            <w:left w:val="single" w:sz="2" w:space="0" w:color="D9D9E3"/>
            <w:bottom w:val="single" w:sz="2" w:space="0" w:color="D9D9E3"/>
            <w:right w:val="single" w:sz="2" w:space="0" w:color="D9D9E3"/>
          </w:divBdr>
          <w:divsChild>
            <w:div w:id="1176647460">
              <w:marLeft w:val="0"/>
              <w:marRight w:val="0"/>
              <w:marTop w:val="0"/>
              <w:marBottom w:val="0"/>
              <w:divBdr>
                <w:top w:val="single" w:sz="2" w:space="0" w:color="D9D9E3"/>
                <w:left w:val="single" w:sz="2" w:space="0" w:color="D9D9E3"/>
                <w:bottom w:val="single" w:sz="2" w:space="0" w:color="D9D9E3"/>
                <w:right w:val="single" w:sz="2" w:space="0" w:color="D9D9E3"/>
              </w:divBdr>
            </w:div>
            <w:div w:id="127586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263129">
      <w:bodyDiv w:val="1"/>
      <w:marLeft w:val="0"/>
      <w:marRight w:val="0"/>
      <w:marTop w:val="0"/>
      <w:marBottom w:val="0"/>
      <w:divBdr>
        <w:top w:val="none" w:sz="0" w:space="0" w:color="auto"/>
        <w:left w:val="none" w:sz="0" w:space="0" w:color="auto"/>
        <w:bottom w:val="none" w:sz="0" w:space="0" w:color="auto"/>
        <w:right w:val="none" w:sz="0" w:space="0" w:color="auto"/>
      </w:divBdr>
    </w:div>
    <w:div w:id="219824071">
      <w:bodyDiv w:val="1"/>
      <w:marLeft w:val="0"/>
      <w:marRight w:val="0"/>
      <w:marTop w:val="0"/>
      <w:marBottom w:val="0"/>
      <w:divBdr>
        <w:top w:val="none" w:sz="0" w:space="0" w:color="auto"/>
        <w:left w:val="none" w:sz="0" w:space="0" w:color="auto"/>
        <w:bottom w:val="none" w:sz="0" w:space="0" w:color="auto"/>
        <w:right w:val="none" w:sz="0" w:space="0" w:color="auto"/>
      </w:divBdr>
    </w:div>
    <w:div w:id="220363915">
      <w:bodyDiv w:val="1"/>
      <w:marLeft w:val="0"/>
      <w:marRight w:val="0"/>
      <w:marTop w:val="0"/>
      <w:marBottom w:val="0"/>
      <w:divBdr>
        <w:top w:val="none" w:sz="0" w:space="0" w:color="auto"/>
        <w:left w:val="none" w:sz="0" w:space="0" w:color="auto"/>
        <w:bottom w:val="none" w:sz="0" w:space="0" w:color="auto"/>
        <w:right w:val="none" w:sz="0" w:space="0" w:color="auto"/>
      </w:divBdr>
      <w:divsChild>
        <w:div w:id="888105595">
          <w:marLeft w:val="0"/>
          <w:marRight w:val="0"/>
          <w:marTop w:val="0"/>
          <w:marBottom w:val="0"/>
          <w:divBdr>
            <w:top w:val="single" w:sz="2" w:space="0" w:color="auto"/>
            <w:left w:val="single" w:sz="2" w:space="0" w:color="auto"/>
            <w:bottom w:val="single" w:sz="6" w:space="0" w:color="auto"/>
            <w:right w:val="single" w:sz="2" w:space="0" w:color="auto"/>
          </w:divBdr>
          <w:divsChild>
            <w:div w:id="88907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919880">
                  <w:marLeft w:val="0"/>
                  <w:marRight w:val="0"/>
                  <w:marTop w:val="0"/>
                  <w:marBottom w:val="0"/>
                  <w:divBdr>
                    <w:top w:val="single" w:sz="2" w:space="0" w:color="D9D9E3"/>
                    <w:left w:val="single" w:sz="2" w:space="0" w:color="D9D9E3"/>
                    <w:bottom w:val="single" w:sz="2" w:space="0" w:color="D9D9E3"/>
                    <w:right w:val="single" w:sz="2" w:space="0" w:color="D9D9E3"/>
                  </w:divBdr>
                  <w:divsChild>
                    <w:div w:id="191767339">
                      <w:marLeft w:val="0"/>
                      <w:marRight w:val="0"/>
                      <w:marTop w:val="0"/>
                      <w:marBottom w:val="0"/>
                      <w:divBdr>
                        <w:top w:val="single" w:sz="2" w:space="0" w:color="D9D9E3"/>
                        <w:left w:val="single" w:sz="2" w:space="0" w:color="D9D9E3"/>
                        <w:bottom w:val="single" w:sz="2" w:space="0" w:color="D9D9E3"/>
                        <w:right w:val="single" w:sz="2" w:space="0" w:color="D9D9E3"/>
                      </w:divBdr>
                      <w:divsChild>
                        <w:div w:id="44833908">
                          <w:marLeft w:val="0"/>
                          <w:marRight w:val="0"/>
                          <w:marTop w:val="0"/>
                          <w:marBottom w:val="0"/>
                          <w:divBdr>
                            <w:top w:val="single" w:sz="2" w:space="0" w:color="D9D9E3"/>
                            <w:left w:val="single" w:sz="2" w:space="0" w:color="D9D9E3"/>
                            <w:bottom w:val="single" w:sz="2" w:space="0" w:color="D9D9E3"/>
                            <w:right w:val="single" w:sz="2" w:space="0" w:color="D9D9E3"/>
                          </w:divBdr>
                          <w:divsChild>
                            <w:div w:id="43767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9430380">
      <w:bodyDiv w:val="1"/>
      <w:marLeft w:val="0"/>
      <w:marRight w:val="0"/>
      <w:marTop w:val="0"/>
      <w:marBottom w:val="0"/>
      <w:divBdr>
        <w:top w:val="none" w:sz="0" w:space="0" w:color="auto"/>
        <w:left w:val="none" w:sz="0" w:space="0" w:color="auto"/>
        <w:bottom w:val="none" w:sz="0" w:space="0" w:color="auto"/>
        <w:right w:val="none" w:sz="0" w:space="0" w:color="auto"/>
      </w:divBdr>
      <w:divsChild>
        <w:div w:id="387726971">
          <w:marLeft w:val="0"/>
          <w:marRight w:val="0"/>
          <w:marTop w:val="0"/>
          <w:marBottom w:val="0"/>
          <w:divBdr>
            <w:top w:val="none" w:sz="0" w:space="0" w:color="auto"/>
            <w:left w:val="none" w:sz="0" w:space="0" w:color="auto"/>
            <w:bottom w:val="none" w:sz="0" w:space="0" w:color="auto"/>
            <w:right w:val="none" w:sz="0" w:space="0" w:color="auto"/>
          </w:divBdr>
          <w:divsChild>
            <w:div w:id="56822955">
              <w:marLeft w:val="0"/>
              <w:marRight w:val="0"/>
              <w:marTop w:val="0"/>
              <w:marBottom w:val="0"/>
              <w:divBdr>
                <w:top w:val="none" w:sz="0" w:space="0" w:color="auto"/>
                <w:left w:val="none" w:sz="0" w:space="0" w:color="auto"/>
                <w:bottom w:val="none" w:sz="0" w:space="0" w:color="auto"/>
                <w:right w:val="none" w:sz="0" w:space="0" w:color="auto"/>
              </w:divBdr>
            </w:div>
            <w:div w:id="1941638518">
              <w:marLeft w:val="0"/>
              <w:marRight w:val="0"/>
              <w:marTop w:val="0"/>
              <w:marBottom w:val="0"/>
              <w:divBdr>
                <w:top w:val="none" w:sz="0" w:space="0" w:color="auto"/>
                <w:left w:val="none" w:sz="0" w:space="0" w:color="auto"/>
                <w:bottom w:val="none" w:sz="0" w:space="0" w:color="auto"/>
                <w:right w:val="none" w:sz="0" w:space="0" w:color="auto"/>
              </w:divBdr>
            </w:div>
            <w:div w:id="21110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663">
      <w:bodyDiv w:val="1"/>
      <w:marLeft w:val="0"/>
      <w:marRight w:val="0"/>
      <w:marTop w:val="0"/>
      <w:marBottom w:val="0"/>
      <w:divBdr>
        <w:top w:val="none" w:sz="0" w:space="0" w:color="auto"/>
        <w:left w:val="none" w:sz="0" w:space="0" w:color="auto"/>
        <w:bottom w:val="none" w:sz="0" w:space="0" w:color="auto"/>
        <w:right w:val="none" w:sz="0" w:space="0" w:color="auto"/>
      </w:divBdr>
      <w:divsChild>
        <w:div w:id="1180391717">
          <w:marLeft w:val="0"/>
          <w:marRight w:val="0"/>
          <w:marTop w:val="0"/>
          <w:marBottom w:val="0"/>
          <w:divBdr>
            <w:top w:val="none" w:sz="0" w:space="0" w:color="auto"/>
            <w:left w:val="none" w:sz="0" w:space="0" w:color="auto"/>
            <w:bottom w:val="none" w:sz="0" w:space="0" w:color="auto"/>
            <w:right w:val="none" w:sz="0" w:space="0" w:color="auto"/>
          </w:divBdr>
          <w:divsChild>
            <w:div w:id="8863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150">
      <w:bodyDiv w:val="1"/>
      <w:marLeft w:val="0"/>
      <w:marRight w:val="0"/>
      <w:marTop w:val="0"/>
      <w:marBottom w:val="0"/>
      <w:divBdr>
        <w:top w:val="none" w:sz="0" w:space="0" w:color="auto"/>
        <w:left w:val="none" w:sz="0" w:space="0" w:color="auto"/>
        <w:bottom w:val="none" w:sz="0" w:space="0" w:color="auto"/>
        <w:right w:val="none" w:sz="0" w:space="0" w:color="auto"/>
      </w:divBdr>
    </w:div>
    <w:div w:id="418449794">
      <w:bodyDiv w:val="1"/>
      <w:marLeft w:val="0"/>
      <w:marRight w:val="0"/>
      <w:marTop w:val="0"/>
      <w:marBottom w:val="0"/>
      <w:divBdr>
        <w:top w:val="none" w:sz="0" w:space="0" w:color="auto"/>
        <w:left w:val="none" w:sz="0" w:space="0" w:color="auto"/>
        <w:bottom w:val="none" w:sz="0" w:space="0" w:color="auto"/>
        <w:right w:val="none" w:sz="0" w:space="0" w:color="auto"/>
      </w:divBdr>
      <w:divsChild>
        <w:div w:id="1142037109">
          <w:marLeft w:val="0"/>
          <w:marRight w:val="0"/>
          <w:marTop w:val="0"/>
          <w:marBottom w:val="0"/>
          <w:divBdr>
            <w:top w:val="none" w:sz="0" w:space="0" w:color="auto"/>
            <w:left w:val="none" w:sz="0" w:space="0" w:color="auto"/>
            <w:bottom w:val="none" w:sz="0" w:space="0" w:color="auto"/>
            <w:right w:val="none" w:sz="0" w:space="0" w:color="auto"/>
          </w:divBdr>
          <w:divsChild>
            <w:div w:id="694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8079">
      <w:bodyDiv w:val="1"/>
      <w:marLeft w:val="0"/>
      <w:marRight w:val="0"/>
      <w:marTop w:val="0"/>
      <w:marBottom w:val="0"/>
      <w:divBdr>
        <w:top w:val="none" w:sz="0" w:space="0" w:color="auto"/>
        <w:left w:val="none" w:sz="0" w:space="0" w:color="auto"/>
        <w:bottom w:val="none" w:sz="0" w:space="0" w:color="auto"/>
        <w:right w:val="none" w:sz="0" w:space="0" w:color="auto"/>
      </w:divBdr>
      <w:divsChild>
        <w:div w:id="1803041797">
          <w:marLeft w:val="0"/>
          <w:marRight w:val="0"/>
          <w:marTop w:val="0"/>
          <w:marBottom w:val="0"/>
          <w:divBdr>
            <w:top w:val="none" w:sz="0" w:space="0" w:color="auto"/>
            <w:left w:val="none" w:sz="0" w:space="0" w:color="auto"/>
            <w:bottom w:val="none" w:sz="0" w:space="0" w:color="auto"/>
            <w:right w:val="none" w:sz="0" w:space="0" w:color="auto"/>
          </w:divBdr>
          <w:divsChild>
            <w:div w:id="8143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540">
      <w:bodyDiv w:val="1"/>
      <w:marLeft w:val="0"/>
      <w:marRight w:val="0"/>
      <w:marTop w:val="0"/>
      <w:marBottom w:val="0"/>
      <w:divBdr>
        <w:top w:val="none" w:sz="0" w:space="0" w:color="auto"/>
        <w:left w:val="none" w:sz="0" w:space="0" w:color="auto"/>
        <w:bottom w:val="none" w:sz="0" w:space="0" w:color="auto"/>
        <w:right w:val="none" w:sz="0" w:space="0" w:color="auto"/>
      </w:divBdr>
    </w:div>
    <w:div w:id="558982267">
      <w:bodyDiv w:val="1"/>
      <w:marLeft w:val="0"/>
      <w:marRight w:val="0"/>
      <w:marTop w:val="0"/>
      <w:marBottom w:val="0"/>
      <w:divBdr>
        <w:top w:val="none" w:sz="0" w:space="0" w:color="auto"/>
        <w:left w:val="none" w:sz="0" w:space="0" w:color="auto"/>
        <w:bottom w:val="none" w:sz="0" w:space="0" w:color="auto"/>
        <w:right w:val="none" w:sz="0" w:space="0" w:color="auto"/>
      </w:divBdr>
    </w:div>
    <w:div w:id="671300927">
      <w:bodyDiv w:val="1"/>
      <w:marLeft w:val="0"/>
      <w:marRight w:val="0"/>
      <w:marTop w:val="0"/>
      <w:marBottom w:val="0"/>
      <w:divBdr>
        <w:top w:val="none" w:sz="0" w:space="0" w:color="auto"/>
        <w:left w:val="none" w:sz="0" w:space="0" w:color="auto"/>
        <w:bottom w:val="none" w:sz="0" w:space="0" w:color="auto"/>
        <w:right w:val="none" w:sz="0" w:space="0" w:color="auto"/>
      </w:divBdr>
      <w:divsChild>
        <w:div w:id="630744242">
          <w:marLeft w:val="0"/>
          <w:marRight w:val="0"/>
          <w:marTop w:val="0"/>
          <w:marBottom w:val="0"/>
          <w:divBdr>
            <w:top w:val="none" w:sz="0" w:space="0" w:color="auto"/>
            <w:left w:val="none" w:sz="0" w:space="0" w:color="auto"/>
            <w:bottom w:val="none" w:sz="0" w:space="0" w:color="auto"/>
            <w:right w:val="none" w:sz="0" w:space="0" w:color="auto"/>
          </w:divBdr>
          <w:divsChild>
            <w:div w:id="2121604109">
              <w:marLeft w:val="0"/>
              <w:marRight w:val="0"/>
              <w:marTop w:val="0"/>
              <w:marBottom w:val="0"/>
              <w:divBdr>
                <w:top w:val="none" w:sz="0" w:space="0" w:color="auto"/>
                <w:left w:val="none" w:sz="0" w:space="0" w:color="auto"/>
                <w:bottom w:val="none" w:sz="0" w:space="0" w:color="auto"/>
                <w:right w:val="none" w:sz="0" w:space="0" w:color="auto"/>
              </w:divBdr>
              <w:divsChild>
                <w:div w:id="565260455">
                  <w:marLeft w:val="0"/>
                  <w:marRight w:val="0"/>
                  <w:marTop w:val="0"/>
                  <w:marBottom w:val="0"/>
                  <w:divBdr>
                    <w:top w:val="none" w:sz="0" w:space="0" w:color="auto"/>
                    <w:left w:val="none" w:sz="0" w:space="0" w:color="auto"/>
                    <w:bottom w:val="none" w:sz="0" w:space="0" w:color="auto"/>
                    <w:right w:val="none" w:sz="0" w:space="0" w:color="auto"/>
                  </w:divBdr>
                  <w:divsChild>
                    <w:div w:id="4750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3704">
      <w:bodyDiv w:val="1"/>
      <w:marLeft w:val="0"/>
      <w:marRight w:val="0"/>
      <w:marTop w:val="0"/>
      <w:marBottom w:val="0"/>
      <w:divBdr>
        <w:top w:val="none" w:sz="0" w:space="0" w:color="auto"/>
        <w:left w:val="none" w:sz="0" w:space="0" w:color="auto"/>
        <w:bottom w:val="none" w:sz="0" w:space="0" w:color="auto"/>
        <w:right w:val="none" w:sz="0" w:space="0" w:color="auto"/>
      </w:divBdr>
      <w:divsChild>
        <w:div w:id="940529544">
          <w:marLeft w:val="0"/>
          <w:marRight w:val="0"/>
          <w:marTop w:val="0"/>
          <w:marBottom w:val="0"/>
          <w:divBdr>
            <w:top w:val="none" w:sz="0" w:space="0" w:color="auto"/>
            <w:left w:val="none" w:sz="0" w:space="0" w:color="auto"/>
            <w:bottom w:val="none" w:sz="0" w:space="0" w:color="auto"/>
            <w:right w:val="none" w:sz="0" w:space="0" w:color="auto"/>
          </w:divBdr>
          <w:divsChild>
            <w:div w:id="53553138">
              <w:marLeft w:val="0"/>
              <w:marRight w:val="0"/>
              <w:marTop w:val="0"/>
              <w:marBottom w:val="0"/>
              <w:divBdr>
                <w:top w:val="none" w:sz="0" w:space="0" w:color="auto"/>
                <w:left w:val="none" w:sz="0" w:space="0" w:color="auto"/>
                <w:bottom w:val="none" w:sz="0" w:space="0" w:color="auto"/>
                <w:right w:val="none" w:sz="0" w:space="0" w:color="auto"/>
              </w:divBdr>
            </w:div>
            <w:div w:id="97411292">
              <w:marLeft w:val="0"/>
              <w:marRight w:val="0"/>
              <w:marTop w:val="0"/>
              <w:marBottom w:val="0"/>
              <w:divBdr>
                <w:top w:val="none" w:sz="0" w:space="0" w:color="auto"/>
                <w:left w:val="none" w:sz="0" w:space="0" w:color="auto"/>
                <w:bottom w:val="none" w:sz="0" w:space="0" w:color="auto"/>
                <w:right w:val="none" w:sz="0" w:space="0" w:color="auto"/>
              </w:divBdr>
            </w:div>
            <w:div w:id="651177049">
              <w:marLeft w:val="0"/>
              <w:marRight w:val="0"/>
              <w:marTop w:val="0"/>
              <w:marBottom w:val="0"/>
              <w:divBdr>
                <w:top w:val="none" w:sz="0" w:space="0" w:color="auto"/>
                <w:left w:val="none" w:sz="0" w:space="0" w:color="auto"/>
                <w:bottom w:val="none" w:sz="0" w:space="0" w:color="auto"/>
                <w:right w:val="none" w:sz="0" w:space="0" w:color="auto"/>
              </w:divBdr>
            </w:div>
            <w:div w:id="783961230">
              <w:marLeft w:val="0"/>
              <w:marRight w:val="0"/>
              <w:marTop w:val="0"/>
              <w:marBottom w:val="0"/>
              <w:divBdr>
                <w:top w:val="none" w:sz="0" w:space="0" w:color="auto"/>
                <w:left w:val="none" w:sz="0" w:space="0" w:color="auto"/>
                <w:bottom w:val="none" w:sz="0" w:space="0" w:color="auto"/>
                <w:right w:val="none" w:sz="0" w:space="0" w:color="auto"/>
              </w:divBdr>
            </w:div>
            <w:div w:id="823085409">
              <w:marLeft w:val="0"/>
              <w:marRight w:val="0"/>
              <w:marTop w:val="0"/>
              <w:marBottom w:val="0"/>
              <w:divBdr>
                <w:top w:val="none" w:sz="0" w:space="0" w:color="auto"/>
                <w:left w:val="none" w:sz="0" w:space="0" w:color="auto"/>
                <w:bottom w:val="none" w:sz="0" w:space="0" w:color="auto"/>
                <w:right w:val="none" w:sz="0" w:space="0" w:color="auto"/>
              </w:divBdr>
            </w:div>
            <w:div w:id="946422370">
              <w:marLeft w:val="0"/>
              <w:marRight w:val="0"/>
              <w:marTop w:val="0"/>
              <w:marBottom w:val="0"/>
              <w:divBdr>
                <w:top w:val="none" w:sz="0" w:space="0" w:color="auto"/>
                <w:left w:val="none" w:sz="0" w:space="0" w:color="auto"/>
                <w:bottom w:val="none" w:sz="0" w:space="0" w:color="auto"/>
                <w:right w:val="none" w:sz="0" w:space="0" w:color="auto"/>
              </w:divBdr>
            </w:div>
            <w:div w:id="1608077913">
              <w:marLeft w:val="0"/>
              <w:marRight w:val="0"/>
              <w:marTop w:val="0"/>
              <w:marBottom w:val="0"/>
              <w:divBdr>
                <w:top w:val="none" w:sz="0" w:space="0" w:color="auto"/>
                <w:left w:val="none" w:sz="0" w:space="0" w:color="auto"/>
                <w:bottom w:val="none" w:sz="0" w:space="0" w:color="auto"/>
                <w:right w:val="none" w:sz="0" w:space="0" w:color="auto"/>
              </w:divBdr>
            </w:div>
            <w:div w:id="1611275972">
              <w:marLeft w:val="0"/>
              <w:marRight w:val="0"/>
              <w:marTop w:val="0"/>
              <w:marBottom w:val="0"/>
              <w:divBdr>
                <w:top w:val="none" w:sz="0" w:space="0" w:color="auto"/>
                <w:left w:val="none" w:sz="0" w:space="0" w:color="auto"/>
                <w:bottom w:val="none" w:sz="0" w:space="0" w:color="auto"/>
                <w:right w:val="none" w:sz="0" w:space="0" w:color="auto"/>
              </w:divBdr>
            </w:div>
            <w:div w:id="2006977448">
              <w:marLeft w:val="0"/>
              <w:marRight w:val="0"/>
              <w:marTop w:val="0"/>
              <w:marBottom w:val="0"/>
              <w:divBdr>
                <w:top w:val="none" w:sz="0" w:space="0" w:color="auto"/>
                <w:left w:val="none" w:sz="0" w:space="0" w:color="auto"/>
                <w:bottom w:val="none" w:sz="0" w:space="0" w:color="auto"/>
                <w:right w:val="none" w:sz="0" w:space="0" w:color="auto"/>
              </w:divBdr>
            </w:div>
            <w:div w:id="21063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387">
      <w:bodyDiv w:val="1"/>
      <w:marLeft w:val="0"/>
      <w:marRight w:val="0"/>
      <w:marTop w:val="0"/>
      <w:marBottom w:val="0"/>
      <w:divBdr>
        <w:top w:val="none" w:sz="0" w:space="0" w:color="auto"/>
        <w:left w:val="none" w:sz="0" w:space="0" w:color="auto"/>
        <w:bottom w:val="none" w:sz="0" w:space="0" w:color="auto"/>
        <w:right w:val="none" w:sz="0" w:space="0" w:color="auto"/>
      </w:divBdr>
    </w:div>
    <w:div w:id="832255139">
      <w:bodyDiv w:val="1"/>
      <w:marLeft w:val="0"/>
      <w:marRight w:val="0"/>
      <w:marTop w:val="0"/>
      <w:marBottom w:val="0"/>
      <w:divBdr>
        <w:top w:val="none" w:sz="0" w:space="0" w:color="auto"/>
        <w:left w:val="none" w:sz="0" w:space="0" w:color="auto"/>
        <w:bottom w:val="none" w:sz="0" w:space="0" w:color="auto"/>
        <w:right w:val="none" w:sz="0" w:space="0" w:color="auto"/>
      </w:divBdr>
      <w:divsChild>
        <w:div w:id="1418357548">
          <w:marLeft w:val="0"/>
          <w:marRight w:val="0"/>
          <w:marTop w:val="0"/>
          <w:marBottom w:val="0"/>
          <w:divBdr>
            <w:top w:val="none" w:sz="0" w:space="0" w:color="auto"/>
            <w:left w:val="none" w:sz="0" w:space="0" w:color="auto"/>
            <w:bottom w:val="none" w:sz="0" w:space="0" w:color="auto"/>
            <w:right w:val="none" w:sz="0" w:space="0" w:color="auto"/>
          </w:divBdr>
          <w:divsChild>
            <w:div w:id="1663777552">
              <w:marLeft w:val="0"/>
              <w:marRight w:val="0"/>
              <w:marTop w:val="0"/>
              <w:marBottom w:val="0"/>
              <w:divBdr>
                <w:top w:val="none" w:sz="0" w:space="0" w:color="auto"/>
                <w:left w:val="none" w:sz="0" w:space="0" w:color="auto"/>
                <w:bottom w:val="none" w:sz="0" w:space="0" w:color="auto"/>
                <w:right w:val="none" w:sz="0" w:space="0" w:color="auto"/>
              </w:divBdr>
            </w:div>
            <w:div w:id="1827696647">
              <w:marLeft w:val="0"/>
              <w:marRight w:val="0"/>
              <w:marTop w:val="0"/>
              <w:marBottom w:val="0"/>
              <w:divBdr>
                <w:top w:val="none" w:sz="0" w:space="0" w:color="auto"/>
                <w:left w:val="none" w:sz="0" w:space="0" w:color="auto"/>
                <w:bottom w:val="none" w:sz="0" w:space="0" w:color="auto"/>
                <w:right w:val="none" w:sz="0" w:space="0" w:color="auto"/>
              </w:divBdr>
            </w:div>
            <w:div w:id="1622833906">
              <w:marLeft w:val="0"/>
              <w:marRight w:val="0"/>
              <w:marTop w:val="0"/>
              <w:marBottom w:val="0"/>
              <w:divBdr>
                <w:top w:val="none" w:sz="0" w:space="0" w:color="auto"/>
                <w:left w:val="none" w:sz="0" w:space="0" w:color="auto"/>
                <w:bottom w:val="none" w:sz="0" w:space="0" w:color="auto"/>
                <w:right w:val="none" w:sz="0" w:space="0" w:color="auto"/>
              </w:divBdr>
            </w:div>
            <w:div w:id="13245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208">
      <w:bodyDiv w:val="1"/>
      <w:marLeft w:val="0"/>
      <w:marRight w:val="0"/>
      <w:marTop w:val="0"/>
      <w:marBottom w:val="0"/>
      <w:divBdr>
        <w:top w:val="none" w:sz="0" w:space="0" w:color="auto"/>
        <w:left w:val="none" w:sz="0" w:space="0" w:color="auto"/>
        <w:bottom w:val="none" w:sz="0" w:space="0" w:color="auto"/>
        <w:right w:val="none" w:sz="0" w:space="0" w:color="auto"/>
      </w:divBdr>
    </w:div>
    <w:div w:id="971909587">
      <w:bodyDiv w:val="1"/>
      <w:marLeft w:val="0"/>
      <w:marRight w:val="0"/>
      <w:marTop w:val="0"/>
      <w:marBottom w:val="0"/>
      <w:divBdr>
        <w:top w:val="none" w:sz="0" w:space="0" w:color="auto"/>
        <w:left w:val="none" w:sz="0" w:space="0" w:color="auto"/>
        <w:bottom w:val="none" w:sz="0" w:space="0" w:color="auto"/>
        <w:right w:val="none" w:sz="0" w:space="0" w:color="auto"/>
      </w:divBdr>
    </w:div>
    <w:div w:id="1013071957">
      <w:bodyDiv w:val="1"/>
      <w:marLeft w:val="0"/>
      <w:marRight w:val="0"/>
      <w:marTop w:val="0"/>
      <w:marBottom w:val="0"/>
      <w:divBdr>
        <w:top w:val="none" w:sz="0" w:space="0" w:color="auto"/>
        <w:left w:val="none" w:sz="0" w:space="0" w:color="auto"/>
        <w:bottom w:val="none" w:sz="0" w:space="0" w:color="auto"/>
        <w:right w:val="none" w:sz="0" w:space="0" w:color="auto"/>
      </w:divBdr>
      <w:divsChild>
        <w:div w:id="806045035">
          <w:marLeft w:val="0"/>
          <w:marRight w:val="0"/>
          <w:marTop w:val="0"/>
          <w:marBottom w:val="0"/>
          <w:divBdr>
            <w:top w:val="none" w:sz="0" w:space="0" w:color="auto"/>
            <w:left w:val="none" w:sz="0" w:space="0" w:color="auto"/>
            <w:bottom w:val="none" w:sz="0" w:space="0" w:color="auto"/>
            <w:right w:val="none" w:sz="0" w:space="0" w:color="auto"/>
          </w:divBdr>
          <w:divsChild>
            <w:div w:id="20372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638">
      <w:bodyDiv w:val="1"/>
      <w:marLeft w:val="0"/>
      <w:marRight w:val="0"/>
      <w:marTop w:val="0"/>
      <w:marBottom w:val="0"/>
      <w:divBdr>
        <w:top w:val="none" w:sz="0" w:space="0" w:color="auto"/>
        <w:left w:val="none" w:sz="0" w:space="0" w:color="auto"/>
        <w:bottom w:val="none" w:sz="0" w:space="0" w:color="auto"/>
        <w:right w:val="none" w:sz="0" w:space="0" w:color="auto"/>
      </w:divBdr>
    </w:div>
    <w:div w:id="1039088382">
      <w:bodyDiv w:val="1"/>
      <w:marLeft w:val="0"/>
      <w:marRight w:val="0"/>
      <w:marTop w:val="0"/>
      <w:marBottom w:val="0"/>
      <w:divBdr>
        <w:top w:val="none" w:sz="0" w:space="0" w:color="auto"/>
        <w:left w:val="none" w:sz="0" w:space="0" w:color="auto"/>
        <w:bottom w:val="none" w:sz="0" w:space="0" w:color="auto"/>
        <w:right w:val="none" w:sz="0" w:space="0" w:color="auto"/>
      </w:divBdr>
    </w:div>
    <w:div w:id="1102919035">
      <w:bodyDiv w:val="1"/>
      <w:marLeft w:val="0"/>
      <w:marRight w:val="0"/>
      <w:marTop w:val="0"/>
      <w:marBottom w:val="0"/>
      <w:divBdr>
        <w:top w:val="none" w:sz="0" w:space="0" w:color="auto"/>
        <w:left w:val="none" w:sz="0" w:space="0" w:color="auto"/>
        <w:bottom w:val="none" w:sz="0" w:space="0" w:color="auto"/>
        <w:right w:val="none" w:sz="0" w:space="0" w:color="auto"/>
      </w:divBdr>
    </w:div>
    <w:div w:id="1340156488">
      <w:bodyDiv w:val="1"/>
      <w:marLeft w:val="0"/>
      <w:marRight w:val="0"/>
      <w:marTop w:val="0"/>
      <w:marBottom w:val="0"/>
      <w:divBdr>
        <w:top w:val="none" w:sz="0" w:space="0" w:color="auto"/>
        <w:left w:val="none" w:sz="0" w:space="0" w:color="auto"/>
        <w:bottom w:val="none" w:sz="0" w:space="0" w:color="auto"/>
        <w:right w:val="none" w:sz="0" w:space="0" w:color="auto"/>
      </w:divBdr>
    </w:div>
    <w:div w:id="1345281187">
      <w:bodyDiv w:val="1"/>
      <w:marLeft w:val="0"/>
      <w:marRight w:val="0"/>
      <w:marTop w:val="0"/>
      <w:marBottom w:val="0"/>
      <w:divBdr>
        <w:top w:val="none" w:sz="0" w:space="0" w:color="auto"/>
        <w:left w:val="none" w:sz="0" w:space="0" w:color="auto"/>
        <w:bottom w:val="none" w:sz="0" w:space="0" w:color="auto"/>
        <w:right w:val="none" w:sz="0" w:space="0" w:color="auto"/>
      </w:divBdr>
    </w:div>
    <w:div w:id="1382709213">
      <w:bodyDiv w:val="1"/>
      <w:marLeft w:val="0"/>
      <w:marRight w:val="0"/>
      <w:marTop w:val="0"/>
      <w:marBottom w:val="0"/>
      <w:divBdr>
        <w:top w:val="none" w:sz="0" w:space="0" w:color="auto"/>
        <w:left w:val="none" w:sz="0" w:space="0" w:color="auto"/>
        <w:bottom w:val="none" w:sz="0" w:space="0" w:color="auto"/>
        <w:right w:val="none" w:sz="0" w:space="0" w:color="auto"/>
      </w:divBdr>
      <w:divsChild>
        <w:div w:id="673651302">
          <w:marLeft w:val="0"/>
          <w:marRight w:val="0"/>
          <w:marTop w:val="0"/>
          <w:marBottom w:val="0"/>
          <w:divBdr>
            <w:top w:val="none" w:sz="0" w:space="0" w:color="auto"/>
            <w:left w:val="none" w:sz="0" w:space="0" w:color="auto"/>
            <w:bottom w:val="none" w:sz="0" w:space="0" w:color="auto"/>
            <w:right w:val="none" w:sz="0" w:space="0" w:color="auto"/>
          </w:divBdr>
          <w:divsChild>
            <w:div w:id="276759561">
              <w:marLeft w:val="0"/>
              <w:marRight w:val="0"/>
              <w:marTop w:val="0"/>
              <w:marBottom w:val="0"/>
              <w:divBdr>
                <w:top w:val="none" w:sz="0" w:space="0" w:color="auto"/>
                <w:left w:val="none" w:sz="0" w:space="0" w:color="auto"/>
                <w:bottom w:val="none" w:sz="0" w:space="0" w:color="auto"/>
                <w:right w:val="none" w:sz="0" w:space="0" w:color="auto"/>
              </w:divBdr>
            </w:div>
            <w:div w:id="1129130784">
              <w:marLeft w:val="0"/>
              <w:marRight w:val="0"/>
              <w:marTop w:val="0"/>
              <w:marBottom w:val="0"/>
              <w:divBdr>
                <w:top w:val="none" w:sz="0" w:space="0" w:color="auto"/>
                <w:left w:val="none" w:sz="0" w:space="0" w:color="auto"/>
                <w:bottom w:val="none" w:sz="0" w:space="0" w:color="auto"/>
                <w:right w:val="none" w:sz="0" w:space="0" w:color="auto"/>
              </w:divBdr>
            </w:div>
            <w:div w:id="1169635393">
              <w:marLeft w:val="0"/>
              <w:marRight w:val="0"/>
              <w:marTop w:val="0"/>
              <w:marBottom w:val="0"/>
              <w:divBdr>
                <w:top w:val="none" w:sz="0" w:space="0" w:color="auto"/>
                <w:left w:val="none" w:sz="0" w:space="0" w:color="auto"/>
                <w:bottom w:val="none" w:sz="0" w:space="0" w:color="auto"/>
                <w:right w:val="none" w:sz="0" w:space="0" w:color="auto"/>
              </w:divBdr>
            </w:div>
            <w:div w:id="1872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998">
      <w:bodyDiv w:val="1"/>
      <w:marLeft w:val="0"/>
      <w:marRight w:val="0"/>
      <w:marTop w:val="0"/>
      <w:marBottom w:val="0"/>
      <w:divBdr>
        <w:top w:val="none" w:sz="0" w:space="0" w:color="auto"/>
        <w:left w:val="none" w:sz="0" w:space="0" w:color="auto"/>
        <w:bottom w:val="none" w:sz="0" w:space="0" w:color="auto"/>
        <w:right w:val="none" w:sz="0" w:space="0" w:color="auto"/>
      </w:divBdr>
      <w:divsChild>
        <w:div w:id="660893733">
          <w:marLeft w:val="0"/>
          <w:marRight w:val="0"/>
          <w:marTop w:val="0"/>
          <w:marBottom w:val="0"/>
          <w:divBdr>
            <w:top w:val="none" w:sz="0" w:space="0" w:color="auto"/>
            <w:left w:val="none" w:sz="0" w:space="0" w:color="auto"/>
            <w:bottom w:val="none" w:sz="0" w:space="0" w:color="auto"/>
            <w:right w:val="none" w:sz="0" w:space="0" w:color="auto"/>
          </w:divBdr>
          <w:divsChild>
            <w:div w:id="41711208">
              <w:marLeft w:val="0"/>
              <w:marRight w:val="0"/>
              <w:marTop w:val="0"/>
              <w:marBottom w:val="0"/>
              <w:divBdr>
                <w:top w:val="none" w:sz="0" w:space="0" w:color="auto"/>
                <w:left w:val="none" w:sz="0" w:space="0" w:color="auto"/>
                <w:bottom w:val="none" w:sz="0" w:space="0" w:color="auto"/>
                <w:right w:val="none" w:sz="0" w:space="0" w:color="auto"/>
              </w:divBdr>
            </w:div>
            <w:div w:id="47463446">
              <w:marLeft w:val="0"/>
              <w:marRight w:val="0"/>
              <w:marTop w:val="0"/>
              <w:marBottom w:val="0"/>
              <w:divBdr>
                <w:top w:val="none" w:sz="0" w:space="0" w:color="auto"/>
                <w:left w:val="none" w:sz="0" w:space="0" w:color="auto"/>
                <w:bottom w:val="none" w:sz="0" w:space="0" w:color="auto"/>
                <w:right w:val="none" w:sz="0" w:space="0" w:color="auto"/>
              </w:divBdr>
            </w:div>
            <w:div w:id="55471292">
              <w:marLeft w:val="0"/>
              <w:marRight w:val="0"/>
              <w:marTop w:val="0"/>
              <w:marBottom w:val="0"/>
              <w:divBdr>
                <w:top w:val="none" w:sz="0" w:space="0" w:color="auto"/>
                <w:left w:val="none" w:sz="0" w:space="0" w:color="auto"/>
                <w:bottom w:val="none" w:sz="0" w:space="0" w:color="auto"/>
                <w:right w:val="none" w:sz="0" w:space="0" w:color="auto"/>
              </w:divBdr>
            </w:div>
            <w:div w:id="187529681">
              <w:marLeft w:val="0"/>
              <w:marRight w:val="0"/>
              <w:marTop w:val="0"/>
              <w:marBottom w:val="0"/>
              <w:divBdr>
                <w:top w:val="none" w:sz="0" w:space="0" w:color="auto"/>
                <w:left w:val="none" w:sz="0" w:space="0" w:color="auto"/>
                <w:bottom w:val="none" w:sz="0" w:space="0" w:color="auto"/>
                <w:right w:val="none" w:sz="0" w:space="0" w:color="auto"/>
              </w:divBdr>
            </w:div>
            <w:div w:id="208035472">
              <w:marLeft w:val="0"/>
              <w:marRight w:val="0"/>
              <w:marTop w:val="0"/>
              <w:marBottom w:val="0"/>
              <w:divBdr>
                <w:top w:val="none" w:sz="0" w:space="0" w:color="auto"/>
                <w:left w:val="none" w:sz="0" w:space="0" w:color="auto"/>
                <w:bottom w:val="none" w:sz="0" w:space="0" w:color="auto"/>
                <w:right w:val="none" w:sz="0" w:space="0" w:color="auto"/>
              </w:divBdr>
            </w:div>
            <w:div w:id="397704746">
              <w:marLeft w:val="0"/>
              <w:marRight w:val="0"/>
              <w:marTop w:val="0"/>
              <w:marBottom w:val="0"/>
              <w:divBdr>
                <w:top w:val="none" w:sz="0" w:space="0" w:color="auto"/>
                <w:left w:val="none" w:sz="0" w:space="0" w:color="auto"/>
                <w:bottom w:val="none" w:sz="0" w:space="0" w:color="auto"/>
                <w:right w:val="none" w:sz="0" w:space="0" w:color="auto"/>
              </w:divBdr>
            </w:div>
            <w:div w:id="464661264">
              <w:marLeft w:val="0"/>
              <w:marRight w:val="0"/>
              <w:marTop w:val="0"/>
              <w:marBottom w:val="0"/>
              <w:divBdr>
                <w:top w:val="none" w:sz="0" w:space="0" w:color="auto"/>
                <w:left w:val="none" w:sz="0" w:space="0" w:color="auto"/>
                <w:bottom w:val="none" w:sz="0" w:space="0" w:color="auto"/>
                <w:right w:val="none" w:sz="0" w:space="0" w:color="auto"/>
              </w:divBdr>
            </w:div>
            <w:div w:id="470362922">
              <w:marLeft w:val="0"/>
              <w:marRight w:val="0"/>
              <w:marTop w:val="0"/>
              <w:marBottom w:val="0"/>
              <w:divBdr>
                <w:top w:val="none" w:sz="0" w:space="0" w:color="auto"/>
                <w:left w:val="none" w:sz="0" w:space="0" w:color="auto"/>
                <w:bottom w:val="none" w:sz="0" w:space="0" w:color="auto"/>
                <w:right w:val="none" w:sz="0" w:space="0" w:color="auto"/>
              </w:divBdr>
            </w:div>
            <w:div w:id="485896367">
              <w:marLeft w:val="0"/>
              <w:marRight w:val="0"/>
              <w:marTop w:val="0"/>
              <w:marBottom w:val="0"/>
              <w:divBdr>
                <w:top w:val="none" w:sz="0" w:space="0" w:color="auto"/>
                <w:left w:val="none" w:sz="0" w:space="0" w:color="auto"/>
                <w:bottom w:val="none" w:sz="0" w:space="0" w:color="auto"/>
                <w:right w:val="none" w:sz="0" w:space="0" w:color="auto"/>
              </w:divBdr>
            </w:div>
            <w:div w:id="521164733">
              <w:marLeft w:val="0"/>
              <w:marRight w:val="0"/>
              <w:marTop w:val="0"/>
              <w:marBottom w:val="0"/>
              <w:divBdr>
                <w:top w:val="none" w:sz="0" w:space="0" w:color="auto"/>
                <w:left w:val="none" w:sz="0" w:space="0" w:color="auto"/>
                <w:bottom w:val="none" w:sz="0" w:space="0" w:color="auto"/>
                <w:right w:val="none" w:sz="0" w:space="0" w:color="auto"/>
              </w:divBdr>
            </w:div>
            <w:div w:id="559944765">
              <w:marLeft w:val="0"/>
              <w:marRight w:val="0"/>
              <w:marTop w:val="0"/>
              <w:marBottom w:val="0"/>
              <w:divBdr>
                <w:top w:val="none" w:sz="0" w:space="0" w:color="auto"/>
                <w:left w:val="none" w:sz="0" w:space="0" w:color="auto"/>
                <w:bottom w:val="none" w:sz="0" w:space="0" w:color="auto"/>
                <w:right w:val="none" w:sz="0" w:space="0" w:color="auto"/>
              </w:divBdr>
            </w:div>
            <w:div w:id="618070328">
              <w:marLeft w:val="0"/>
              <w:marRight w:val="0"/>
              <w:marTop w:val="0"/>
              <w:marBottom w:val="0"/>
              <w:divBdr>
                <w:top w:val="none" w:sz="0" w:space="0" w:color="auto"/>
                <w:left w:val="none" w:sz="0" w:space="0" w:color="auto"/>
                <w:bottom w:val="none" w:sz="0" w:space="0" w:color="auto"/>
                <w:right w:val="none" w:sz="0" w:space="0" w:color="auto"/>
              </w:divBdr>
            </w:div>
            <w:div w:id="691227063">
              <w:marLeft w:val="0"/>
              <w:marRight w:val="0"/>
              <w:marTop w:val="0"/>
              <w:marBottom w:val="0"/>
              <w:divBdr>
                <w:top w:val="none" w:sz="0" w:space="0" w:color="auto"/>
                <w:left w:val="none" w:sz="0" w:space="0" w:color="auto"/>
                <w:bottom w:val="none" w:sz="0" w:space="0" w:color="auto"/>
                <w:right w:val="none" w:sz="0" w:space="0" w:color="auto"/>
              </w:divBdr>
            </w:div>
            <w:div w:id="1001351614">
              <w:marLeft w:val="0"/>
              <w:marRight w:val="0"/>
              <w:marTop w:val="0"/>
              <w:marBottom w:val="0"/>
              <w:divBdr>
                <w:top w:val="none" w:sz="0" w:space="0" w:color="auto"/>
                <w:left w:val="none" w:sz="0" w:space="0" w:color="auto"/>
                <w:bottom w:val="none" w:sz="0" w:space="0" w:color="auto"/>
                <w:right w:val="none" w:sz="0" w:space="0" w:color="auto"/>
              </w:divBdr>
            </w:div>
            <w:div w:id="1006519683">
              <w:marLeft w:val="0"/>
              <w:marRight w:val="0"/>
              <w:marTop w:val="0"/>
              <w:marBottom w:val="0"/>
              <w:divBdr>
                <w:top w:val="none" w:sz="0" w:space="0" w:color="auto"/>
                <w:left w:val="none" w:sz="0" w:space="0" w:color="auto"/>
                <w:bottom w:val="none" w:sz="0" w:space="0" w:color="auto"/>
                <w:right w:val="none" w:sz="0" w:space="0" w:color="auto"/>
              </w:divBdr>
            </w:div>
            <w:div w:id="1148934884">
              <w:marLeft w:val="0"/>
              <w:marRight w:val="0"/>
              <w:marTop w:val="0"/>
              <w:marBottom w:val="0"/>
              <w:divBdr>
                <w:top w:val="none" w:sz="0" w:space="0" w:color="auto"/>
                <w:left w:val="none" w:sz="0" w:space="0" w:color="auto"/>
                <w:bottom w:val="none" w:sz="0" w:space="0" w:color="auto"/>
                <w:right w:val="none" w:sz="0" w:space="0" w:color="auto"/>
              </w:divBdr>
            </w:div>
            <w:div w:id="1180897390">
              <w:marLeft w:val="0"/>
              <w:marRight w:val="0"/>
              <w:marTop w:val="0"/>
              <w:marBottom w:val="0"/>
              <w:divBdr>
                <w:top w:val="none" w:sz="0" w:space="0" w:color="auto"/>
                <w:left w:val="none" w:sz="0" w:space="0" w:color="auto"/>
                <w:bottom w:val="none" w:sz="0" w:space="0" w:color="auto"/>
                <w:right w:val="none" w:sz="0" w:space="0" w:color="auto"/>
              </w:divBdr>
            </w:div>
            <w:div w:id="1434863799">
              <w:marLeft w:val="0"/>
              <w:marRight w:val="0"/>
              <w:marTop w:val="0"/>
              <w:marBottom w:val="0"/>
              <w:divBdr>
                <w:top w:val="none" w:sz="0" w:space="0" w:color="auto"/>
                <w:left w:val="none" w:sz="0" w:space="0" w:color="auto"/>
                <w:bottom w:val="none" w:sz="0" w:space="0" w:color="auto"/>
                <w:right w:val="none" w:sz="0" w:space="0" w:color="auto"/>
              </w:divBdr>
            </w:div>
            <w:div w:id="1445080656">
              <w:marLeft w:val="0"/>
              <w:marRight w:val="0"/>
              <w:marTop w:val="0"/>
              <w:marBottom w:val="0"/>
              <w:divBdr>
                <w:top w:val="none" w:sz="0" w:space="0" w:color="auto"/>
                <w:left w:val="none" w:sz="0" w:space="0" w:color="auto"/>
                <w:bottom w:val="none" w:sz="0" w:space="0" w:color="auto"/>
                <w:right w:val="none" w:sz="0" w:space="0" w:color="auto"/>
              </w:divBdr>
            </w:div>
            <w:div w:id="1620725376">
              <w:marLeft w:val="0"/>
              <w:marRight w:val="0"/>
              <w:marTop w:val="0"/>
              <w:marBottom w:val="0"/>
              <w:divBdr>
                <w:top w:val="none" w:sz="0" w:space="0" w:color="auto"/>
                <w:left w:val="none" w:sz="0" w:space="0" w:color="auto"/>
                <w:bottom w:val="none" w:sz="0" w:space="0" w:color="auto"/>
                <w:right w:val="none" w:sz="0" w:space="0" w:color="auto"/>
              </w:divBdr>
            </w:div>
            <w:div w:id="1660772426">
              <w:marLeft w:val="0"/>
              <w:marRight w:val="0"/>
              <w:marTop w:val="0"/>
              <w:marBottom w:val="0"/>
              <w:divBdr>
                <w:top w:val="none" w:sz="0" w:space="0" w:color="auto"/>
                <w:left w:val="none" w:sz="0" w:space="0" w:color="auto"/>
                <w:bottom w:val="none" w:sz="0" w:space="0" w:color="auto"/>
                <w:right w:val="none" w:sz="0" w:space="0" w:color="auto"/>
              </w:divBdr>
            </w:div>
            <w:div w:id="1776442415">
              <w:marLeft w:val="0"/>
              <w:marRight w:val="0"/>
              <w:marTop w:val="0"/>
              <w:marBottom w:val="0"/>
              <w:divBdr>
                <w:top w:val="none" w:sz="0" w:space="0" w:color="auto"/>
                <w:left w:val="none" w:sz="0" w:space="0" w:color="auto"/>
                <w:bottom w:val="none" w:sz="0" w:space="0" w:color="auto"/>
                <w:right w:val="none" w:sz="0" w:space="0" w:color="auto"/>
              </w:divBdr>
            </w:div>
            <w:div w:id="1803184633">
              <w:marLeft w:val="0"/>
              <w:marRight w:val="0"/>
              <w:marTop w:val="0"/>
              <w:marBottom w:val="0"/>
              <w:divBdr>
                <w:top w:val="none" w:sz="0" w:space="0" w:color="auto"/>
                <w:left w:val="none" w:sz="0" w:space="0" w:color="auto"/>
                <w:bottom w:val="none" w:sz="0" w:space="0" w:color="auto"/>
                <w:right w:val="none" w:sz="0" w:space="0" w:color="auto"/>
              </w:divBdr>
            </w:div>
            <w:div w:id="1818648132">
              <w:marLeft w:val="0"/>
              <w:marRight w:val="0"/>
              <w:marTop w:val="0"/>
              <w:marBottom w:val="0"/>
              <w:divBdr>
                <w:top w:val="none" w:sz="0" w:space="0" w:color="auto"/>
                <w:left w:val="none" w:sz="0" w:space="0" w:color="auto"/>
                <w:bottom w:val="none" w:sz="0" w:space="0" w:color="auto"/>
                <w:right w:val="none" w:sz="0" w:space="0" w:color="auto"/>
              </w:divBdr>
            </w:div>
            <w:div w:id="1884975223">
              <w:marLeft w:val="0"/>
              <w:marRight w:val="0"/>
              <w:marTop w:val="0"/>
              <w:marBottom w:val="0"/>
              <w:divBdr>
                <w:top w:val="none" w:sz="0" w:space="0" w:color="auto"/>
                <w:left w:val="none" w:sz="0" w:space="0" w:color="auto"/>
                <w:bottom w:val="none" w:sz="0" w:space="0" w:color="auto"/>
                <w:right w:val="none" w:sz="0" w:space="0" w:color="auto"/>
              </w:divBdr>
            </w:div>
            <w:div w:id="2119519375">
              <w:marLeft w:val="0"/>
              <w:marRight w:val="0"/>
              <w:marTop w:val="0"/>
              <w:marBottom w:val="0"/>
              <w:divBdr>
                <w:top w:val="none" w:sz="0" w:space="0" w:color="auto"/>
                <w:left w:val="none" w:sz="0" w:space="0" w:color="auto"/>
                <w:bottom w:val="none" w:sz="0" w:space="0" w:color="auto"/>
                <w:right w:val="none" w:sz="0" w:space="0" w:color="auto"/>
              </w:divBdr>
            </w:div>
            <w:div w:id="21422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8710">
      <w:bodyDiv w:val="1"/>
      <w:marLeft w:val="0"/>
      <w:marRight w:val="0"/>
      <w:marTop w:val="0"/>
      <w:marBottom w:val="0"/>
      <w:divBdr>
        <w:top w:val="none" w:sz="0" w:space="0" w:color="auto"/>
        <w:left w:val="none" w:sz="0" w:space="0" w:color="auto"/>
        <w:bottom w:val="none" w:sz="0" w:space="0" w:color="auto"/>
        <w:right w:val="none" w:sz="0" w:space="0" w:color="auto"/>
      </w:divBdr>
      <w:divsChild>
        <w:div w:id="1776091712">
          <w:marLeft w:val="0"/>
          <w:marRight w:val="0"/>
          <w:marTop w:val="0"/>
          <w:marBottom w:val="0"/>
          <w:divBdr>
            <w:top w:val="none" w:sz="0" w:space="0" w:color="auto"/>
            <w:left w:val="none" w:sz="0" w:space="0" w:color="auto"/>
            <w:bottom w:val="none" w:sz="0" w:space="0" w:color="auto"/>
            <w:right w:val="none" w:sz="0" w:space="0" w:color="auto"/>
          </w:divBdr>
          <w:divsChild>
            <w:div w:id="1480919350">
              <w:marLeft w:val="0"/>
              <w:marRight w:val="0"/>
              <w:marTop w:val="0"/>
              <w:marBottom w:val="0"/>
              <w:divBdr>
                <w:top w:val="none" w:sz="0" w:space="0" w:color="auto"/>
                <w:left w:val="none" w:sz="0" w:space="0" w:color="auto"/>
                <w:bottom w:val="none" w:sz="0" w:space="0" w:color="auto"/>
                <w:right w:val="none" w:sz="0" w:space="0" w:color="auto"/>
              </w:divBdr>
            </w:div>
            <w:div w:id="18715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265">
      <w:bodyDiv w:val="1"/>
      <w:marLeft w:val="0"/>
      <w:marRight w:val="0"/>
      <w:marTop w:val="0"/>
      <w:marBottom w:val="0"/>
      <w:divBdr>
        <w:top w:val="none" w:sz="0" w:space="0" w:color="auto"/>
        <w:left w:val="none" w:sz="0" w:space="0" w:color="auto"/>
        <w:bottom w:val="none" w:sz="0" w:space="0" w:color="auto"/>
        <w:right w:val="none" w:sz="0" w:space="0" w:color="auto"/>
      </w:divBdr>
      <w:divsChild>
        <w:div w:id="1505507968">
          <w:marLeft w:val="0"/>
          <w:marRight w:val="0"/>
          <w:marTop w:val="0"/>
          <w:marBottom w:val="0"/>
          <w:divBdr>
            <w:top w:val="none" w:sz="0" w:space="0" w:color="auto"/>
            <w:left w:val="none" w:sz="0" w:space="0" w:color="auto"/>
            <w:bottom w:val="none" w:sz="0" w:space="0" w:color="auto"/>
            <w:right w:val="none" w:sz="0" w:space="0" w:color="auto"/>
          </w:divBdr>
          <w:divsChild>
            <w:div w:id="83261565">
              <w:marLeft w:val="0"/>
              <w:marRight w:val="0"/>
              <w:marTop w:val="0"/>
              <w:marBottom w:val="0"/>
              <w:divBdr>
                <w:top w:val="none" w:sz="0" w:space="0" w:color="auto"/>
                <w:left w:val="none" w:sz="0" w:space="0" w:color="auto"/>
                <w:bottom w:val="none" w:sz="0" w:space="0" w:color="auto"/>
                <w:right w:val="none" w:sz="0" w:space="0" w:color="auto"/>
              </w:divBdr>
            </w:div>
            <w:div w:id="116215672">
              <w:marLeft w:val="0"/>
              <w:marRight w:val="0"/>
              <w:marTop w:val="0"/>
              <w:marBottom w:val="0"/>
              <w:divBdr>
                <w:top w:val="none" w:sz="0" w:space="0" w:color="auto"/>
                <w:left w:val="none" w:sz="0" w:space="0" w:color="auto"/>
                <w:bottom w:val="none" w:sz="0" w:space="0" w:color="auto"/>
                <w:right w:val="none" w:sz="0" w:space="0" w:color="auto"/>
              </w:divBdr>
            </w:div>
            <w:div w:id="202601799">
              <w:marLeft w:val="0"/>
              <w:marRight w:val="0"/>
              <w:marTop w:val="0"/>
              <w:marBottom w:val="0"/>
              <w:divBdr>
                <w:top w:val="none" w:sz="0" w:space="0" w:color="auto"/>
                <w:left w:val="none" w:sz="0" w:space="0" w:color="auto"/>
                <w:bottom w:val="none" w:sz="0" w:space="0" w:color="auto"/>
                <w:right w:val="none" w:sz="0" w:space="0" w:color="auto"/>
              </w:divBdr>
            </w:div>
            <w:div w:id="349910989">
              <w:marLeft w:val="0"/>
              <w:marRight w:val="0"/>
              <w:marTop w:val="0"/>
              <w:marBottom w:val="0"/>
              <w:divBdr>
                <w:top w:val="none" w:sz="0" w:space="0" w:color="auto"/>
                <w:left w:val="none" w:sz="0" w:space="0" w:color="auto"/>
                <w:bottom w:val="none" w:sz="0" w:space="0" w:color="auto"/>
                <w:right w:val="none" w:sz="0" w:space="0" w:color="auto"/>
              </w:divBdr>
            </w:div>
            <w:div w:id="494148763">
              <w:marLeft w:val="0"/>
              <w:marRight w:val="0"/>
              <w:marTop w:val="0"/>
              <w:marBottom w:val="0"/>
              <w:divBdr>
                <w:top w:val="none" w:sz="0" w:space="0" w:color="auto"/>
                <w:left w:val="none" w:sz="0" w:space="0" w:color="auto"/>
                <w:bottom w:val="none" w:sz="0" w:space="0" w:color="auto"/>
                <w:right w:val="none" w:sz="0" w:space="0" w:color="auto"/>
              </w:divBdr>
            </w:div>
            <w:div w:id="515196791">
              <w:marLeft w:val="0"/>
              <w:marRight w:val="0"/>
              <w:marTop w:val="0"/>
              <w:marBottom w:val="0"/>
              <w:divBdr>
                <w:top w:val="none" w:sz="0" w:space="0" w:color="auto"/>
                <w:left w:val="none" w:sz="0" w:space="0" w:color="auto"/>
                <w:bottom w:val="none" w:sz="0" w:space="0" w:color="auto"/>
                <w:right w:val="none" w:sz="0" w:space="0" w:color="auto"/>
              </w:divBdr>
            </w:div>
            <w:div w:id="654839624">
              <w:marLeft w:val="0"/>
              <w:marRight w:val="0"/>
              <w:marTop w:val="0"/>
              <w:marBottom w:val="0"/>
              <w:divBdr>
                <w:top w:val="none" w:sz="0" w:space="0" w:color="auto"/>
                <w:left w:val="none" w:sz="0" w:space="0" w:color="auto"/>
                <w:bottom w:val="none" w:sz="0" w:space="0" w:color="auto"/>
                <w:right w:val="none" w:sz="0" w:space="0" w:color="auto"/>
              </w:divBdr>
            </w:div>
            <w:div w:id="668748931">
              <w:marLeft w:val="0"/>
              <w:marRight w:val="0"/>
              <w:marTop w:val="0"/>
              <w:marBottom w:val="0"/>
              <w:divBdr>
                <w:top w:val="none" w:sz="0" w:space="0" w:color="auto"/>
                <w:left w:val="none" w:sz="0" w:space="0" w:color="auto"/>
                <w:bottom w:val="none" w:sz="0" w:space="0" w:color="auto"/>
                <w:right w:val="none" w:sz="0" w:space="0" w:color="auto"/>
              </w:divBdr>
            </w:div>
            <w:div w:id="686323813">
              <w:marLeft w:val="0"/>
              <w:marRight w:val="0"/>
              <w:marTop w:val="0"/>
              <w:marBottom w:val="0"/>
              <w:divBdr>
                <w:top w:val="none" w:sz="0" w:space="0" w:color="auto"/>
                <w:left w:val="none" w:sz="0" w:space="0" w:color="auto"/>
                <w:bottom w:val="none" w:sz="0" w:space="0" w:color="auto"/>
                <w:right w:val="none" w:sz="0" w:space="0" w:color="auto"/>
              </w:divBdr>
            </w:div>
            <w:div w:id="925765129">
              <w:marLeft w:val="0"/>
              <w:marRight w:val="0"/>
              <w:marTop w:val="0"/>
              <w:marBottom w:val="0"/>
              <w:divBdr>
                <w:top w:val="none" w:sz="0" w:space="0" w:color="auto"/>
                <w:left w:val="none" w:sz="0" w:space="0" w:color="auto"/>
                <w:bottom w:val="none" w:sz="0" w:space="0" w:color="auto"/>
                <w:right w:val="none" w:sz="0" w:space="0" w:color="auto"/>
              </w:divBdr>
            </w:div>
            <w:div w:id="1010529273">
              <w:marLeft w:val="0"/>
              <w:marRight w:val="0"/>
              <w:marTop w:val="0"/>
              <w:marBottom w:val="0"/>
              <w:divBdr>
                <w:top w:val="none" w:sz="0" w:space="0" w:color="auto"/>
                <w:left w:val="none" w:sz="0" w:space="0" w:color="auto"/>
                <w:bottom w:val="none" w:sz="0" w:space="0" w:color="auto"/>
                <w:right w:val="none" w:sz="0" w:space="0" w:color="auto"/>
              </w:divBdr>
            </w:div>
            <w:div w:id="1014722092">
              <w:marLeft w:val="0"/>
              <w:marRight w:val="0"/>
              <w:marTop w:val="0"/>
              <w:marBottom w:val="0"/>
              <w:divBdr>
                <w:top w:val="none" w:sz="0" w:space="0" w:color="auto"/>
                <w:left w:val="none" w:sz="0" w:space="0" w:color="auto"/>
                <w:bottom w:val="none" w:sz="0" w:space="0" w:color="auto"/>
                <w:right w:val="none" w:sz="0" w:space="0" w:color="auto"/>
              </w:divBdr>
            </w:div>
            <w:div w:id="1055347166">
              <w:marLeft w:val="0"/>
              <w:marRight w:val="0"/>
              <w:marTop w:val="0"/>
              <w:marBottom w:val="0"/>
              <w:divBdr>
                <w:top w:val="none" w:sz="0" w:space="0" w:color="auto"/>
                <w:left w:val="none" w:sz="0" w:space="0" w:color="auto"/>
                <w:bottom w:val="none" w:sz="0" w:space="0" w:color="auto"/>
                <w:right w:val="none" w:sz="0" w:space="0" w:color="auto"/>
              </w:divBdr>
            </w:div>
            <w:div w:id="1114128795">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150556317">
              <w:marLeft w:val="0"/>
              <w:marRight w:val="0"/>
              <w:marTop w:val="0"/>
              <w:marBottom w:val="0"/>
              <w:divBdr>
                <w:top w:val="none" w:sz="0" w:space="0" w:color="auto"/>
                <w:left w:val="none" w:sz="0" w:space="0" w:color="auto"/>
                <w:bottom w:val="none" w:sz="0" w:space="0" w:color="auto"/>
                <w:right w:val="none" w:sz="0" w:space="0" w:color="auto"/>
              </w:divBdr>
            </w:div>
            <w:div w:id="1159036110">
              <w:marLeft w:val="0"/>
              <w:marRight w:val="0"/>
              <w:marTop w:val="0"/>
              <w:marBottom w:val="0"/>
              <w:divBdr>
                <w:top w:val="none" w:sz="0" w:space="0" w:color="auto"/>
                <w:left w:val="none" w:sz="0" w:space="0" w:color="auto"/>
                <w:bottom w:val="none" w:sz="0" w:space="0" w:color="auto"/>
                <w:right w:val="none" w:sz="0" w:space="0" w:color="auto"/>
              </w:divBdr>
            </w:div>
            <w:div w:id="1223755271">
              <w:marLeft w:val="0"/>
              <w:marRight w:val="0"/>
              <w:marTop w:val="0"/>
              <w:marBottom w:val="0"/>
              <w:divBdr>
                <w:top w:val="none" w:sz="0" w:space="0" w:color="auto"/>
                <w:left w:val="none" w:sz="0" w:space="0" w:color="auto"/>
                <w:bottom w:val="none" w:sz="0" w:space="0" w:color="auto"/>
                <w:right w:val="none" w:sz="0" w:space="0" w:color="auto"/>
              </w:divBdr>
            </w:div>
            <w:div w:id="1274828913">
              <w:marLeft w:val="0"/>
              <w:marRight w:val="0"/>
              <w:marTop w:val="0"/>
              <w:marBottom w:val="0"/>
              <w:divBdr>
                <w:top w:val="none" w:sz="0" w:space="0" w:color="auto"/>
                <w:left w:val="none" w:sz="0" w:space="0" w:color="auto"/>
                <w:bottom w:val="none" w:sz="0" w:space="0" w:color="auto"/>
                <w:right w:val="none" w:sz="0" w:space="0" w:color="auto"/>
              </w:divBdr>
            </w:div>
            <w:div w:id="1418551414">
              <w:marLeft w:val="0"/>
              <w:marRight w:val="0"/>
              <w:marTop w:val="0"/>
              <w:marBottom w:val="0"/>
              <w:divBdr>
                <w:top w:val="none" w:sz="0" w:space="0" w:color="auto"/>
                <w:left w:val="none" w:sz="0" w:space="0" w:color="auto"/>
                <w:bottom w:val="none" w:sz="0" w:space="0" w:color="auto"/>
                <w:right w:val="none" w:sz="0" w:space="0" w:color="auto"/>
              </w:divBdr>
            </w:div>
            <w:div w:id="1485389041">
              <w:marLeft w:val="0"/>
              <w:marRight w:val="0"/>
              <w:marTop w:val="0"/>
              <w:marBottom w:val="0"/>
              <w:divBdr>
                <w:top w:val="none" w:sz="0" w:space="0" w:color="auto"/>
                <w:left w:val="none" w:sz="0" w:space="0" w:color="auto"/>
                <w:bottom w:val="none" w:sz="0" w:space="0" w:color="auto"/>
                <w:right w:val="none" w:sz="0" w:space="0" w:color="auto"/>
              </w:divBdr>
            </w:div>
            <w:div w:id="1567954981">
              <w:marLeft w:val="0"/>
              <w:marRight w:val="0"/>
              <w:marTop w:val="0"/>
              <w:marBottom w:val="0"/>
              <w:divBdr>
                <w:top w:val="none" w:sz="0" w:space="0" w:color="auto"/>
                <w:left w:val="none" w:sz="0" w:space="0" w:color="auto"/>
                <w:bottom w:val="none" w:sz="0" w:space="0" w:color="auto"/>
                <w:right w:val="none" w:sz="0" w:space="0" w:color="auto"/>
              </w:divBdr>
            </w:div>
            <w:div w:id="1589458992">
              <w:marLeft w:val="0"/>
              <w:marRight w:val="0"/>
              <w:marTop w:val="0"/>
              <w:marBottom w:val="0"/>
              <w:divBdr>
                <w:top w:val="none" w:sz="0" w:space="0" w:color="auto"/>
                <w:left w:val="none" w:sz="0" w:space="0" w:color="auto"/>
                <w:bottom w:val="none" w:sz="0" w:space="0" w:color="auto"/>
                <w:right w:val="none" w:sz="0" w:space="0" w:color="auto"/>
              </w:divBdr>
            </w:div>
            <w:div w:id="1595820485">
              <w:marLeft w:val="0"/>
              <w:marRight w:val="0"/>
              <w:marTop w:val="0"/>
              <w:marBottom w:val="0"/>
              <w:divBdr>
                <w:top w:val="none" w:sz="0" w:space="0" w:color="auto"/>
                <w:left w:val="none" w:sz="0" w:space="0" w:color="auto"/>
                <w:bottom w:val="none" w:sz="0" w:space="0" w:color="auto"/>
                <w:right w:val="none" w:sz="0" w:space="0" w:color="auto"/>
              </w:divBdr>
            </w:div>
            <w:div w:id="1682048672">
              <w:marLeft w:val="0"/>
              <w:marRight w:val="0"/>
              <w:marTop w:val="0"/>
              <w:marBottom w:val="0"/>
              <w:divBdr>
                <w:top w:val="none" w:sz="0" w:space="0" w:color="auto"/>
                <w:left w:val="none" w:sz="0" w:space="0" w:color="auto"/>
                <w:bottom w:val="none" w:sz="0" w:space="0" w:color="auto"/>
                <w:right w:val="none" w:sz="0" w:space="0" w:color="auto"/>
              </w:divBdr>
            </w:div>
            <w:div w:id="1732657180">
              <w:marLeft w:val="0"/>
              <w:marRight w:val="0"/>
              <w:marTop w:val="0"/>
              <w:marBottom w:val="0"/>
              <w:divBdr>
                <w:top w:val="none" w:sz="0" w:space="0" w:color="auto"/>
                <w:left w:val="none" w:sz="0" w:space="0" w:color="auto"/>
                <w:bottom w:val="none" w:sz="0" w:space="0" w:color="auto"/>
                <w:right w:val="none" w:sz="0" w:space="0" w:color="auto"/>
              </w:divBdr>
            </w:div>
            <w:div w:id="1846357692">
              <w:marLeft w:val="0"/>
              <w:marRight w:val="0"/>
              <w:marTop w:val="0"/>
              <w:marBottom w:val="0"/>
              <w:divBdr>
                <w:top w:val="none" w:sz="0" w:space="0" w:color="auto"/>
                <w:left w:val="none" w:sz="0" w:space="0" w:color="auto"/>
                <w:bottom w:val="none" w:sz="0" w:space="0" w:color="auto"/>
                <w:right w:val="none" w:sz="0" w:space="0" w:color="auto"/>
              </w:divBdr>
            </w:div>
            <w:div w:id="2023045193">
              <w:marLeft w:val="0"/>
              <w:marRight w:val="0"/>
              <w:marTop w:val="0"/>
              <w:marBottom w:val="0"/>
              <w:divBdr>
                <w:top w:val="none" w:sz="0" w:space="0" w:color="auto"/>
                <w:left w:val="none" w:sz="0" w:space="0" w:color="auto"/>
                <w:bottom w:val="none" w:sz="0" w:space="0" w:color="auto"/>
                <w:right w:val="none" w:sz="0" w:space="0" w:color="auto"/>
              </w:divBdr>
            </w:div>
            <w:div w:id="2046831054">
              <w:marLeft w:val="0"/>
              <w:marRight w:val="0"/>
              <w:marTop w:val="0"/>
              <w:marBottom w:val="0"/>
              <w:divBdr>
                <w:top w:val="none" w:sz="0" w:space="0" w:color="auto"/>
                <w:left w:val="none" w:sz="0" w:space="0" w:color="auto"/>
                <w:bottom w:val="none" w:sz="0" w:space="0" w:color="auto"/>
                <w:right w:val="none" w:sz="0" w:space="0" w:color="auto"/>
              </w:divBdr>
            </w:div>
            <w:div w:id="21440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555">
      <w:bodyDiv w:val="1"/>
      <w:marLeft w:val="0"/>
      <w:marRight w:val="0"/>
      <w:marTop w:val="0"/>
      <w:marBottom w:val="0"/>
      <w:divBdr>
        <w:top w:val="none" w:sz="0" w:space="0" w:color="auto"/>
        <w:left w:val="none" w:sz="0" w:space="0" w:color="auto"/>
        <w:bottom w:val="none" w:sz="0" w:space="0" w:color="auto"/>
        <w:right w:val="none" w:sz="0" w:space="0" w:color="auto"/>
      </w:divBdr>
      <w:divsChild>
        <w:div w:id="1420178852">
          <w:marLeft w:val="0"/>
          <w:marRight w:val="0"/>
          <w:marTop w:val="0"/>
          <w:marBottom w:val="0"/>
          <w:divBdr>
            <w:top w:val="none" w:sz="0" w:space="0" w:color="auto"/>
            <w:left w:val="none" w:sz="0" w:space="0" w:color="auto"/>
            <w:bottom w:val="none" w:sz="0" w:space="0" w:color="auto"/>
            <w:right w:val="none" w:sz="0" w:space="0" w:color="auto"/>
          </w:divBdr>
          <w:divsChild>
            <w:div w:id="11978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830">
      <w:bodyDiv w:val="1"/>
      <w:marLeft w:val="0"/>
      <w:marRight w:val="0"/>
      <w:marTop w:val="0"/>
      <w:marBottom w:val="0"/>
      <w:divBdr>
        <w:top w:val="none" w:sz="0" w:space="0" w:color="auto"/>
        <w:left w:val="none" w:sz="0" w:space="0" w:color="auto"/>
        <w:bottom w:val="none" w:sz="0" w:space="0" w:color="auto"/>
        <w:right w:val="none" w:sz="0" w:space="0" w:color="auto"/>
      </w:divBdr>
    </w:div>
    <w:div w:id="1582057910">
      <w:bodyDiv w:val="1"/>
      <w:marLeft w:val="0"/>
      <w:marRight w:val="0"/>
      <w:marTop w:val="0"/>
      <w:marBottom w:val="0"/>
      <w:divBdr>
        <w:top w:val="none" w:sz="0" w:space="0" w:color="auto"/>
        <w:left w:val="none" w:sz="0" w:space="0" w:color="auto"/>
        <w:bottom w:val="none" w:sz="0" w:space="0" w:color="auto"/>
        <w:right w:val="none" w:sz="0" w:space="0" w:color="auto"/>
      </w:divBdr>
    </w:div>
    <w:div w:id="1615862832">
      <w:bodyDiv w:val="1"/>
      <w:marLeft w:val="0"/>
      <w:marRight w:val="0"/>
      <w:marTop w:val="0"/>
      <w:marBottom w:val="0"/>
      <w:divBdr>
        <w:top w:val="none" w:sz="0" w:space="0" w:color="auto"/>
        <w:left w:val="none" w:sz="0" w:space="0" w:color="auto"/>
        <w:bottom w:val="none" w:sz="0" w:space="0" w:color="auto"/>
        <w:right w:val="none" w:sz="0" w:space="0" w:color="auto"/>
      </w:divBdr>
    </w:div>
    <w:div w:id="1665232531">
      <w:bodyDiv w:val="1"/>
      <w:marLeft w:val="0"/>
      <w:marRight w:val="0"/>
      <w:marTop w:val="0"/>
      <w:marBottom w:val="0"/>
      <w:divBdr>
        <w:top w:val="none" w:sz="0" w:space="0" w:color="auto"/>
        <w:left w:val="none" w:sz="0" w:space="0" w:color="auto"/>
        <w:bottom w:val="none" w:sz="0" w:space="0" w:color="auto"/>
        <w:right w:val="none" w:sz="0" w:space="0" w:color="auto"/>
      </w:divBdr>
      <w:divsChild>
        <w:div w:id="1295477416">
          <w:marLeft w:val="0"/>
          <w:marRight w:val="0"/>
          <w:marTop w:val="0"/>
          <w:marBottom w:val="0"/>
          <w:divBdr>
            <w:top w:val="none" w:sz="0" w:space="0" w:color="auto"/>
            <w:left w:val="none" w:sz="0" w:space="0" w:color="auto"/>
            <w:bottom w:val="none" w:sz="0" w:space="0" w:color="auto"/>
            <w:right w:val="none" w:sz="0" w:space="0" w:color="auto"/>
          </w:divBdr>
          <w:divsChild>
            <w:div w:id="488903745">
              <w:marLeft w:val="0"/>
              <w:marRight w:val="0"/>
              <w:marTop w:val="0"/>
              <w:marBottom w:val="0"/>
              <w:divBdr>
                <w:top w:val="none" w:sz="0" w:space="0" w:color="auto"/>
                <w:left w:val="none" w:sz="0" w:space="0" w:color="auto"/>
                <w:bottom w:val="none" w:sz="0" w:space="0" w:color="auto"/>
                <w:right w:val="none" w:sz="0" w:space="0" w:color="auto"/>
              </w:divBdr>
            </w:div>
            <w:div w:id="231815672">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684434589">
              <w:marLeft w:val="0"/>
              <w:marRight w:val="0"/>
              <w:marTop w:val="0"/>
              <w:marBottom w:val="0"/>
              <w:divBdr>
                <w:top w:val="none" w:sz="0" w:space="0" w:color="auto"/>
                <w:left w:val="none" w:sz="0" w:space="0" w:color="auto"/>
                <w:bottom w:val="none" w:sz="0" w:space="0" w:color="auto"/>
                <w:right w:val="none" w:sz="0" w:space="0" w:color="auto"/>
              </w:divBdr>
            </w:div>
            <w:div w:id="537352577">
              <w:marLeft w:val="0"/>
              <w:marRight w:val="0"/>
              <w:marTop w:val="0"/>
              <w:marBottom w:val="0"/>
              <w:divBdr>
                <w:top w:val="none" w:sz="0" w:space="0" w:color="auto"/>
                <w:left w:val="none" w:sz="0" w:space="0" w:color="auto"/>
                <w:bottom w:val="none" w:sz="0" w:space="0" w:color="auto"/>
                <w:right w:val="none" w:sz="0" w:space="0" w:color="auto"/>
              </w:divBdr>
            </w:div>
            <w:div w:id="1306469949">
              <w:marLeft w:val="0"/>
              <w:marRight w:val="0"/>
              <w:marTop w:val="0"/>
              <w:marBottom w:val="0"/>
              <w:divBdr>
                <w:top w:val="none" w:sz="0" w:space="0" w:color="auto"/>
                <w:left w:val="none" w:sz="0" w:space="0" w:color="auto"/>
                <w:bottom w:val="none" w:sz="0" w:space="0" w:color="auto"/>
                <w:right w:val="none" w:sz="0" w:space="0" w:color="auto"/>
              </w:divBdr>
            </w:div>
            <w:div w:id="394159849">
              <w:marLeft w:val="0"/>
              <w:marRight w:val="0"/>
              <w:marTop w:val="0"/>
              <w:marBottom w:val="0"/>
              <w:divBdr>
                <w:top w:val="none" w:sz="0" w:space="0" w:color="auto"/>
                <w:left w:val="none" w:sz="0" w:space="0" w:color="auto"/>
                <w:bottom w:val="none" w:sz="0" w:space="0" w:color="auto"/>
                <w:right w:val="none" w:sz="0" w:space="0" w:color="auto"/>
              </w:divBdr>
            </w:div>
            <w:div w:id="323631372">
              <w:marLeft w:val="0"/>
              <w:marRight w:val="0"/>
              <w:marTop w:val="0"/>
              <w:marBottom w:val="0"/>
              <w:divBdr>
                <w:top w:val="none" w:sz="0" w:space="0" w:color="auto"/>
                <w:left w:val="none" w:sz="0" w:space="0" w:color="auto"/>
                <w:bottom w:val="none" w:sz="0" w:space="0" w:color="auto"/>
                <w:right w:val="none" w:sz="0" w:space="0" w:color="auto"/>
              </w:divBdr>
            </w:div>
            <w:div w:id="667514390">
              <w:marLeft w:val="0"/>
              <w:marRight w:val="0"/>
              <w:marTop w:val="0"/>
              <w:marBottom w:val="0"/>
              <w:divBdr>
                <w:top w:val="none" w:sz="0" w:space="0" w:color="auto"/>
                <w:left w:val="none" w:sz="0" w:space="0" w:color="auto"/>
                <w:bottom w:val="none" w:sz="0" w:space="0" w:color="auto"/>
                <w:right w:val="none" w:sz="0" w:space="0" w:color="auto"/>
              </w:divBdr>
            </w:div>
            <w:div w:id="1238057967">
              <w:marLeft w:val="0"/>
              <w:marRight w:val="0"/>
              <w:marTop w:val="0"/>
              <w:marBottom w:val="0"/>
              <w:divBdr>
                <w:top w:val="none" w:sz="0" w:space="0" w:color="auto"/>
                <w:left w:val="none" w:sz="0" w:space="0" w:color="auto"/>
                <w:bottom w:val="none" w:sz="0" w:space="0" w:color="auto"/>
                <w:right w:val="none" w:sz="0" w:space="0" w:color="auto"/>
              </w:divBdr>
            </w:div>
            <w:div w:id="1380940454">
              <w:marLeft w:val="0"/>
              <w:marRight w:val="0"/>
              <w:marTop w:val="0"/>
              <w:marBottom w:val="0"/>
              <w:divBdr>
                <w:top w:val="none" w:sz="0" w:space="0" w:color="auto"/>
                <w:left w:val="none" w:sz="0" w:space="0" w:color="auto"/>
                <w:bottom w:val="none" w:sz="0" w:space="0" w:color="auto"/>
                <w:right w:val="none" w:sz="0" w:space="0" w:color="auto"/>
              </w:divBdr>
            </w:div>
            <w:div w:id="1298073014">
              <w:marLeft w:val="0"/>
              <w:marRight w:val="0"/>
              <w:marTop w:val="0"/>
              <w:marBottom w:val="0"/>
              <w:divBdr>
                <w:top w:val="none" w:sz="0" w:space="0" w:color="auto"/>
                <w:left w:val="none" w:sz="0" w:space="0" w:color="auto"/>
                <w:bottom w:val="none" w:sz="0" w:space="0" w:color="auto"/>
                <w:right w:val="none" w:sz="0" w:space="0" w:color="auto"/>
              </w:divBdr>
            </w:div>
            <w:div w:id="643895065">
              <w:marLeft w:val="0"/>
              <w:marRight w:val="0"/>
              <w:marTop w:val="0"/>
              <w:marBottom w:val="0"/>
              <w:divBdr>
                <w:top w:val="none" w:sz="0" w:space="0" w:color="auto"/>
                <w:left w:val="none" w:sz="0" w:space="0" w:color="auto"/>
                <w:bottom w:val="none" w:sz="0" w:space="0" w:color="auto"/>
                <w:right w:val="none" w:sz="0" w:space="0" w:color="auto"/>
              </w:divBdr>
            </w:div>
            <w:div w:id="969474800">
              <w:marLeft w:val="0"/>
              <w:marRight w:val="0"/>
              <w:marTop w:val="0"/>
              <w:marBottom w:val="0"/>
              <w:divBdr>
                <w:top w:val="none" w:sz="0" w:space="0" w:color="auto"/>
                <w:left w:val="none" w:sz="0" w:space="0" w:color="auto"/>
                <w:bottom w:val="none" w:sz="0" w:space="0" w:color="auto"/>
                <w:right w:val="none" w:sz="0" w:space="0" w:color="auto"/>
              </w:divBdr>
            </w:div>
            <w:div w:id="924343029">
              <w:marLeft w:val="0"/>
              <w:marRight w:val="0"/>
              <w:marTop w:val="0"/>
              <w:marBottom w:val="0"/>
              <w:divBdr>
                <w:top w:val="none" w:sz="0" w:space="0" w:color="auto"/>
                <w:left w:val="none" w:sz="0" w:space="0" w:color="auto"/>
                <w:bottom w:val="none" w:sz="0" w:space="0" w:color="auto"/>
                <w:right w:val="none" w:sz="0" w:space="0" w:color="auto"/>
              </w:divBdr>
            </w:div>
            <w:div w:id="108209872">
              <w:marLeft w:val="0"/>
              <w:marRight w:val="0"/>
              <w:marTop w:val="0"/>
              <w:marBottom w:val="0"/>
              <w:divBdr>
                <w:top w:val="none" w:sz="0" w:space="0" w:color="auto"/>
                <w:left w:val="none" w:sz="0" w:space="0" w:color="auto"/>
                <w:bottom w:val="none" w:sz="0" w:space="0" w:color="auto"/>
                <w:right w:val="none" w:sz="0" w:space="0" w:color="auto"/>
              </w:divBdr>
            </w:div>
            <w:div w:id="377171427">
              <w:marLeft w:val="0"/>
              <w:marRight w:val="0"/>
              <w:marTop w:val="0"/>
              <w:marBottom w:val="0"/>
              <w:divBdr>
                <w:top w:val="none" w:sz="0" w:space="0" w:color="auto"/>
                <w:left w:val="none" w:sz="0" w:space="0" w:color="auto"/>
                <w:bottom w:val="none" w:sz="0" w:space="0" w:color="auto"/>
                <w:right w:val="none" w:sz="0" w:space="0" w:color="auto"/>
              </w:divBdr>
            </w:div>
            <w:div w:id="1777745379">
              <w:marLeft w:val="0"/>
              <w:marRight w:val="0"/>
              <w:marTop w:val="0"/>
              <w:marBottom w:val="0"/>
              <w:divBdr>
                <w:top w:val="none" w:sz="0" w:space="0" w:color="auto"/>
                <w:left w:val="none" w:sz="0" w:space="0" w:color="auto"/>
                <w:bottom w:val="none" w:sz="0" w:space="0" w:color="auto"/>
                <w:right w:val="none" w:sz="0" w:space="0" w:color="auto"/>
              </w:divBdr>
            </w:div>
            <w:div w:id="1030374368">
              <w:marLeft w:val="0"/>
              <w:marRight w:val="0"/>
              <w:marTop w:val="0"/>
              <w:marBottom w:val="0"/>
              <w:divBdr>
                <w:top w:val="none" w:sz="0" w:space="0" w:color="auto"/>
                <w:left w:val="none" w:sz="0" w:space="0" w:color="auto"/>
                <w:bottom w:val="none" w:sz="0" w:space="0" w:color="auto"/>
                <w:right w:val="none" w:sz="0" w:space="0" w:color="auto"/>
              </w:divBdr>
            </w:div>
            <w:div w:id="2090730100">
              <w:marLeft w:val="0"/>
              <w:marRight w:val="0"/>
              <w:marTop w:val="0"/>
              <w:marBottom w:val="0"/>
              <w:divBdr>
                <w:top w:val="none" w:sz="0" w:space="0" w:color="auto"/>
                <w:left w:val="none" w:sz="0" w:space="0" w:color="auto"/>
                <w:bottom w:val="none" w:sz="0" w:space="0" w:color="auto"/>
                <w:right w:val="none" w:sz="0" w:space="0" w:color="auto"/>
              </w:divBdr>
            </w:div>
            <w:div w:id="895630459">
              <w:marLeft w:val="0"/>
              <w:marRight w:val="0"/>
              <w:marTop w:val="0"/>
              <w:marBottom w:val="0"/>
              <w:divBdr>
                <w:top w:val="none" w:sz="0" w:space="0" w:color="auto"/>
                <w:left w:val="none" w:sz="0" w:space="0" w:color="auto"/>
                <w:bottom w:val="none" w:sz="0" w:space="0" w:color="auto"/>
                <w:right w:val="none" w:sz="0" w:space="0" w:color="auto"/>
              </w:divBdr>
            </w:div>
            <w:div w:id="1471745491">
              <w:marLeft w:val="0"/>
              <w:marRight w:val="0"/>
              <w:marTop w:val="0"/>
              <w:marBottom w:val="0"/>
              <w:divBdr>
                <w:top w:val="none" w:sz="0" w:space="0" w:color="auto"/>
                <w:left w:val="none" w:sz="0" w:space="0" w:color="auto"/>
                <w:bottom w:val="none" w:sz="0" w:space="0" w:color="auto"/>
                <w:right w:val="none" w:sz="0" w:space="0" w:color="auto"/>
              </w:divBdr>
            </w:div>
            <w:div w:id="1654721565">
              <w:marLeft w:val="0"/>
              <w:marRight w:val="0"/>
              <w:marTop w:val="0"/>
              <w:marBottom w:val="0"/>
              <w:divBdr>
                <w:top w:val="none" w:sz="0" w:space="0" w:color="auto"/>
                <w:left w:val="none" w:sz="0" w:space="0" w:color="auto"/>
                <w:bottom w:val="none" w:sz="0" w:space="0" w:color="auto"/>
                <w:right w:val="none" w:sz="0" w:space="0" w:color="auto"/>
              </w:divBdr>
            </w:div>
            <w:div w:id="854655022">
              <w:marLeft w:val="0"/>
              <w:marRight w:val="0"/>
              <w:marTop w:val="0"/>
              <w:marBottom w:val="0"/>
              <w:divBdr>
                <w:top w:val="none" w:sz="0" w:space="0" w:color="auto"/>
                <w:left w:val="none" w:sz="0" w:space="0" w:color="auto"/>
                <w:bottom w:val="none" w:sz="0" w:space="0" w:color="auto"/>
                <w:right w:val="none" w:sz="0" w:space="0" w:color="auto"/>
              </w:divBdr>
            </w:div>
            <w:div w:id="1744983047">
              <w:marLeft w:val="0"/>
              <w:marRight w:val="0"/>
              <w:marTop w:val="0"/>
              <w:marBottom w:val="0"/>
              <w:divBdr>
                <w:top w:val="none" w:sz="0" w:space="0" w:color="auto"/>
                <w:left w:val="none" w:sz="0" w:space="0" w:color="auto"/>
                <w:bottom w:val="none" w:sz="0" w:space="0" w:color="auto"/>
                <w:right w:val="none" w:sz="0" w:space="0" w:color="auto"/>
              </w:divBdr>
            </w:div>
            <w:div w:id="657001671">
              <w:marLeft w:val="0"/>
              <w:marRight w:val="0"/>
              <w:marTop w:val="0"/>
              <w:marBottom w:val="0"/>
              <w:divBdr>
                <w:top w:val="none" w:sz="0" w:space="0" w:color="auto"/>
                <w:left w:val="none" w:sz="0" w:space="0" w:color="auto"/>
                <w:bottom w:val="none" w:sz="0" w:space="0" w:color="auto"/>
                <w:right w:val="none" w:sz="0" w:space="0" w:color="auto"/>
              </w:divBdr>
            </w:div>
            <w:div w:id="1211454388">
              <w:marLeft w:val="0"/>
              <w:marRight w:val="0"/>
              <w:marTop w:val="0"/>
              <w:marBottom w:val="0"/>
              <w:divBdr>
                <w:top w:val="none" w:sz="0" w:space="0" w:color="auto"/>
                <w:left w:val="none" w:sz="0" w:space="0" w:color="auto"/>
                <w:bottom w:val="none" w:sz="0" w:space="0" w:color="auto"/>
                <w:right w:val="none" w:sz="0" w:space="0" w:color="auto"/>
              </w:divBdr>
            </w:div>
            <w:div w:id="1055080125">
              <w:marLeft w:val="0"/>
              <w:marRight w:val="0"/>
              <w:marTop w:val="0"/>
              <w:marBottom w:val="0"/>
              <w:divBdr>
                <w:top w:val="none" w:sz="0" w:space="0" w:color="auto"/>
                <w:left w:val="none" w:sz="0" w:space="0" w:color="auto"/>
                <w:bottom w:val="none" w:sz="0" w:space="0" w:color="auto"/>
                <w:right w:val="none" w:sz="0" w:space="0" w:color="auto"/>
              </w:divBdr>
            </w:div>
            <w:div w:id="1635716473">
              <w:marLeft w:val="0"/>
              <w:marRight w:val="0"/>
              <w:marTop w:val="0"/>
              <w:marBottom w:val="0"/>
              <w:divBdr>
                <w:top w:val="none" w:sz="0" w:space="0" w:color="auto"/>
                <w:left w:val="none" w:sz="0" w:space="0" w:color="auto"/>
                <w:bottom w:val="none" w:sz="0" w:space="0" w:color="auto"/>
                <w:right w:val="none" w:sz="0" w:space="0" w:color="auto"/>
              </w:divBdr>
            </w:div>
            <w:div w:id="1990476085">
              <w:marLeft w:val="0"/>
              <w:marRight w:val="0"/>
              <w:marTop w:val="0"/>
              <w:marBottom w:val="0"/>
              <w:divBdr>
                <w:top w:val="none" w:sz="0" w:space="0" w:color="auto"/>
                <w:left w:val="none" w:sz="0" w:space="0" w:color="auto"/>
                <w:bottom w:val="none" w:sz="0" w:space="0" w:color="auto"/>
                <w:right w:val="none" w:sz="0" w:space="0" w:color="auto"/>
              </w:divBdr>
            </w:div>
            <w:div w:id="378359745">
              <w:marLeft w:val="0"/>
              <w:marRight w:val="0"/>
              <w:marTop w:val="0"/>
              <w:marBottom w:val="0"/>
              <w:divBdr>
                <w:top w:val="none" w:sz="0" w:space="0" w:color="auto"/>
                <w:left w:val="none" w:sz="0" w:space="0" w:color="auto"/>
                <w:bottom w:val="none" w:sz="0" w:space="0" w:color="auto"/>
                <w:right w:val="none" w:sz="0" w:space="0" w:color="auto"/>
              </w:divBdr>
            </w:div>
            <w:div w:id="750546254">
              <w:marLeft w:val="0"/>
              <w:marRight w:val="0"/>
              <w:marTop w:val="0"/>
              <w:marBottom w:val="0"/>
              <w:divBdr>
                <w:top w:val="none" w:sz="0" w:space="0" w:color="auto"/>
                <w:left w:val="none" w:sz="0" w:space="0" w:color="auto"/>
                <w:bottom w:val="none" w:sz="0" w:space="0" w:color="auto"/>
                <w:right w:val="none" w:sz="0" w:space="0" w:color="auto"/>
              </w:divBdr>
            </w:div>
            <w:div w:id="1650094480">
              <w:marLeft w:val="0"/>
              <w:marRight w:val="0"/>
              <w:marTop w:val="0"/>
              <w:marBottom w:val="0"/>
              <w:divBdr>
                <w:top w:val="none" w:sz="0" w:space="0" w:color="auto"/>
                <w:left w:val="none" w:sz="0" w:space="0" w:color="auto"/>
                <w:bottom w:val="none" w:sz="0" w:space="0" w:color="auto"/>
                <w:right w:val="none" w:sz="0" w:space="0" w:color="auto"/>
              </w:divBdr>
            </w:div>
            <w:div w:id="1003431024">
              <w:marLeft w:val="0"/>
              <w:marRight w:val="0"/>
              <w:marTop w:val="0"/>
              <w:marBottom w:val="0"/>
              <w:divBdr>
                <w:top w:val="none" w:sz="0" w:space="0" w:color="auto"/>
                <w:left w:val="none" w:sz="0" w:space="0" w:color="auto"/>
                <w:bottom w:val="none" w:sz="0" w:space="0" w:color="auto"/>
                <w:right w:val="none" w:sz="0" w:space="0" w:color="auto"/>
              </w:divBdr>
            </w:div>
            <w:div w:id="1929382263">
              <w:marLeft w:val="0"/>
              <w:marRight w:val="0"/>
              <w:marTop w:val="0"/>
              <w:marBottom w:val="0"/>
              <w:divBdr>
                <w:top w:val="none" w:sz="0" w:space="0" w:color="auto"/>
                <w:left w:val="none" w:sz="0" w:space="0" w:color="auto"/>
                <w:bottom w:val="none" w:sz="0" w:space="0" w:color="auto"/>
                <w:right w:val="none" w:sz="0" w:space="0" w:color="auto"/>
              </w:divBdr>
            </w:div>
            <w:div w:id="312758465">
              <w:marLeft w:val="0"/>
              <w:marRight w:val="0"/>
              <w:marTop w:val="0"/>
              <w:marBottom w:val="0"/>
              <w:divBdr>
                <w:top w:val="none" w:sz="0" w:space="0" w:color="auto"/>
                <w:left w:val="none" w:sz="0" w:space="0" w:color="auto"/>
                <w:bottom w:val="none" w:sz="0" w:space="0" w:color="auto"/>
                <w:right w:val="none" w:sz="0" w:space="0" w:color="auto"/>
              </w:divBdr>
            </w:div>
            <w:div w:id="326790438">
              <w:marLeft w:val="0"/>
              <w:marRight w:val="0"/>
              <w:marTop w:val="0"/>
              <w:marBottom w:val="0"/>
              <w:divBdr>
                <w:top w:val="none" w:sz="0" w:space="0" w:color="auto"/>
                <w:left w:val="none" w:sz="0" w:space="0" w:color="auto"/>
                <w:bottom w:val="none" w:sz="0" w:space="0" w:color="auto"/>
                <w:right w:val="none" w:sz="0" w:space="0" w:color="auto"/>
              </w:divBdr>
            </w:div>
            <w:div w:id="1958364730">
              <w:marLeft w:val="0"/>
              <w:marRight w:val="0"/>
              <w:marTop w:val="0"/>
              <w:marBottom w:val="0"/>
              <w:divBdr>
                <w:top w:val="none" w:sz="0" w:space="0" w:color="auto"/>
                <w:left w:val="none" w:sz="0" w:space="0" w:color="auto"/>
                <w:bottom w:val="none" w:sz="0" w:space="0" w:color="auto"/>
                <w:right w:val="none" w:sz="0" w:space="0" w:color="auto"/>
              </w:divBdr>
            </w:div>
            <w:div w:id="793057208">
              <w:marLeft w:val="0"/>
              <w:marRight w:val="0"/>
              <w:marTop w:val="0"/>
              <w:marBottom w:val="0"/>
              <w:divBdr>
                <w:top w:val="none" w:sz="0" w:space="0" w:color="auto"/>
                <w:left w:val="none" w:sz="0" w:space="0" w:color="auto"/>
                <w:bottom w:val="none" w:sz="0" w:space="0" w:color="auto"/>
                <w:right w:val="none" w:sz="0" w:space="0" w:color="auto"/>
              </w:divBdr>
            </w:div>
            <w:div w:id="1872566521">
              <w:marLeft w:val="0"/>
              <w:marRight w:val="0"/>
              <w:marTop w:val="0"/>
              <w:marBottom w:val="0"/>
              <w:divBdr>
                <w:top w:val="none" w:sz="0" w:space="0" w:color="auto"/>
                <w:left w:val="none" w:sz="0" w:space="0" w:color="auto"/>
                <w:bottom w:val="none" w:sz="0" w:space="0" w:color="auto"/>
                <w:right w:val="none" w:sz="0" w:space="0" w:color="auto"/>
              </w:divBdr>
            </w:div>
            <w:div w:id="685789765">
              <w:marLeft w:val="0"/>
              <w:marRight w:val="0"/>
              <w:marTop w:val="0"/>
              <w:marBottom w:val="0"/>
              <w:divBdr>
                <w:top w:val="none" w:sz="0" w:space="0" w:color="auto"/>
                <w:left w:val="none" w:sz="0" w:space="0" w:color="auto"/>
                <w:bottom w:val="none" w:sz="0" w:space="0" w:color="auto"/>
                <w:right w:val="none" w:sz="0" w:space="0" w:color="auto"/>
              </w:divBdr>
            </w:div>
            <w:div w:id="849373148">
              <w:marLeft w:val="0"/>
              <w:marRight w:val="0"/>
              <w:marTop w:val="0"/>
              <w:marBottom w:val="0"/>
              <w:divBdr>
                <w:top w:val="none" w:sz="0" w:space="0" w:color="auto"/>
                <w:left w:val="none" w:sz="0" w:space="0" w:color="auto"/>
                <w:bottom w:val="none" w:sz="0" w:space="0" w:color="auto"/>
                <w:right w:val="none" w:sz="0" w:space="0" w:color="auto"/>
              </w:divBdr>
            </w:div>
            <w:div w:id="417138158">
              <w:marLeft w:val="0"/>
              <w:marRight w:val="0"/>
              <w:marTop w:val="0"/>
              <w:marBottom w:val="0"/>
              <w:divBdr>
                <w:top w:val="none" w:sz="0" w:space="0" w:color="auto"/>
                <w:left w:val="none" w:sz="0" w:space="0" w:color="auto"/>
                <w:bottom w:val="none" w:sz="0" w:space="0" w:color="auto"/>
                <w:right w:val="none" w:sz="0" w:space="0" w:color="auto"/>
              </w:divBdr>
            </w:div>
            <w:div w:id="13845483">
              <w:marLeft w:val="0"/>
              <w:marRight w:val="0"/>
              <w:marTop w:val="0"/>
              <w:marBottom w:val="0"/>
              <w:divBdr>
                <w:top w:val="none" w:sz="0" w:space="0" w:color="auto"/>
                <w:left w:val="none" w:sz="0" w:space="0" w:color="auto"/>
                <w:bottom w:val="none" w:sz="0" w:space="0" w:color="auto"/>
                <w:right w:val="none" w:sz="0" w:space="0" w:color="auto"/>
              </w:divBdr>
            </w:div>
            <w:div w:id="778139771">
              <w:marLeft w:val="0"/>
              <w:marRight w:val="0"/>
              <w:marTop w:val="0"/>
              <w:marBottom w:val="0"/>
              <w:divBdr>
                <w:top w:val="none" w:sz="0" w:space="0" w:color="auto"/>
                <w:left w:val="none" w:sz="0" w:space="0" w:color="auto"/>
                <w:bottom w:val="none" w:sz="0" w:space="0" w:color="auto"/>
                <w:right w:val="none" w:sz="0" w:space="0" w:color="auto"/>
              </w:divBdr>
            </w:div>
            <w:div w:id="573202918">
              <w:marLeft w:val="0"/>
              <w:marRight w:val="0"/>
              <w:marTop w:val="0"/>
              <w:marBottom w:val="0"/>
              <w:divBdr>
                <w:top w:val="none" w:sz="0" w:space="0" w:color="auto"/>
                <w:left w:val="none" w:sz="0" w:space="0" w:color="auto"/>
                <w:bottom w:val="none" w:sz="0" w:space="0" w:color="auto"/>
                <w:right w:val="none" w:sz="0" w:space="0" w:color="auto"/>
              </w:divBdr>
            </w:div>
            <w:div w:id="1572155319">
              <w:marLeft w:val="0"/>
              <w:marRight w:val="0"/>
              <w:marTop w:val="0"/>
              <w:marBottom w:val="0"/>
              <w:divBdr>
                <w:top w:val="none" w:sz="0" w:space="0" w:color="auto"/>
                <w:left w:val="none" w:sz="0" w:space="0" w:color="auto"/>
                <w:bottom w:val="none" w:sz="0" w:space="0" w:color="auto"/>
                <w:right w:val="none" w:sz="0" w:space="0" w:color="auto"/>
              </w:divBdr>
            </w:div>
            <w:div w:id="71392766">
              <w:marLeft w:val="0"/>
              <w:marRight w:val="0"/>
              <w:marTop w:val="0"/>
              <w:marBottom w:val="0"/>
              <w:divBdr>
                <w:top w:val="none" w:sz="0" w:space="0" w:color="auto"/>
                <w:left w:val="none" w:sz="0" w:space="0" w:color="auto"/>
                <w:bottom w:val="none" w:sz="0" w:space="0" w:color="auto"/>
                <w:right w:val="none" w:sz="0" w:space="0" w:color="auto"/>
              </w:divBdr>
            </w:div>
            <w:div w:id="164173649">
              <w:marLeft w:val="0"/>
              <w:marRight w:val="0"/>
              <w:marTop w:val="0"/>
              <w:marBottom w:val="0"/>
              <w:divBdr>
                <w:top w:val="none" w:sz="0" w:space="0" w:color="auto"/>
                <w:left w:val="none" w:sz="0" w:space="0" w:color="auto"/>
                <w:bottom w:val="none" w:sz="0" w:space="0" w:color="auto"/>
                <w:right w:val="none" w:sz="0" w:space="0" w:color="auto"/>
              </w:divBdr>
            </w:div>
            <w:div w:id="445927504">
              <w:marLeft w:val="0"/>
              <w:marRight w:val="0"/>
              <w:marTop w:val="0"/>
              <w:marBottom w:val="0"/>
              <w:divBdr>
                <w:top w:val="none" w:sz="0" w:space="0" w:color="auto"/>
                <w:left w:val="none" w:sz="0" w:space="0" w:color="auto"/>
                <w:bottom w:val="none" w:sz="0" w:space="0" w:color="auto"/>
                <w:right w:val="none" w:sz="0" w:space="0" w:color="auto"/>
              </w:divBdr>
            </w:div>
            <w:div w:id="537860626">
              <w:marLeft w:val="0"/>
              <w:marRight w:val="0"/>
              <w:marTop w:val="0"/>
              <w:marBottom w:val="0"/>
              <w:divBdr>
                <w:top w:val="none" w:sz="0" w:space="0" w:color="auto"/>
                <w:left w:val="none" w:sz="0" w:space="0" w:color="auto"/>
                <w:bottom w:val="none" w:sz="0" w:space="0" w:color="auto"/>
                <w:right w:val="none" w:sz="0" w:space="0" w:color="auto"/>
              </w:divBdr>
            </w:div>
            <w:div w:id="950865191">
              <w:marLeft w:val="0"/>
              <w:marRight w:val="0"/>
              <w:marTop w:val="0"/>
              <w:marBottom w:val="0"/>
              <w:divBdr>
                <w:top w:val="none" w:sz="0" w:space="0" w:color="auto"/>
                <w:left w:val="none" w:sz="0" w:space="0" w:color="auto"/>
                <w:bottom w:val="none" w:sz="0" w:space="0" w:color="auto"/>
                <w:right w:val="none" w:sz="0" w:space="0" w:color="auto"/>
              </w:divBdr>
            </w:div>
            <w:div w:id="7184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560">
      <w:bodyDiv w:val="1"/>
      <w:marLeft w:val="0"/>
      <w:marRight w:val="0"/>
      <w:marTop w:val="0"/>
      <w:marBottom w:val="0"/>
      <w:divBdr>
        <w:top w:val="none" w:sz="0" w:space="0" w:color="auto"/>
        <w:left w:val="none" w:sz="0" w:space="0" w:color="auto"/>
        <w:bottom w:val="none" w:sz="0" w:space="0" w:color="auto"/>
        <w:right w:val="none" w:sz="0" w:space="0" w:color="auto"/>
      </w:divBdr>
      <w:divsChild>
        <w:div w:id="964967104">
          <w:marLeft w:val="0"/>
          <w:marRight w:val="0"/>
          <w:marTop w:val="0"/>
          <w:marBottom w:val="0"/>
          <w:divBdr>
            <w:top w:val="none" w:sz="0" w:space="0" w:color="auto"/>
            <w:left w:val="none" w:sz="0" w:space="0" w:color="auto"/>
            <w:bottom w:val="none" w:sz="0" w:space="0" w:color="auto"/>
            <w:right w:val="none" w:sz="0" w:space="0" w:color="auto"/>
          </w:divBdr>
          <w:divsChild>
            <w:div w:id="1404110217">
              <w:marLeft w:val="0"/>
              <w:marRight w:val="0"/>
              <w:marTop w:val="0"/>
              <w:marBottom w:val="0"/>
              <w:divBdr>
                <w:top w:val="none" w:sz="0" w:space="0" w:color="auto"/>
                <w:left w:val="none" w:sz="0" w:space="0" w:color="auto"/>
                <w:bottom w:val="none" w:sz="0" w:space="0" w:color="auto"/>
                <w:right w:val="none" w:sz="0" w:space="0" w:color="auto"/>
              </w:divBdr>
            </w:div>
            <w:div w:id="1741756479">
              <w:marLeft w:val="0"/>
              <w:marRight w:val="0"/>
              <w:marTop w:val="0"/>
              <w:marBottom w:val="0"/>
              <w:divBdr>
                <w:top w:val="none" w:sz="0" w:space="0" w:color="auto"/>
                <w:left w:val="none" w:sz="0" w:space="0" w:color="auto"/>
                <w:bottom w:val="none" w:sz="0" w:space="0" w:color="auto"/>
                <w:right w:val="none" w:sz="0" w:space="0" w:color="auto"/>
              </w:divBdr>
            </w:div>
            <w:div w:id="17905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228">
      <w:bodyDiv w:val="1"/>
      <w:marLeft w:val="0"/>
      <w:marRight w:val="0"/>
      <w:marTop w:val="0"/>
      <w:marBottom w:val="0"/>
      <w:divBdr>
        <w:top w:val="none" w:sz="0" w:space="0" w:color="auto"/>
        <w:left w:val="none" w:sz="0" w:space="0" w:color="auto"/>
        <w:bottom w:val="none" w:sz="0" w:space="0" w:color="auto"/>
        <w:right w:val="none" w:sz="0" w:space="0" w:color="auto"/>
      </w:divBdr>
      <w:divsChild>
        <w:div w:id="703360681">
          <w:marLeft w:val="0"/>
          <w:marRight w:val="0"/>
          <w:marTop w:val="0"/>
          <w:marBottom w:val="0"/>
          <w:divBdr>
            <w:top w:val="none" w:sz="0" w:space="0" w:color="auto"/>
            <w:left w:val="none" w:sz="0" w:space="0" w:color="auto"/>
            <w:bottom w:val="none" w:sz="0" w:space="0" w:color="auto"/>
            <w:right w:val="none" w:sz="0" w:space="0" w:color="auto"/>
          </w:divBdr>
          <w:divsChild>
            <w:div w:id="13204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3408">
      <w:bodyDiv w:val="1"/>
      <w:marLeft w:val="0"/>
      <w:marRight w:val="0"/>
      <w:marTop w:val="0"/>
      <w:marBottom w:val="0"/>
      <w:divBdr>
        <w:top w:val="none" w:sz="0" w:space="0" w:color="auto"/>
        <w:left w:val="none" w:sz="0" w:space="0" w:color="auto"/>
        <w:bottom w:val="none" w:sz="0" w:space="0" w:color="auto"/>
        <w:right w:val="none" w:sz="0" w:space="0" w:color="auto"/>
      </w:divBdr>
      <w:divsChild>
        <w:div w:id="1461145628">
          <w:marLeft w:val="0"/>
          <w:marRight w:val="0"/>
          <w:marTop w:val="0"/>
          <w:marBottom w:val="0"/>
          <w:divBdr>
            <w:top w:val="none" w:sz="0" w:space="0" w:color="auto"/>
            <w:left w:val="none" w:sz="0" w:space="0" w:color="auto"/>
            <w:bottom w:val="none" w:sz="0" w:space="0" w:color="auto"/>
            <w:right w:val="none" w:sz="0" w:space="0" w:color="auto"/>
          </w:divBdr>
          <w:divsChild>
            <w:div w:id="430709210">
              <w:marLeft w:val="0"/>
              <w:marRight w:val="0"/>
              <w:marTop w:val="0"/>
              <w:marBottom w:val="0"/>
              <w:divBdr>
                <w:top w:val="none" w:sz="0" w:space="0" w:color="auto"/>
                <w:left w:val="none" w:sz="0" w:space="0" w:color="auto"/>
                <w:bottom w:val="none" w:sz="0" w:space="0" w:color="auto"/>
                <w:right w:val="none" w:sz="0" w:space="0" w:color="auto"/>
              </w:divBdr>
            </w:div>
            <w:div w:id="472143379">
              <w:marLeft w:val="0"/>
              <w:marRight w:val="0"/>
              <w:marTop w:val="0"/>
              <w:marBottom w:val="0"/>
              <w:divBdr>
                <w:top w:val="none" w:sz="0" w:space="0" w:color="auto"/>
                <w:left w:val="none" w:sz="0" w:space="0" w:color="auto"/>
                <w:bottom w:val="none" w:sz="0" w:space="0" w:color="auto"/>
                <w:right w:val="none" w:sz="0" w:space="0" w:color="auto"/>
              </w:divBdr>
            </w:div>
            <w:div w:id="524708790">
              <w:marLeft w:val="0"/>
              <w:marRight w:val="0"/>
              <w:marTop w:val="0"/>
              <w:marBottom w:val="0"/>
              <w:divBdr>
                <w:top w:val="none" w:sz="0" w:space="0" w:color="auto"/>
                <w:left w:val="none" w:sz="0" w:space="0" w:color="auto"/>
                <w:bottom w:val="none" w:sz="0" w:space="0" w:color="auto"/>
                <w:right w:val="none" w:sz="0" w:space="0" w:color="auto"/>
              </w:divBdr>
            </w:div>
            <w:div w:id="637807365">
              <w:marLeft w:val="0"/>
              <w:marRight w:val="0"/>
              <w:marTop w:val="0"/>
              <w:marBottom w:val="0"/>
              <w:divBdr>
                <w:top w:val="none" w:sz="0" w:space="0" w:color="auto"/>
                <w:left w:val="none" w:sz="0" w:space="0" w:color="auto"/>
                <w:bottom w:val="none" w:sz="0" w:space="0" w:color="auto"/>
                <w:right w:val="none" w:sz="0" w:space="0" w:color="auto"/>
              </w:divBdr>
            </w:div>
            <w:div w:id="661351736">
              <w:marLeft w:val="0"/>
              <w:marRight w:val="0"/>
              <w:marTop w:val="0"/>
              <w:marBottom w:val="0"/>
              <w:divBdr>
                <w:top w:val="none" w:sz="0" w:space="0" w:color="auto"/>
                <w:left w:val="none" w:sz="0" w:space="0" w:color="auto"/>
                <w:bottom w:val="none" w:sz="0" w:space="0" w:color="auto"/>
                <w:right w:val="none" w:sz="0" w:space="0" w:color="auto"/>
              </w:divBdr>
            </w:div>
            <w:div w:id="694888125">
              <w:marLeft w:val="0"/>
              <w:marRight w:val="0"/>
              <w:marTop w:val="0"/>
              <w:marBottom w:val="0"/>
              <w:divBdr>
                <w:top w:val="none" w:sz="0" w:space="0" w:color="auto"/>
                <w:left w:val="none" w:sz="0" w:space="0" w:color="auto"/>
                <w:bottom w:val="none" w:sz="0" w:space="0" w:color="auto"/>
                <w:right w:val="none" w:sz="0" w:space="0" w:color="auto"/>
              </w:divBdr>
            </w:div>
            <w:div w:id="838227438">
              <w:marLeft w:val="0"/>
              <w:marRight w:val="0"/>
              <w:marTop w:val="0"/>
              <w:marBottom w:val="0"/>
              <w:divBdr>
                <w:top w:val="none" w:sz="0" w:space="0" w:color="auto"/>
                <w:left w:val="none" w:sz="0" w:space="0" w:color="auto"/>
                <w:bottom w:val="none" w:sz="0" w:space="0" w:color="auto"/>
                <w:right w:val="none" w:sz="0" w:space="0" w:color="auto"/>
              </w:divBdr>
            </w:div>
            <w:div w:id="846558253">
              <w:marLeft w:val="0"/>
              <w:marRight w:val="0"/>
              <w:marTop w:val="0"/>
              <w:marBottom w:val="0"/>
              <w:divBdr>
                <w:top w:val="none" w:sz="0" w:space="0" w:color="auto"/>
                <w:left w:val="none" w:sz="0" w:space="0" w:color="auto"/>
                <w:bottom w:val="none" w:sz="0" w:space="0" w:color="auto"/>
                <w:right w:val="none" w:sz="0" w:space="0" w:color="auto"/>
              </w:divBdr>
            </w:div>
            <w:div w:id="1029068406">
              <w:marLeft w:val="0"/>
              <w:marRight w:val="0"/>
              <w:marTop w:val="0"/>
              <w:marBottom w:val="0"/>
              <w:divBdr>
                <w:top w:val="none" w:sz="0" w:space="0" w:color="auto"/>
                <w:left w:val="none" w:sz="0" w:space="0" w:color="auto"/>
                <w:bottom w:val="none" w:sz="0" w:space="0" w:color="auto"/>
                <w:right w:val="none" w:sz="0" w:space="0" w:color="auto"/>
              </w:divBdr>
            </w:div>
            <w:div w:id="1209221729">
              <w:marLeft w:val="0"/>
              <w:marRight w:val="0"/>
              <w:marTop w:val="0"/>
              <w:marBottom w:val="0"/>
              <w:divBdr>
                <w:top w:val="none" w:sz="0" w:space="0" w:color="auto"/>
                <w:left w:val="none" w:sz="0" w:space="0" w:color="auto"/>
                <w:bottom w:val="none" w:sz="0" w:space="0" w:color="auto"/>
                <w:right w:val="none" w:sz="0" w:space="0" w:color="auto"/>
              </w:divBdr>
            </w:div>
            <w:div w:id="1255095309">
              <w:marLeft w:val="0"/>
              <w:marRight w:val="0"/>
              <w:marTop w:val="0"/>
              <w:marBottom w:val="0"/>
              <w:divBdr>
                <w:top w:val="none" w:sz="0" w:space="0" w:color="auto"/>
                <w:left w:val="none" w:sz="0" w:space="0" w:color="auto"/>
                <w:bottom w:val="none" w:sz="0" w:space="0" w:color="auto"/>
                <w:right w:val="none" w:sz="0" w:space="0" w:color="auto"/>
              </w:divBdr>
            </w:div>
            <w:div w:id="1428379713">
              <w:marLeft w:val="0"/>
              <w:marRight w:val="0"/>
              <w:marTop w:val="0"/>
              <w:marBottom w:val="0"/>
              <w:divBdr>
                <w:top w:val="none" w:sz="0" w:space="0" w:color="auto"/>
                <w:left w:val="none" w:sz="0" w:space="0" w:color="auto"/>
                <w:bottom w:val="none" w:sz="0" w:space="0" w:color="auto"/>
                <w:right w:val="none" w:sz="0" w:space="0" w:color="auto"/>
              </w:divBdr>
            </w:div>
            <w:div w:id="20712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408">
      <w:bodyDiv w:val="1"/>
      <w:marLeft w:val="0"/>
      <w:marRight w:val="0"/>
      <w:marTop w:val="0"/>
      <w:marBottom w:val="0"/>
      <w:divBdr>
        <w:top w:val="none" w:sz="0" w:space="0" w:color="auto"/>
        <w:left w:val="none" w:sz="0" w:space="0" w:color="auto"/>
        <w:bottom w:val="none" w:sz="0" w:space="0" w:color="auto"/>
        <w:right w:val="none" w:sz="0" w:space="0" w:color="auto"/>
      </w:divBdr>
      <w:divsChild>
        <w:div w:id="986201429">
          <w:marLeft w:val="0"/>
          <w:marRight w:val="0"/>
          <w:marTop w:val="0"/>
          <w:marBottom w:val="0"/>
          <w:divBdr>
            <w:top w:val="none" w:sz="0" w:space="0" w:color="auto"/>
            <w:left w:val="none" w:sz="0" w:space="0" w:color="auto"/>
            <w:bottom w:val="none" w:sz="0" w:space="0" w:color="auto"/>
            <w:right w:val="none" w:sz="0" w:space="0" w:color="auto"/>
          </w:divBdr>
          <w:divsChild>
            <w:div w:id="194346836">
              <w:marLeft w:val="0"/>
              <w:marRight w:val="0"/>
              <w:marTop w:val="0"/>
              <w:marBottom w:val="0"/>
              <w:divBdr>
                <w:top w:val="none" w:sz="0" w:space="0" w:color="auto"/>
                <w:left w:val="none" w:sz="0" w:space="0" w:color="auto"/>
                <w:bottom w:val="none" w:sz="0" w:space="0" w:color="auto"/>
                <w:right w:val="none" w:sz="0" w:space="0" w:color="auto"/>
              </w:divBdr>
            </w:div>
            <w:div w:id="428040112">
              <w:marLeft w:val="0"/>
              <w:marRight w:val="0"/>
              <w:marTop w:val="0"/>
              <w:marBottom w:val="0"/>
              <w:divBdr>
                <w:top w:val="none" w:sz="0" w:space="0" w:color="auto"/>
                <w:left w:val="none" w:sz="0" w:space="0" w:color="auto"/>
                <w:bottom w:val="none" w:sz="0" w:space="0" w:color="auto"/>
                <w:right w:val="none" w:sz="0" w:space="0" w:color="auto"/>
              </w:divBdr>
            </w:div>
            <w:div w:id="473530309">
              <w:marLeft w:val="0"/>
              <w:marRight w:val="0"/>
              <w:marTop w:val="0"/>
              <w:marBottom w:val="0"/>
              <w:divBdr>
                <w:top w:val="none" w:sz="0" w:space="0" w:color="auto"/>
                <w:left w:val="none" w:sz="0" w:space="0" w:color="auto"/>
                <w:bottom w:val="none" w:sz="0" w:space="0" w:color="auto"/>
                <w:right w:val="none" w:sz="0" w:space="0" w:color="auto"/>
              </w:divBdr>
            </w:div>
            <w:div w:id="479882363">
              <w:marLeft w:val="0"/>
              <w:marRight w:val="0"/>
              <w:marTop w:val="0"/>
              <w:marBottom w:val="0"/>
              <w:divBdr>
                <w:top w:val="none" w:sz="0" w:space="0" w:color="auto"/>
                <w:left w:val="none" w:sz="0" w:space="0" w:color="auto"/>
                <w:bottom w:val="none" w:sz="0" w:space="0" w:color="auto"/>
                <w:right w:val="none" w:sz="0" w:space="0" w:color="auto"/>
              </w:divBdr>
            </w:div>
            <w:div w:id="487284684">
              <w:marLeft w:val="0"/>
              <w:marRight w:val="0"/>
              <w:marTop w:val="0"/>
              <w:marBottom w:val="0"/>
              <w:divBdr>
                <w:top w:val="none" w:sz="0" w:space="0" w:color="auto"/>
                <w:left w:val="none" w:sz="0" w:space="0" w:color="auto"/>
                <w:bottom w:val="none" w:sz="0" w:space="0" w:color="auto"/>
                <w:right w:val="none" w:sz="0" w:space="0" w:color="auto"/>
              </w:divBdr>
            </w:div>
            <w:div w:id="642849743">
              <w:marLeft w:val="0"/>
              <w:marRight w:val="0"/>
              <w:marTop w:val="0"/>
              <w:marBottom w:val="0"/>
              <w:divBdr>
                <w:top w:val="none" w:sz="0" w:space="0" w:color="auto"/>
                <w:left w:val="none" w:sz="0" w:space="0" w:color="auto"/>
                <w:bottom w:val="none" w:sz="0" w:space="0" w:color="auto"/>
                <w:right w:val="none" w:sz="0" w:space="0" w:color="auto"/>
              </w:divBdr>
            </w:div>
            <w:div w:id="745418438">
              <w:marLeft w:val="0"/>
              <w:marRight w:val="0"/>
              <w:marTop w:val="0"/>
              <w:marBottom w:val="0"/>
              <w:divBdr>
                <w:top w:val="none" w:sz="0" w:space="0" w:color="auto"/>
                <w:left w:val="none" w:sz="0" w:space="0" w:color="auto"/>
                <w:bottom w:val="none" w:sz="0" w:space="0" w:color="auto"/>
                <w:right w:val="none" w:sz="0" w:space="0" w:color="auto"/>
              </w:divBdr>
            </w:div>
            <w:div w:id="788359301">
              <w:marLeft w:val="0"/>
              <w:marRight w:val="0"/>
              <w:marTop w:val="0"/>
              <w:marBottom w:val="0"/>
              <w:divBdr>
                <w:top w:val="none" w:sz="0" w:space="0" w:color="auto"/>
                <w:left w:val="none" w:sz="0" w:space="0" w:color="auto"/>
                <w:bottom w:val="none" w:sz="0" w:space="0" w:color="auto"/>
                <w:right w:val="none" w:sz="0" w:space="0" w:color="auto"/>
              </w:divBdr>
            </w:div>
            <w:div w:id="802693397">
              <w:marLeft w:val="0"/>
              <w:marRight w:val="0"/>
              <w:marTop w:val="0"/>
              <w:marBottom w:val="0"/>
              <w:divBdr>
                <w:top w:val="none" w:sz="0" w:space="0" w:color="auto"/>
                <w:left w:val="none" w:sz="0" w:space="0" w:color="auto"/>
                <w:bottom w:val="none" w:sz="0" w:space="0" w:color="auto"/>
                <w:right w:val="none" w:sz="0" w:space="0" w:color="auto"/>
              </w:divBdr>
            </w:div>
            <w:div w:id="807745763">
              <w:marLeft w:val="0"/>
              <w:marRight w:val="0"/>
              <w:marTop w:val="0"/>
              <w:marBottom w:val="0"/>
              <w:divBdr>
                <w:top w:val="none" w:sz="0" w:space="0" w:color="auto"/>
                <w:left w:val="none" w:sz="0" w:space="0" w:color="auto"/>
                <w:bottom w:val="none" w:sz="0" w:space="0" w:color="auto"/>
                <w:right w:val="none" w:sz="0" w:space="0" w:color="auto"/>
              </w:divBdr>
            </w:div>
            <w:div w:id="876502578">
              <w:marLeft w:val="0"/>
              <w:marRight w:val="0"/>
              <w:marTop w:val="0"/>
              <w:marBottom w:val="0"/>
              <w:divBdr>
                <w:top w:val="none" w:sz="0" w:space="0" w:color="auto"/>
                <w:left w:val="none" w:sz="0" w:space="0" w:color="auto"/>
                <w:bottom w:val="none" w:sz="0" w:space="0" w:color="auto"/>
                <w:right w:val="none" w:sz="0" w:space="0" w:color="auto"/>
              </w:divBdr>
            </w:div>
            <w:div w:id="945651509">
              <w:marLeft w:val="0"/>
              <w:marRight w:val="0"/>
              <w:marTop w:val="0"/>
              <w:marBottom w:val="0"/>
              <w:divBdr>
                <w:top w:val="none" w:sz="0" w:space="0" w:color="auto"/>
                <w:left w:val="none" w:sz="0" w:space="0" w:color="auto"/>
                <w:bottom w:val="none" w:sz="0" w:space="0" w:color="auto"/>
                <w:right w:val="none" w:sz="0" w:space="0" w:color="auto"/>
              </w:divBdr>
            </w:div>
            <w:div w:id="966356993">
              <w:marLeft w:val="0"/>
              <w:marRight w:val="0"/>
              <w:marTop w:val="0"/>
              <w:marBottom w:val="0"/>
              <w:divBdr>
                <w:top w:val="none" w:sz="0" w:space="0" w:color="auto"/>
                <w:left w:val="none" w:sz="0" w:space="0" w:color="auto"/>
                <w:bottom w:val="none" w:sz="0" w:space="0" w:color="auto"/>
                <w:right w:val="none" w:sz="0" w:space="0" w:color="auto"/>
              </w:divBdr>
            </w:div>
            <w:div w:id="993217192">
              <w:marLeft w:val="0"/>
              <w:marRight w:val="0"/>
              <w:marTop w:val="0"/>
              <w:marBottom w:val="0"/>
              <w:divBdr>
                <w:top w:val="none" w:sz="0" w:space="0" w:color="auto"/>
                <w:left w:val="none" w:sz="0" w:space="0" w:color="auto"/>
                <w:bottom w:val="none" w:sz="0" w:space="0" w:color="auto"/>
                <w:right w:val="none" w:sz="0" w:space="0" w:color="auto"/>
              </w:divBdr>
            </w:div>
            <w:div w:id="1029334338">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34254505">
              <w:marLeft w:val="0"/>
              <w:marRight w:val="0"/>
              <w:marTop w:val="0"/>
              <w:marBottom w:val="0"/>
              <w:divBdr>
                <w:top w:val="none" w:sz="0" w:space="0" w:color="auto"/>
                <w:left w:val="none" w:sz="0" w:space="0" w:color="auto"/>
                <w:bottom w:val="none" w:sz="0" w:space="0" w:color="auto"/>
                <w:right w:val="none" w:sz="0" w:space="0" w:color="auto"/>
              </w:divBdr>
            </w:div>
            <w:div w:id="1143156897">
              <w:marLeft w:val="0"/>
              <w:marRight w:val="0"/>
              <w:marTop w:val="0"/>
              <w:marBottom w:val="0"/>
              <w:divBdr>
                <w:top w:val="none" w:sz="0" w:space="0" w:color="auto"/>
                <w:left w:val="none" w:sz="0" w:space="0" w:color="auto"/>
                <w:bottom w:val="none" w:sz="0" w:space="0" w:color="auto"/>
                <w:right w:val="none" w:sz="0" w:space="0" w:color="auto"/>
              </w:divBdr>
            </w:div>
            <w:div w:id="1366324940">
              <w:marLeft w:val="0"/>
              <w:marRight w:val="0"/>
              <w:marTop w:val="0"/>
              <w:marBottom w:val="0"/>
              <w:divBdr>
                <w:top w:val="none" w:sz="0" w:space="0" w:color="auto"/>
                <w:left w:val="none" w:sz="0" w:space="0" w:color="auto"/>
                <w:bottom w:val="none" w:sz="0" w:space="0" w:color="auto"/>
                <w:right w:val="none" w:sz="0" w:space="0" w:color="auto"/>
              </w:divBdr>
            </w:div>
            <w:div w:id="1396244608">
              <w:marLeft w:val="0"/>
              <w:marRight w:val="0"/>
              <w:marTop w:val="0"/>
              <w:marBottom w:val="0"/>
              <w:divBdr>
                <w:top w:val="none" w:sz="0" w:space="0" w:color="auto"/>
                <w:left w:val="none" w:sz="0" w:space="0" w:color="auto"/>
                <w:bottom w:val="none" w:sz="0" w:space="0" w:color="auto"/>
                <w:right w:val="none" w:sz="0" w:space="0" w:color="auto"/>
              </w:divBdr>
            </w:div>
            <w:div w:id="1439132205">
              <w:marLeft w:val="0"/>
              <w:marRight w:val="0"/>
              <w:marTop w:val="0"/>
              <w:marBottom w:val="0"/>
              <w:divBdr>
                <w:top w:val="none" w:sz="0" w:space="0" w:color="auto"/>
                <w:left w:val="none" w:sz="0" w:space="0" w:color="auto"/>
                <w:bottom w:val="none" w:sz="0" w:space="0" w:color="auto"/>
                <w:right w:val="none" w:sz="0" w:space="0" w:color="auto"/>
              </w:divBdr>
            </w:div>
            <w:div w:id="1580560897">
              <w:marLeft w:val="0"/>
              <w:marRight w:val="0"/>
              <w:marTop w:val="0"/>
              <w:marBottom w:val="0"/>
              <w:divBdr>
                <w:top w:val="none" w:sz="0" w:space="0" w:color="auto"/>
                <w:left w:val="none" w:sz="0" w:space="0" w:color="auto"/>
                <w:bottom w:val="none" w:sz="0" w:space="0" w:color="auto"/>
                <w:right w:val="none" w:sz="0" w:space="0" w:color="auto"/>
              </w:divBdr>
            </w:div>
            <w:div w:id="1609696330">
              <w:marLeft w:val="0"/>
              <w:marRight w:val="0"/>
              <w:marTop w:val="0"/>
              <w:marBottom w:val="0"/>
              <w:divBdr>
                <w:top w:val="none" w:sz="0" w:space="0" w:color="auto"/>
                <w:left w:val="none" w:sz="0" w:space="0" w:color="auto"/>
                <w:bottom w:val="none" w:sz="0" w:space="0" w:color="auto"/>
                <w:right w:val="none" w:sz="0" w:space="0" w:color="auto"/>
              </w:divBdr>
            </w:div>
            <w:div w:id="1641883016">
              <w:marLeft w:val="0"/>
              <w:marRight w:val="0"/>
              <w:marTop w:val="0"/>
              <w:marBottom w:val="0"/>
              <w:divBdr>
                <w:top w:val="none" w:sz="0" w:space="0" w:color="auto"/>
                <w:left w:val="none" w:sz="0" w:space="0" w:color="auto"/>
                <w:bottom w:val="none" w:sz="0" w:space="0" w:color="auto"/>
                <w:right w:val="none" w:sz="0" w:space="0" w:color="auto"/>
              </w:divBdr>
            </w:div>
            <w:div w:id="1654406170">
              <w:marLeft w:val="0"/>
              <w:marRight w:val="0"/>
              <w:marTop w:val="0"/>
              <w:marBottom w:val="0"/>
              <w:divBdr>
                <w:top w:val="none" w:sz="0" w:space="0" w:color="auto"/>
                <w:left w:val="none" w:sz="0" w:space="0" w:color="auto"/>
                <w:bottom w:val="none" w:sz="0" w:space="0" w:color="auto"/>
                <w:right w:val="none" w:sz="0" w:space="0" w:color="auto"/>
              </w:divBdr>
            </w:div>
            <w:div w:id="1743482843">
              <w:marLeft w:val="0"/>
              <w:marRight w:val="0"/>
              <w:marTop w:val="0"/>
              <w:marBottom w:val="0"/>
              <w:divBdr>
                <w:top w:val="none" w:sz="0" w:space="0" w:color="auto"/>
                <w:left w:val="none" w:sz="0" w:space="0" w:color="auto"/>
                <w:bottom w:val="none" w:sz="0" w:space="0" w:color="auto"/>
                <w:right w:val="none" w:sz="0" w:space="0" w:color="auto"/>
              </w:divBdr>
            </w:div>
            <w:div w:id="1822651794">
              <w:marLeft w:val="0"/>
              <w:marRight w:val="0"/>
              <w:marTop w:val="0"/>
              <w:marBottom w:val="0"/>
              <w:divBdr>
                <w:top w:val="none" w:sz="0" w:space="0" w:color="auto"/>
                <w:left w:val="none" w:sz="0" w:space="0" w:color="auto"/>
                <w:bottom w:val="none" w:sz="0" w:space="0" w:color="auto"/>
                <w:right w:val="none" w:sz="0" w:space="0" w:color="auto"/>
              </w:divBdr>
            </w:div>
            <w:div w:id="1824540252">
              <w:marLeft w:val="0"/>
              <w:marRight w:val="0"/>
              <w:marTop w:val="0"/>
              <w:marBottom w:val="0"/>
              <w:divBdr>
                <w:top w:val="none" w:sz="0" w:space="0" w:color="auto"/>
                <w:left w:val="none" w:sz="0" w:space="0" w:color="auto"/>
                <w:bottom w:val="none" w:sz="0" w:space="0" w:color="auto"/>
                <w:right w:val="none" w:sz="0" w:space="0" w:color="auto"/>
              </w:divBdr>
            </w:div>
            <w:div w:id="2069960654">
              <w:marLeft w:val="0"/>
              <w:marRight w:val="0"/>
              <w:marTop w:val="0"/>
              <w:marBottom w:val="0"/>
              <w:divBdr>
                <w:top w:val="none" w:sz="0" w:space="0" w:color="auto"/>
                <w:left w:val="none" w:sz="0" w:space="0" w:color="auto"/>
                <w:bottom w:val="none" w:sz="0" w:space="0" w:color="auto"/>
                <w:right w:val="none" w:sz="0" w:space="0" w:color="auto"/>
              </w:divBdr>
            </w:div>
            <w:div w:id="21155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ip:/var/www/html/poems-v5.zi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user@ip:/var/www/html/poems-v5.zip"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ip:/var/www/html/poems-v5.zi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8FA5-BE08-455C-A5FE-352A4B41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11</Pages>
  <Words>1099</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Environnement applicatif</vt:lpstr>
      <vt:lpstr>Environnement applicatif</vt:lpstr>
    </vt:vector>
  </TitlesOfParts>
  <Company>softia</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 applicatif</dc:title>
  <dc:subject/>
  <dc:creator>Administrateur</dc:creator>
  <cp:keywords/>
  <dc:description/>
  <cp:lastModifiedBy>Sedra HARIVONJY</cp:lastModifiedBy>
  <cp:revision>61</cp:revision>
  <cp:lastPrinted>2023-09-19T12:59:00Z</cp:lastPrinted>
  <dcterms:created xsi:type="dcterms:W3CDTF">2024-01-18T11:28:00Z</dcterms:created>
  <dcterms:modified xsi:type="dcterms:W3CDTF">2024-04-17T10:46:00Z</dcterms:modified>
</cp:coreProperties>
</file>